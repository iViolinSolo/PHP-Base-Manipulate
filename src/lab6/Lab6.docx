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87B9D" w14:textId="405E82F6" w:rsidR="006D1B1E" w:rsidRPr="009C42D7" w:rsidRDefault="00FC4CD0" w:rsidP="006D1B1E">
      <w:pPr>
        <w:rPr>
          <w:rFonts w:ascii="Arial" w:hAnsi="Arial" w:cs="Arial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  <w:lang w:val="en-US"/>
        </w:rPr>
        <w:br/>
      </w:r>
      <w:r w:rsidR="00277CD4">
        <w:rPr>
          <w:rFonts w:ascii="Arial" w:hAnsi="Arial" w:cs="Arial"/>
          <w:b/>
          <w:sz w:val="32"/>
          <w:szCs w:val="32"/>
          <w:lang w:val="en-US"/>
        </w:rPr>
        <w:t xml:space="preserve">Practical Lab </w:t>
      </w:r>
      <w:r w:rsidR="00F77DDD">
        <w:rPr>
          <w:rFonts w:ascii="Arial" w:hAnsi="Arial" w:cs="Arial"/>
          <w:b/>
          <w:sz w:val="32"/>
          <w:szCs w:val="32"/>
          <w:lang w:val="en-US"/>
        </w:rPr>
        <w:t>6</w:t>
      </w:r>
    </w:p>
    <w:p w14:paraId="55DAF367" w14:textId="77777777" w:rsidR="006D1B1E" w:rsidRDefault="006D1B1E" w:rsidP="006D1B1E">
      <w:pPr>
        <w:rPr>
          <w:rFonts w:ascii="Arial" w:hAnsi="Arial" w:cs="Arial"/>
          <w:b/>
          <w:sz w:val="22"/>
          <w:szCs w:val="22"/>
          <w:lang w:val="en-US"/>
        </w:rPr>
      </w:pPr>
    </w:p>
    <w:p w14:paraId="04D2F807" w14:textId="77777777" w:rsidR="00FC4CD0" w:rsidRDefault="00FC4CD0" w:rsidP="006D1B1E">
      <w:pPr>
        <w:rPr>
          <w:rFonts w:ascii="Arial" w:hAnsi="Arial" w:cs="Arial"/>
          <w:b/>
          <w:sz w:val="22"/>
          <w:szCs w:val="22"/>
          <w:lang w:val="en-US"/>
        </w:rPr>
      </w:pPr>
    </w:p>
    <w:p w14:paraId="02E07169" w14:textId="77777777" w:rsidR="006D1B1E" w:rsidRDefault="006D1B1E" w:rsidP="006D1B1E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Student ID: ____________________          Student Name: _________________________</w:t>
      </w:r>
    </w:p>
    <w:p w14:paraId="776B8C34" w14:textId="77777777" w:rsidR="006D1B1E" w:rsidRPr="009C42D7" w:rsidRDefault="006D1B1E" w:rsidP="006D1B1E">
      <w:pPr>
        <w:rPr>
          <w:rFonts w:ascii="Arial" w:hAnsi="Arial" w:cs="Arial"/>
          <w:b/>
          <w:sz w:val="22"/>
          <w:szCs w:val="22"/>
          <w:lang w:val="en-US"/>
        </w:rPr>
      </w:pPr>
    </w:p>
    <w:p w14:paraId="455928DF" w14:textId="77777777" w:rsidR="00533575" w:rsidRPr="005B465F" w:rsidRDefault="00533575" w:rsidP="00533575">
      <w:pPr>
        <w:rPr>
          <w:rFonts w:ascii="Arial" w:hAnsi="Arial" w:cs="Arial"/>
          <w:sz w:val="20"/>
          <w:szCs w:val="22"/>
          <w:lang w:val="en-US"/>
        </w:rPr>
      </w:pPr>
    </w:p>
    <w:p w14:paraId="53F752E2" w14:textId="3796BC27" w:rsidR="00533575" w:rsidRDefault="00533575" w:rsidP="00533575">
      <w:pPr>
        <w:ind w:left="709" w:hanging="709"/>
        <w:rPr>
          <w:rFonts w:ascii="Arial" w:hAnsi="Arial" w:cs="Arial"/>
          <w:sz w:val="22"/>
          <w:szCs w:val="22"/>
          <w:lang w:val="en-US"/>
        </w:rPr>
      </w:pPr>
      <w:r w:rsidRPr="0066214B">
        <w:rPr>
          <w:rFonts w:ascii="Arial" w:hAnsi="Arial" w:cs="Arial"/>
          <w:b/>
          <w:sz w:val="22"/>
          <w:szCs w:val="22"/>
          <w:lang w:val="en-US"/>
        </w:rPr>
        <w:t>Q</w:t>
      </w:r>
      <w:r>
        <w:rPr>
          <w:rFonts w:ascii="Arial" w:hAnsi="Arial" w:cs="Arial"/>
          <w:b/>
          <w:sz w:val="22"/>
          <w:szCs w:val="22"/>
          <w:lang w:val="en-US"/>
        </w:rPr>
        <w:t>1</w:t>
      </w:r>
      <w:r w:rsidRPr="0066214B">
        <w:rPr>
          <w:rFonts w:ascii="Arial" w:hAnsi="Arial" w:cs="Arial"/>
          <w:b/>
          <w:sz w:val="22"/>
          <w:szCs w:val="22"/>
          <w:lang w:val="en-US"/>
        </w:rPr>
        <w:t>.</w:t>
      </w:r>
      <w:r w:rsidRPr="0066214B">
        <w:rPr>
          <w:rFonts w:ascii="Arial" w:hAnsi="Arial" w:cs="Arial"/>
          <w:b/>
          <w:sz w:val="22"/>
          <w:szCs w:val="22"/>
          <w:lang w:val="en-US"/>
        </w:rPr>
        <w:tab/>
      </w:r>
      <w:r w:rsidRPr="006D1B1E">
        <w:rPr>
          <w:rFonts w:ascii="Arial" w:hAnsi="Arial" w:cs="Arial"/>
          <w:sz w:val="22"/>
          <w:szCs w:val="22"/>
          <w:lang w:val="en-US"/>
        </w:rPr>
        <w:t>Test the following codes</w:t>
      </w:r>
      <w:r>
        <w:rPr>
          <w:rFonts w:ascii="Arial" w:hAnsi="Arial" w:cs="Arial"/>
          <w:sz w:val="22"/>
          <w:szCs w:val="22"/>
          <w:lang w:val="en-US"/>
        </w:rPr>
        <w:t xml:space="preserve"> to hash </w:t>
      </w:r>
      <w:r w:rsidR="006F36B7">
        <w:rPr>
          <w:rFonts w:ascii="Arial" w:hAnsi="Arial" w:cs="Arial"/>
          <w:sz w:val="22"/>
          <w:szCs w:val="22"/>
          <w:lang w:val="en-US"/>
        </w:rPr>
        <w:t>a message.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C9F9124" w14:textId="77777777" w:rsidR="00533575" w:rsidRDefault="00533575" w:rsidP="00533575">
      <w:pPr>
        <w:ind w:left="709" w:hanging="709"/>
        <w:rPr>
          <w:rFonts w:ascii="Arial" w:hAnsi="Arial" w:cs="Arial"/>
          <w:sz w:val="22"/>
          <w:szCs w:val="22"/>
          <w:lang w:val="en-US"/>
        </w:rPr>
      </w:pPr>
    </w:p>
    <w:p w14:paraId="0881D46C" w14:textId="17260C73" w:rsidR="00533575" w:rsidRPr="00251B53" w:rsidRDefault="00533575" w:rsidP="00533575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251B53" w:rsidRPr="00251B53">
        <w:rPr>
          <w:rFonts w:ascii="Arial" w:hAnsi="Arial" w:cs="Arial"/>
          <w:b/>
          <w:sz w:val="22"/>
          <w:szCs w:val="22"/>
          <w:lang w:val="en-US"/>
        </w:rPr>
        <w:t>Test</w:t>
      </w:r>
      <w:r w:rsidRPr="00251B53">
        <w:rPr>
          <w:rFonts w:ascii="Arial" w:hAnsi="Arial" w:cs="Arial"/>
          <w:b/>
          <w:sz w:val="22"/>
          <w:szCs w:val="22"/>
          <w:lang w:val="en-US"/>
        </w:rPr>
        <w:t xml:space="preserve"> demo</w:t>
      </w:r>
      <w:r w:rsidR="004845BC" w:rsidRPr="00251B53">
        <w:rPr>
          <w:rFonts w:ascii="Arial" w:hAnsi="Arial" w:cs="Arial"/>
          <w:b/>
          <w:sz w:val="22"/>
          <w:szCs w:val="22"/>
          <w:lang w:val="en-US"/>
        </w:rPr>
        <w:t>1</w:t>
      </w:r>
      <w:r w:rsidRPr="00251B53">
        <w:rPr>
          <w:rFonts w:ascii="Arial" w:hAnsi="Arial" w:cs="Arial"/>
          <w:b/>
          <w:sz w:val="22"/>
          <w:szCs w:val="22"/>
          <w:lang w:val="en-US"/>
        </w:rPr>
        <w:t xml:space="preserve"> here</w:t>
      </w:r>
      <w:r w:rsidR="00251B53" w:rsidRPr="00251B53">
        <w:rPr>
          <w:rFonts w:ascii="Arial" w:hAnsi="Arial" w:cs="Arial"/>
          <w:b/>
          <w:sz w:val="22"/>
          <w:szCs w:val="22"/>
          <w:lang w:val="en-US"/>
        </w:rPr>
        <w:t>:</w:t>
      </w:r>
      <w:r w:rsidR="00975931">
        <w:rPr>
          <w:rFonts w:ascii="Arial" w:hAnsi="Arial" w:cs="Arial"/>
          <w:b/>
          <w:sz w:val="22"/>
          <w:szCs w:val="22"/>
          <w:lang w:val="en-US"/>
        </w:rPr>
        <w:t xml:space="preserve"> </w:t>
      </w:r>
      <w:hyperlink r:id="rId6" w:history="1">
        <w:r w:rsidR="00975931" w:rsidRPr="00975931">
          <w:rPr>
            <w:rStyle w:val="a5"/>
            <w:rFonts w:ascii="Arial" w:hAnsi="Arial" w:cs="Arial"/>
            <w:b/>
            <w:sz w:val="22"/>
            <w:szCs w:val="22"/>
            <w:lang w:val="en-US"/>
          </w:rPr>
          <w:t>Demo 1</w:t>
        </w:r>
      </w:hyperlink>
    </w:p>
    <w:p w14:paraId="7AE6C66D" w14:textId="77777777" w:rsidR="00533575" w:rsidRDefault="00533575" w:rsidP="00533575">
      <w:pPr>
        <w:ind w:left="709" w:hanging="709"/>
        <w:rPr>
          <w:rFonts w:ascii="Arial" w:hAnsi="Arial" w:cs="Arial"/>
          <w:sz w:val="22"/>
          <w:szCs w:val="22"/>
          <w:lang w:val="en-US"/>
        </w:rPr>
      </w:pPr>
    </w:p>
    <w:p w14:paraId="025748F9" w14:textId="013B260B" w:rsidR="00533575" w:rsidRDefault="00533575" w:rsidP="00533575">
      <w:pPr>
        <w:pStyle w:val="a6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Download </w:t>
      </w:r>
      <w:r w:rsidRPr="00776739">
        <w:rPr>
          <w:rFonts w:ascii="Arial" w:hAnsi="Arial" w:cs="Arial"/>
          <w:b/>
          <w:sz w:val="22"/>
          <w:szCs w:val="22"/>
          <w:lang w:val="en-US"/>
        </w:rPr>
        <w:t>sha256.js</w:t>
      </w:r>
      <w:r>
        <w:rPr>
          <w:rFonts w:ascii="Arial" w:hAnsi="Arial" w:cs="Arial"/>
          <w:sz w:val="22"/>
          <w:szCs w:val="22"/>
          <w:lang w:val="en-US"/>
        </w:rPr>
        <w:t xml:space="preserve"> from the </w:t>
      </w:r>
      <w:hyperlink r:id="rId7" w:history="1">
        <w:r w:rsidR="00975931" w:rsidRPr="00975931">
          <w:rPr>
            <w:rStyle w:val="a5"/>
            <w:rFonts w:ascii="Arial" w:hAnsi="Arial" w:cs="Arial"/>
            <w:sz w:val="22"/>
            <w:szCs w:val="22"/>
            <w:lang w:val="en-US"/>
          </w:rPr>
          <w:t>here</w:t>
        </w:r>
      </w:hyperlink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533575">
        <w:rPr>
          <w:rFonts w:ascii="Arial" w:hAnsi="Arial" w:cs="Arial"/>
          <w:sz w:val="22"/>
          <w:szCs w:val="22"/>
          <w:lang w:val="en-US"/>
        </w:rPr>
        <w:t>and put under your student folder.</w:t>
      </w:r>
    </w:p>
    <w:p w14:paraId="6FD390F2" w14:textId="02E27DC3" w:rsidR="00776739" w:rsidRPr="00533575" w:rsidRDefault="00776739" w:rsidP="00533575">
      <w:pPr>
        <w:pStyle w:val="a6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Link </w:t>
      </w:r>
      <w:r w:rsidRPr="00776739">
        <w:rPr>
          <w:rFonts w:ascii="Arial" w:hAnsi="Arial" w:cs="Arial"/>
          <w:b/>
          <w:sz w:val="22"/>
          <w:szCs w:val="22"/>
          <w:lang w:val="en-US"/>
        </w:rPr>
        <w:t>sha256.js</w:t>
      </w:r>
      <w:r>
        <w:rPr>
          <w:rFonts w:ascii="Arial" w:hAnsi="Arial" w:cs="Arial"/>
          <w:sz w:val="22"/>
          <w:szCs w:val="22"/>
          <w:lang w:val="en-US"/>
        </w:rPr>
        <w:t xml:space="preserve"> file, see </w:t>
      </w:r>
      <w:r w:rsidRPr="00776739">
        <w:rPr>
          <w:rFonts w:ascii="Arial" w:hAnsi="Arial" w:cs="Arial"/>
          <w:sz w:val="22"/>
          <w:szCs w:val="22"/>
          <w:highlight w:val="yellow"/>
          <w:lang w:val="en-US"/>
        </w:rPr>
        <w:t>first highlight part</w:t>
      </w:r>
    </w:p>
    <w:p w14:paraId="6AA663C8" w14:textId="2BA40CF4" w:rsidR="00533575" w:rsidRPr="00533575" w:rsidRDefault="00DA73E0" w:rsidP="00533575">
      <w:pPr>
        <w:pStyle w:val="a6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Call </w:t>
      </w:r>
      <w:r w:rsidRPr="00776739">
        <w:rPr>
          <w:rFonts w:ascii="Arial" w:hAnsi="Arial" w:cs="Arial"/>
          <w:b/>
          <w:sz w:val="22"/>
          <w:szCs w:val="22"/>
          <w:lang w:val="en-US"/>
        </w:rPr>
        <w:t>sha256</w:t>
      </w:r>
      <w:r w:rsidRPr="00776739">
        <w:rPr>
          <w:rFonts w:ascii="Arial" w:hAnsi="Arial" w:cs="Arial"/>
          <w:sz w:val="22"/>
          <w:szCs w:val="22"/>
          <w:lang w:val="en-US"/>
        </w:rPr>
        <w:t xml:space="preserve"> </w:t>
      </w:r>
      <w:r w:rsidRPr="00776739">
        <w:rPr>
          <w:rFonts w:ascii="Arial" w:hAnsi="Arial" w:cs="Arial"/>
          <w:b/>
          <w:sz w:val="22"/>
          <w:szCs w:val="22"/>
          <w:lang w:val="en-US"/>
        </w:rPr>
        <w:t>hash</w:t>
      </w:r>
      <w:r w:rsidRPr="00776739">
        <w:rPr>
          <w:rFonts w:ascii="Arial" w:hAnsi="Arial" w:cs="Arial"/>
          <w:sz w:val="22"/>
          <w:szCs w:val="22"/>
          <w:lang w:val="en-US"/>
        </w:rPr>
        <w:t xml:space="preserve"> </w:t>
      </w:r>
      <w:r w:rsidRPr="00776739">
        <w:rPr>
          <w:rFonts w:ascii="Arial" w:hAnsi="Arial" w:cs="Arial"/>
          <w:b/>
          <w:sz w:val="22"/>
          <w:szCs w:val="22"/>
          <w:lang w:val="en-US"/>
        </w:rPr>
        <w:t>function</w:t>
      </w:r>
      <w:r>
        <w:rPr>
          <w:rFonts w:ascii="Arial" w:hAnsi="Arial" w:cs="Arial"/>
          <w:sz w:val="22"/>
          <w:szCs w:val="22"/>
          <w:lang w:val="en-US"/>
        </w:rPr>
        <w:t xml:space="preserve"> and hash the user input</w:t>
      </w:r>
      <w:r w:rsidR="00776739">
        <w:rPr>
          <w:rFonts w:ascii="Arial" w:hAnsi="Arial" w:cs="Arial"/>
          <w:sz w:val="22"/>
          <w:szCs w:val="22"/>
          <w:lang w:val="en-US"/>
        </w:rPr>
        <w:t xml:space="preserve">, see </w:t>
      </w:r>
      <w:r w:rsidR="00776739" w:rsidRPr="00776739">
        <w:rPr>
          <w:rFonts w:ascii="Arial" w:hAnsi="Arial" w:cs="Arial"/>
          <w:sz w:val="22"/>
          <w:szCs w:val="22"/>
          <w:highlight w:val="yellow"/>
          <w:lang w:val="en-US"/>
        </w:rPr>
        <w:t>second highlight part</w:t>
      </w:r>
    </w:p>
    <w:p w14:paraId="31E85194" w14:textId="77777777" w:rsidR="00DA73E0" w:rsidRDefault="00DA73E0" w:rsidP="00533575">
      <w:pPr>
        <w:rPr>
          <w:noProof/>
          <w:lang w:eastAsia="zh-CN"/>
        </w:rPr>
      </w:pPr>
    </w:p>
    <w:p w14:paraId="0FC8ACBE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>&lt;html&gt;</w:t>
      </w:r>
    </w:p>
    <w:p w14:paraId="20979C70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&lt;body&gt;</w:t>
      </w:r>
    </w:p>
    <w:p w14:paraId="73593CFE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</w:p>
    <w:p w14:paraId="4185C0FA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&lt;h1&gt;Lab 6 Demo 1&lt;/h1&gt;</w:t>
      </w:r>
    </w:p>
    <w:p w14:paraId="65C8ECCA" w14:textId="77777777" w:rsidR="00716701" w:rsidRPr="00716701" w:rsidRDefault="00716701" w:rsidP="008B7637">
      <w:pPr>
        <w:rPr>
          <w:rFonts w:ascii="Arial" w:hAnsi="Arial" w:cs="Arial"/>
          <w:b/>
          <w:noProof/>
          <w:sz w:val="22"/>
          <w:szCs w:val="22"/>
          <w:lang w:eastAsia="zh-CN"/>
        </w:rPr>
      </w:pPr>
    </w:p>
    <w:p w14:paraId="6830DF91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&lt;input name="input" id="input" type="text" &gt;</w:t>
      </w:r>
    </w:p>
    <w:p w14:paraId="35FDA3E1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&lt;br/&gt;&lt;br/&gt;</w:t>
      </w:r>
    </w:p>
    <w:p w14:paraId="5E84BF49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&lt;button type="button" onclick="hash()"&gt;Hash&lt;/button&gt;</w:t>
      </w:r>
    </w:p>
    <w:p w14:paraId="25AB377A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&lt;br/&gt;&lt;br/&gt;</w:t>
      </w:r>
    </w:p>
    <w:p w14:paraId="347C02A3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</w:p>
    <w:p w14:paraId="147DED5A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&lt;h3&gt;Hash value&lt;/h3&gt;</w:t>
      </w:r>
    </w:p>
    <w:p w14:paraId="3E0749C5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&lt;p name="hash_value" id="hash_value"&gt;&lt;/p&gt;</w:t>
      </w:r>
    </w:p>
    <w:p w14:paraId="38A5ED9F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</w:p>
    <w:p w14:paraId="5099CB8C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</w:p>
    <w:p w14:paraId="37228B15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8B7637">
        <w:rPr>
          <w:rFonts w:ascii="Arial" w:hAnsi="Arial" w:cs="Arial"/>
          <w:b/>
          <w:noProof/>
          <w:sz w:val="22"/>
          <w:szCs w:val="22"/>
          <w:highlight w:val="yellow"/>
          <w:lang w:eastAsia="zh-CN"/>
        </w:rPr>
        <w:t>&lt;!-- refer to the js file, which contains sha256 hash function--&gt;</w:t>
      </w:r>
    </w:p>
    <w:p w14:paraId="433E7A92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8B7637">
        <w:rPr>
          <w:rFonts w:ascii="Arial" w:hAnsi="Arial" w:cs="Arial"/>
          <w:b/>
          <w:noProof/>
          <w:sz w:val="22"/>
          <w:szCs w:val="22"/>
          <w:highlight w:val="yellow"/>
          <w:lang w:eastAsia="zh-CN"/>
        </w:rPr>
        <w:t>&lt;script src="js/sha256.js"&gt;&lt;/script&gt;</w:t>
      </w:r>
    </w:p>
    <w:p w14:paraId="4EF119FD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</w:p>
    <w:p w14:paraId="127EEEC8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&lt;script type="text/javascript"&gt;</w:t>
      </w:r>
    </w:p>
    <w:p w14:paraId="2A9B2967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// Demo code</w:t>
      </w:r>
    </w:p>
    <w:p w14:paraId="1D90177B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function hash() {</w:t>
      </w:r>
    </w:p>
    <w:p w14:paraId="3BE192F7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// get user input</w:t>
      </w:r>
    </w:p>
    <w:p w14:paraId="57CFD9EE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var input = document.getElementById('input').value;</w:t>
      </w:r>
    </w:p>
    <w:p w14:paraId="5BE8753F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</w:p>
    <w:p w14:paraId="7FE6E067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8B7637">
        <w:rPr>
          <w:rFonts w:ascii="Arial" w:hAnsi="Arial" w:cs="Arial"/>
          <w:b/>
          <w:noProof/>
          <w:sz w:val="22"/>
          <w:szCs w:val="22"/>
          <w:highlight w:val="yellow"/>
          <w:lang w:eastAsia="zh-CN"/>
        </w:rPr>
        <w:t>// call sha256 hash function</w:t>
      </w:r>
    </w:p>
    <w:p w14:paraId="573BCC8C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8B7637">
        <w:rPr>
          <w:rFonts w:ascii="Arial" w:hAnsi="Arial" w:cs="Arial"/>
          <w:b/>
          <w:noProof/>
          <w:sz w:val="22"/>
          <w:szCs w:val="22"/>
          <w:highlight w:val="yellow"/>
          <w:lang w:eastAsia="zh-CN"/>
        </w:rPr>
        <w:t>var hash = SHA256.hash(input);</w:t>
      </w:r>
    </w:p>
    <w:p w14:paraId="2C22FDBD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</w:p>
    <w:p w14:paraId="556CFE32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// print on the screen</w:t>
      </w:r>
    </w:p>
    <w:p w14:paraId="5160A964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document.getElementById('hash_value').innerHTML = hash;</w:t>
      </w:r>
    </w:p>
    <w:p w14:paraId="044F4A62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</w: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}</w:t>
      </w:r>
    </w:p>
    <w:p w14:paraId="70E5380A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&lt;/script&gt;</w:t>
      </w:r>
    </w:p>
    <w:p w14:paraId="24A3B871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</w:p>
    <w:p w14:paraId="37E7949A" w14:textId="77777777" w:rsidR="00716701" w:rsidRPr="00716701" w:rsidRDefault="00716701" w:rsidP="00716701">
      <w:pPr>
        <w:ind w:firstLine="720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ab/>
        <w:t>&lt;/body&gt;</w:t>
      </w:r>
    </w:p>
    <w:p w14:paraId="64CFB012" w14:textId="4A3CB1B6" w:rsidR="00533575" w:rsidRPr="00DA73E0" w:rsidRDefault="00716701" w:rsidP="00716701">
      <w:pPr>
        <w:ind w:firstLine="720"/>
        <w:rPr>
          <w:rFonts w:ascii="Arial" w:hAnsi="Arial" w:cs="Arial"/>
          <w:sz w:val="20"/>
          <w:szCs w:val="22"/>
          <w:lang w:val="en-US"/>
        </w:rPr>
      </w:pPr>
      <w:r w:rsidRPr="00716701">
        <w:rPr>
          <w:rFonts w:ascii="Arial" w:hAnsi="Arial" w:cs="Arial"/>
          <w:b/>
          <w:noProof/>
          <w:sz w:val="22"/>
          <w:szCs w:val="22"/>
          <w:lang w:eastAsia="zh-CN"/>
        </w:rPr>
        <w:t>&lt;/html&gt;</w:t>
      </w:r>
      <w:r w:rsidR="00533575">
        <w:rPr>
          <w:noProof/>
          <w:lang w:eastAsia="zh-CN"/>
        </w:rPr>
        <w:t xml:space="preserve">                         </w:t>
      </w:r>
    </w:p>
    <w:p w14:paraId="0EA29E53" w14:textId="77777777" w:rsidR="00533575" w:rsidRDefault="00533575" w:rsidP="00533575">
      <w:pPr>
        <w:rPr>
          <w:rFonts w:ascii="Arial" w:hAnsi="Arial" w:cs="Arial"/>
          <w:sz w:val="22"/>
          <w:szCs w:val="22"/>
          <w:lang w:val="en-US"/>
        </w:rPr>
      </w:pPr>
    </w:p>
    <w:p w14:paraId="09F51C73" w14:textId="77777777" w:rsidR="00B41180" w:rsidRPr="00BD7315" w:rsidRDefault="00B41180" w:rsidP="00533575">
      <w:pPr>
        <w:rPr>
          <w:rFonts w:ascii="Arial" w:hAnsi="Arial" w:cs="Arial"/>
          <w:sz w:val="22"/>
          <w:szCs w:val="22"/>
          <w:lang w:val="en-US"/>
        </w:rPr>
      </w:pPr>
    </w:p>
    <w:p w14:paraId="0FA08C54" w14:textId="77777777" w:rsidR="00533575" w:rsidRPr="00BD7315" w:rsidRDefault="00533575" w:rsidP="00533575">
      <w:pPr>
        <w:ind w:firstLine="720"/>
        <w:rPr>
          <w:rFonts w:ascii="Arial" w:hAnsi="Arial" w:cs="Arial"/>
          <w:sz w:val="20"/>
          <w:szCs w:val="22"/>
          <w:lang w:val="en-US"/>
        </w:rPr>
      </w:pPr>
    </w:p>
    <w:p w14:paraId="3542893C" w14:textId="13717BE5" w:rsidR="00F72D6A" w:rsidRDefault="00B41180" w:rsidP="00A75B0F">
      <w:pPr>
        <w:rPr>
          <w:rFonts w:ascii="Arial" w:hAnsi="Arial" w:cs="Arial"/>
          <w:sz w:val="20"/>
          <w:szCs w:val="22"/>
        </w:rPr>
      </w:pPr>
      <w:r w:rsidRPr="00CF3469">
        <w:rPr>
          <w:rFonts w:ascii="Arial" w:hAnsi="Arial" w:cs="Arial"/>
          <w:b/>
          <w:sz w:val="20"/>
          <w:szCs w:val="22"/>
        </w:rPr>
        <w:tab/>
        <w:t>Think:</w:t>
      </w:r>
      <w:r>
        <w:rPr>
          <w:rFonts w:ascii="Arial" w:hAnsi="Arial" w:cs="Arial"/>
          <w:sz w:val="20"/>
          <w:szCs w:val="22"/>
        </w:rPr>
        <w:t xml:space="preserve"> </w:t>
      </w:r>
      <w:r w:rsidR="00F72D6A" w:rsidRPr="00F72D6A">
        <w:rPr>
          <w:rFonts w:ascii="Arial" w:hAnsi="Arial" w:cs="Arial"/>
          <w:sz w:val="20"/>
          <w:szCs w:val="22"/>
        </w:rPr>
        <w:t xml:space="preserve">1. refer a </w:t>
      </w:r>
      <w:proofErr w:type="spellStart"/>
      <w:r w:rsidR="00F72D6A" w:rsidRPr="00F72D6A">
        <w:rPr>
          <w:rFonts w:ascii="Arial" w:hAnsi="Arial" w:cs="Arial"/>
          <w:sz w:val="20"/>
          <w:szCs w:val="22"/>
        </w:rPr>
        <w:t>js</w:t>
      </w:r>
      <w:proofErr w:type="spellEnd"/>
      <w:r w:rsidR="00F72D6A" w:rsidRPr="00F72D6A">
        <w:rPr>
          <w:rFonts w:ascii="Arial" w:hAnsi="Arial" w:cs="Arial"/>
          <w:sz w:val="20"/>
          <w:szCs w:val="22"/>
        </w:rPr>
        <w:t xml:space="preserve"> file in different folder.</w:t>
      </w:r>
    </w:p>
    <w:p w14:paraId="025D4DEE" w14:textId="63D31534" w:rsidR="00A75B0F" w:rsidRDefault="00F72D6A" w:rsidP="00A75B0F">
      <w:pPr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</w:rPr>
        <w:t xml:space="preserve">                         2. </w:t>
      </w:r>
      <w:r w:rsidR="00A75B0F">
        <w:rPr>
          <w:rFonts w:ascii="Arial" w:hAnsi="Arial" w:cs="Arial"/>
          <w:sz w:val="20"/>
          <w:szCs w:val="22"/>
          <w:lang w:val="en-US"/>
        </w:rPr>
        <w:t xml:space="preserve">Try different </w:t>
      </w:r>
      <w:r w:rsidR="006F36B7">
        <w:rPr>
          <w:rFonts w:ascii="Arial" w:hAnsi="Arial" w:cs="Arial"/>
          <w:sz w:val="20"/>
          <w:szCs w:val="22"/>
          <w:lang w:val="en-US"/>
        </w:rPr>
        <w:t>messages</w:t>
      </w:r>
      <w:r w:rsidR="00A75B0F">
        <w:rPr>
          <w:rFonts w:ascii="Arial" w:hAnsi="Arial" w:cs="Arial"/>
          <w:sz w:val="20"/>
          <w:szCs w:val="22"/>
          <w:lang w:val="en-US"/>
        </w:rPr>
        <w:t xml:space="preserve"> and see the hash results</w:t>
      </w:r>
    </w:p>
    <w:p w14:paraId="508356B6" w14:textId="33E1456E" w:rsidR="00A75B0F" w:rsidRDefault="00F72D6A" w:rsidP="00A75B0F">
      <w:pPr>
        <w:ind w:left="1440" w:firstLine="225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2.</w:t>
      </w:r>
      <w:r w:rsidR="00EA146D">
        <w:rPr>
          <w:rFonts w:ascii="Arial" w:hAnsi="Arial" w:cs="Arial"/>
          <w:sz w:val="20"/>
          <w:szCs w:val="22"/>
          <w:lang w:val="en-US"/>
        </w:rPr>
        <w:t xml:space="preserve">1. </w:t>
      </w:r>
      <w:r w:rsidR="00A75B0F">
        <w:rPr>
          <w:rFonts w:ascii="Arial" w:hAnsi="Arial" w:cs="Arial"/>
          <w:sz w:val="20"/>
          <w:szCs w:val="22"/>
          <w:lang w:val="en-US"/>
        </w:rPr>
        <w:t xml:space="preserve">When you enter the same </w:t>
      </w:r>
      <w:r w:rsidR="006F36B7">
        <w:rPr>
          <w:rFonts w:ascii="Arial" w:hAnsi="Arial" w:cs="Arial"/>
          <w:sz w:val="20"/>
          <w:szCs w:val="22"/>
          <w:lang w:val="en-US"/>
        </w:rPr>
        <w:t>messages</w:t>
      </w:r>
      <w:r w:rsidR="00A75B0F">
        <w:rPr>
          <w:rFonts w:ascii="Arial" w:hAnsi="Arial" w:cs="Arial"/>
          <w:sz w:val="20"/>
          <w:szCs w:val="22"/>
          <w:lang w:val="en-US"/>
        </w:rPr>
        <w:t>, the hash value must be the same</w:t>
      </w:r>
    </w:p>
    <w:p w14:paraId="59A26740" w14:textId="6431691F" w:rsidR="00A75B0F" w:rsidRPr="005945B9" w:rsidRDefault="00F72D6A" w:rsidP="00A75B0F">
      <w:pPr>
        <w:ind w:left="1440" w:firstLine="225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2.</w:t>
      </w:r>
      <w:r w:rsidR="00A75B0F">
        <w:rPr>
          <w:rFonts w:ascii="Arial" w:hAnsi="Arial" w:cs="Arial"/>
          <w:sz w:val="20"/>
          <w:szCs w:val="22"/>
          <w:lang w:val="en-US"/>
        </w:rPr>
        <w:t xml:space="preserve">2. When you enter different </w:t>
      </w:r>
      <w:r w:rsidR="006F36B7">
        <w:rPr>
          <w:rFonts w:ascii="Arial" w:hAnsi="Arial" w:cs="Arial"/>
          <w:sz w:val="20"/>
          <w:szCs w:val="22"/>
          <w:lang w:val="en-US"/>
        </w:rPr>
        <w:t>messages</w:t>
      </w:r>
      <w:r w:rsidR="00A75B0F">
        <w:rPr>
          <w:rFonts w:ascii="Arial" w:hAnsi="Arial" w:cs="Arial"/>
          <w:sz w:val="20"/>
          <w:szCs w:val="22"/>
          <w:lang w:val="en-US"/>
        </w:rPr>
        <w:t>, the hash values must be different</w:t>
      </w:r>
    </w:p>
    <w:p w14:paraId="0CE9DA03" w14:textId="77777777" w:rsidR="00A75B0F" w:rsidRPr="00A75B0F" w:rsidRDefault="00A75B0F" w:rsidP="00533575">
      <w:pPr>
        <w:rPr>
          <w:rFonts w:ascii="Arial" w:hAnsi="Arial" w:cs="Arial"/>
          <w:sz w:val="20"/>
          <w:szCs w:val="22"/>
          <w:lang w:val="en-US"/>
        </w:rPr>
      </w:pPr>
    </w:p>
    <w:p w14:paraId="76825D58" w14:textId="77777777" w:rsidR="00533575" w:rsidRDefault="00533575" w:rsidP="00533575">
      <w:pPr>
        <w:rPr>
          <w:rFonts w:ascii="Arial" w:hAnsi="Arial" w:cs="Arial"/>
          <w:sz w:val="20"/>
          <w:szCs w:val="22"/>
        </w:rPr>
      </w:pPr>
    </w:p>
    <w:p w14:paraId="0243FB0C" w14:textId="77777777" w:rsidR="00533575" w:rsidRDefault="00533575" w:rsidP="00533575">
      <w:pPr>
        <w:rPr>
          <w:rFonts w:ascii="Arial" w:hAnsi="Arial" w:cs="Arial"/>
          <w:sz w:val="20"/>
          <w:szCs w:val="22"/>
        </w:rPr>
      </w:pPr>
    </w:p>
    <w:p w14:paraId="4E3A5426" w14:textId="77777777" w:rsidR="00F83D10" w:rsidRDefault="00F83D10" w:rsidP="006D1B1E">
      <w:pPr>
        <w:rPr>
          <w:rFonts w:ascii="Arial" w:hAnsi="Arial" w:cs="Arial"/>
          <w:b/>
          <w:sz w:val="22"/>
          <w:szCs w:val="22"/>
          <w:lang w:val="en-US"/>
        </w:rPr>
      </w:pPr>
    </w:p>
    <w:p w14:paraId="465FD8A4" w14:textId="77777777" w:rsidR="00A75B0F" w:rsidRPr="0066214B" w:rsidRDefault="00A75B0F" w:rsidP="006D1B1E">
      <w:pPr>
        <w:rPr>
          <w:rFonts w:ascii="Arial" w:hAnsi="Arial" w:cs="Arial"/>
          <w:b/>
          <w:sz w:val="22"/>
          <w:szCs w:val="22"/>
          <w:lang w:val="en-US"/>
        </w:rPr>
      </w:pPr>
    </w:p>
    <w:p w14:paraId="3E4D78E4" w14:textId="68DC43EF" w:rsidR="00E7662A" w:rsidRDefault="00E7662A" w:rsidP="00E7662A">
      <w:pPr>
        <w:ind w:left="709" w:hanging="709"/>
        <w:rPr>
          <w:rFonts w:ascii="Arial" w:hAnsi="Arial" w:cs="Arial"/>
          <w:sz w:val="22"/>
          <w:szCs w:val="22"/>
          <w:lang w:val="en-US"/>
        </w:rPr>
      </w:pPr>
      <w:r w:rsidRPr="0066214B">
        <w:rPr>
          <w:rFonts w:ascii="Arial" w:hAnsi="Arial" w:cs="Arial"/>
          <w:b/>
          <w:sz w:val="22"/>
          <w:szCs w:val="22"/>
          <w:lang w:val="en-US"/>
        </w:rPr>
        <w:t>Q</w:t>
      </w:r>
      <w:r w:rsidR="00533575">
        <w:rPr>
          <w:rFonts w:ascii="Arial" w:hAnsi="Arial" w:cs="Arial"/>
          <w:b/>
          <w:sz w:val="22"/>
          <w:szCs w:val="22"/>
          <w:lang w:val="en-US"/>
        </w:rPr>
        <w:t>2</w:t>
      </w:r>
      <w:r w:rsidRPr="0066214B">
        <w:rPr>
          <w:rFonts w:ascii="Arial" w:hAnsi="Arial" w:cs="Arial"/>
          <w:b/>
          <w:sz w:val="22"/>
          <w:szCs w:val="22"/>
          <w:lang w:val="en-US"/>
        </w:rPr>
        <w:t>.</w:t>
      </w:r>
      <w:r w:rsidRPr="0066214B">
        <w:rPr>
          <w:rFonts w:ascii="Arial" w:hAnsi="Arial" w:cs="Arial"/>
          <w:b/>
          <w:sz w:val="22"/>
          <w:szCs w:val="22"/>
          <w:lang w:val="en-US"/>
        </w:rPr>
        <w:tab/>
      </w:r>
      <w:bookmarkStart w:id="1" w:name="OLE_LINK3"/>
      <w:bookmarkStart w:id="2" w:name="OLE_LINK4"/>
      <w:r w:rsidR="006D1B1E" w:rsidRPr="006D1B1E">
        <w:rPr>
          <w:rFonts w:ascii="Arial" w:hAnsi="Arial" w:cs="Arial"/>
          <w:sz w:val="22"/>
          <w:szCs w:val="22"/>
          <w:lang w:val="en-US"/>
        </w:rPr>
        <w:t xml:space="preserve">Test </w:t>
      </w:r>
      <w:r w:rsidRPr="006D1B1E">
        <w:rPr>
          <w:rFonts w:ascii="Arial" w:hAnsi="Arial" w:cs="Arial"/>
          <w:sz w:val="22"/>
          <w:szCs w:val="22"/>
          <w:lang w:val="en-US"/>
        </w:rPr>
        <w:t xml:space="preserve">the following </w:t>
      </w:r>
      <w:r w:rsidR="006D1B1E" w:rsidRPr="006D1B1E">
        <w:rPr>
          <w:rFonts w:ascii="Arial" w:hAnsi="Arial" w:cs="Arial"/>
          <w:sz w:val="22"/>
          <w:szCs w:val="22"/>
          <w:lang w:val="en-US"/>
        </w:rPr>
        <w:t>codes</w:t>
      </w:r>
      <w:bookmarkEnd w:id="1"/>
      <w:bookmarkEnd w:id="2"/>
      <w:r w:rsidR="00B41180">
        <w:rPr>
          <w:rFonts w:ascii="Arial" w:hAnsi="Arial" w:cs="Arial"/>
          <w:sz w:val="22"/>
          <w:szCs w:val="22"/>
          <w:lang w:val="en-US"/>
        </w:rPr>
        <w:t xml:space="preserve"> to save a </w:t>
      </w:r>
      <w:r w:rsidR="00B41180" w:rsidRPr="00B41180">
        <w:rPr>
          <w:rFonts w:ascii="Arial" w:hAnsi="Arial" w:cs="Arial"/>
          <w:b/>
          <w:sz w:val="22"/>
          <w:szCs w:val="22"/>
          <w:lang w:val="en-US"/>
        </w:rPr>
        <w:t>hash value</w:t>
      </w:r>
      <w:r w:rsidR="00B41180">
        <w:rPr>
          <w:rFonts w:ascii="Arial" w:hAnsi="Arial" w:cs="Arial"/>
          <w:sz w:val="22"/>
          <w:szCs w:val="22"/>
          <w:lang w:val="en-US"/>
        </w:rPr>
        <w:t xml:space="preserve"> into the “database”</w:t>
      </w:r>
      <w:r w:rsidR="006F36B7">
        <w:rPr>
          <w:rFonts w:ascii="Arial" w:hAnsi="Arial" w:cs="Arial"/>
          <w:sz w:val="22"/>
          <w:szCs w:val="22"/>
          <w:lang w:val="en-US"/>
        </w:rPr>
        <w:t>.</w:t>
      </w:r>
      <w:r w:rsidR="002333A0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5EF7E10" w14:textId="77777777" w:rsidR="008E247D" w:rsidRDefault="008E247D" w:rsidP="00E7662A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</w:p>
    <w:p w14:paraId="7FC423C5" w14:textId="29701515" w:rsidR="008E247D" w:rsidRDefault="008E247D" w:rsidP="00E7662A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           </w:t>
      </w:r>
      <w:r w:rsidR="00DA73E0">
        <w:rPr>
          <w:rFonts w:ascii="Arial" w:hAnsi="Arial" w:cs="Arial"/>
          <w:b/>
          <w:sz w:val="22"/>
          <w:szCs w:val="22"/>
          <w:lang w:val="en-US"/>
        </w:rPr>
        <w:t>Based on the answers of previous lab (Lab 5</w:t>
      </w:r>
      <w:r w:rsidR="00B41180">
        <w:rPr>
          <w:rFonts w:ascii="Arial" w:hAnsi="Arial" w:cs="Arial"/>
          <w:b/>
          <w:sz w:val="22"/>
          <w:szCs w:val="22"/>
          <w:lang w:val="en-US"/>
        </w:rPr>
        <w:t>), test Demo2 here</w:t>
      </w:r>
      <w:r w:rsidR="00251B53">
        <w:rPr>
          <w:rFonts w:ascii="Arial" w:hAnsi="Arial" w:cs="Arial"/>
          <w:b/>
          <w:sz w:val="22"/>
          <w:szCs w:val="22"/>
          <w:lang w:val="en-US"/>
        </w:rPr>
        <w:t>:</w:t>
      </w:r>
      <w:r w:rsidR="00975931">
        <w:rPr>
          <w:rFonts w:ascii="Arial" w:hAnsi="Arial" w:cs="Arial"/>
          <w:b/>
          <w:sz w:val="22"/>
          <w:szCs w:val="22"/>
          <w:lang w:val="en-US"/>
        </w:rPr>
        <w:t xml:space="preserve"> </w:t>
      </w:r>
      <w:hyperlink r:id="rId8" w:history="1">
        <w:r w:rsidR="00975931" w:rsidRPr="00975931">
          <w:rPr>
            <w:rStyle w:val="a5"/>
            <w:rFonts w:ascii="Arial" w:hAnsi="Arial" w:cs="Arial"/>
            <w:b/>
            <w:sz w:val="22"/>
            <w:szCs w:val="22"/>
            <w:lang w:val="en-US"/>
          </w:rPr>
          <w:t>Demo 2</w:t>
        </w:r>
      </w:hyperlink>
    </w:p>
    <w:p w14:paraId="229D356E" w14:textId="77777777" w:rsidR="008E247D" w:rsidRDefault="008E247D" w:rsidP="00E7662A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</w:p>
    <w:p w14:paraId="586F362D" w14:textId="72E7AF0A" w:rsidR="00900D39" w:rsidRPr="00E447F4" w:rsidRDefault="00C37706" w:rsidP="00E447F4">
      <w:pPr>
        <w:pStyle w:val="a6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Create a</w:t>
      </w:r>
      <w:r w:rsidR="009D19F6">
        <w:rPr>
          <w:rFonts w:ascii="Arial" w:hAnsi="Arial" w:cs="Arial"/>
          <w:sz w:val="22"/>
          <w:szCs w:val="22"/>
          <w:lang w:val="en-US"/>
        </w:rPr>
        <w:t>n</w:t>
      </w:r>
      <w:r>
        <w:rPr>
          <w:rFonts w:ascii="Arial" w:hAnsi="Arial" w:cs="Arial"/>
          <w:sz w:val="22"/>
          <w:szCs w:val="22"/>
          <w:lang w:val="en-US"/>
        </w:rPr>
        <w:t xml:space="preserve"> empty txt file named: </w:t>
      </w:r>
      <w:r w:rsidR="00800321" w:rsidRPr="00B41180">
        <w:rPr>
          <w:rFonts w:ascii="Arial" w:hAnsi="Arial" w:cs="Arial"/>
          <w:sz w:val="22"/>
          <w:szCs w:val="22"/>
          <w:lang w:val="en-US"/>
        </w:rPr>
        <w:t>database</w:t>
      </w:r>
      <w:r w:rsidRPr="00B41180">
        <w:rPr>
          <w:rFonts w:ascii="Arial" w:hAnsi="Arial" w:cs="Arial"/>
          <w:sz w:val="22"/>
          <w:szCs w:val="22"/>
          <w:lang w:val="en-US"/>
        </w:rPr>
        <w:t>.txt</w:t>
      </w:r>
      <w:r>
        <w:rPr>
          <w:rFonts w:ascii="Arial" w:hAnsi="Arial" w:cs="Arial"/>
          <w:sz w:val="22"/>
          <w:szCs w:val="22"/>
          <w:lang w:val="en-US"/>
        </w:rPr>
        <w:t xml:space="preserve">, set the permission as </w:t>
      </w:r>
      <w:r w:rsidRPr="00B41180">
        <w:rPr>
          <w:rFonts w:ascii="Arial" w:hAnsi="Arial" w:cs="Arial"/>
          <w:sz w:val="22"/>
          <w:szCs w:val="22"/>
          <w:lang w:val="en-US"/>
        </w:rPr>
        <w:t>777</w:t>
      </w:r>
    </w:p>
    <w:p w14:paraId="067E3217" w14:textId="4D94C1F3" w:rsidR="00E447F4" w:rsidRDefault="00C37706" w:rsidP="00E447F4">
      <w:pPr>
        <w:pStyle w:val="a6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Copy and paste the below code to create a </w:t>
      </w:r>
      <w:r w:rsidR="00800321">
        <w:rPr>
          <w:rFonts w:ascii="Arial" w:hAnsi="Arial" w:cs="Arial"/>
          <w:sz w:val="22"/>
          <w:szCs w:val="22"/>
          <w:lang w:val="en-US"/>
        </w:rPr>
        <w:t>HTML file</w:t>
      </w:r>
      <w:r>
        <w:rPr>
          <w:rFonts w:ascii="Arial" w:hAnsi="Arial" w:cs="Arial"/>
          <w:sz w:val="22"/>
          <w:szCs w:val="22"/>
          <w:lang w:val="en-US"/>
        </w:rPr>
        <w:t xml:space="preserve"> as </w:t>
      </w:r>
      <w:r w:rsidR="00800321" w:rsidRPr="00B41180">
        <w:rPr>
          <w:rFonts w:ascii="Arial" w:hAnsi="Arial" w:cs="Arial"/>
          <w:sz w:val="22"/>
          <w:szCs w:val="22"/>
          <w:lang w:val="en-US"/>
        </w:rPr>
        <w:t>client.html</w:t>
      </w:r>
      <w:r>
        <w:rPr>
          <w:rFonts w:ascii="Arial" w:hAnsi="Arial" w:cs="Arial"/>
          <w:sz w:val="22"/>
          <w:szCs w:val="22"/>
          <w:lang w:val="en-US"/>
        </w:rPr>
        <w:t xml:space="preserve">, permission as </w:t>
      </w:r>
      <w:r w:rsidRPr="00B41180">
        <w:rPr>
          <w:rFonts w:ascii="Arial" w:hAnsi="Arial" w:cs="Arial"/>
          <w:sz w:val="22"/>
          <w:szCs w:val="22"/>
          <w:lang w:val="en-US"/>
        </w:rPr>
        <w:t>755</w:t>
      </w:r>
    </w:p>
    <w:p w14:paraId="72C49448" w14:textId="1B46AC39" w:rsidR="0034303D" w:rsidRDefault="0034303D" w:rsidP="00E447F4">
      <w:pPr>
        <w:pStyle w:val="a6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Copy and paste the below code to create a PHP file as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server.php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permission as </w:t>
      </w:r>
      <w:r w:rsidRPr="00B41180">
        <w:rPr>
          <w:rFonts w:ascii="Arial" w:hAnsi="Arial" w:cs="Arial"/>
          <w:sz w:val="22"/>
          <w:szCs w:val="22"/>
          <w:lang w:val="en-US"/>
        </w:rPr>
        <w:t>755</w:t>
      </w:r>
    </w:p>
    <w:p w14:paraId="369D7878" w14:textId="7A79716F" w:rsidR="00E447F4" w:rsidRDefault="00303965" w:rsidP="00E447F4">
      <w:pPr>
        <w:pStyle w:val="a6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Go to</w:t>
      </w:r>
      <w:r w:rsidR="00E447F4" w:rsidRPr="00E447F4">
        <w:rPr>
          <w:rFonts w:ascii="Arial" w:hAnsi="Arial" w:cs="Arial"/>
          <w:sz w:val="22"/>
          <w:szCs w:val="22"/>
          <w:lang w:val="en-US"/>
        </w:rPr>
        <w:t xml:space="preserve"> </w:t>
      </w:r>
      <w:r w:rsidR="00E447F4" w:rsidRPr="00B41180">
        <w:rPr>
          <w:rFonts w:ascii="Arial" w:hAnsi="Arial" w:cs="Arial"/>
          <w:sz w:val="22"/>
          <w:szCs w:val="22"/>
          <w:lang w:val="en-US"/>
        </w:rPr>
        <w:t>titan.csit.rmit.edu.au/~</w:t>
      </w:r>
      <w:proofErr w:type="spellStart"/>
      <w:r w:rsidR="00E447F4" w:rsidRPr="00B41180">
        <w:rPr>
          <w:rFonts w:ascii="Arial" w:hAnsi="Arial" w:cs="Arial"/>
          <w:sz w:val="22"/>
          <w:szCs w:val="22"/>
          <w:lang w:val="en-US"/>
        </w:rPr>
        <w:t>sXXXXXXX</w:t>
      </w:r>
      <w:proofErr w:type="spellEnd"/>
      <w:r w:rsidR="00E447F4" w:rsidRPr="00B41180">
        <w:rPr>
          <w:rFonts w:ascii="Arial" w:hAnsi="Arial" w:cs="Arial"/>
          <w:sz w:val="22"/>
          <w:szCs w:val="22"/>
          <w:lang w:val="en-US"/>
        </w:rPr>
        <w:t>/</w:t>
      </w:r>
      <w:r w:rsidR="00B41180">
        <w:rPr>
          <w:rFonts w:ascii="Arial" w:hAnsi="Arial" w:cs="Arial"/>
          <w:sz w:val="22"/>
          <w:szCs w:val="22"/>
          <w:lang w:val="en-US"/>
        </w:rPr>
        <w:t>…/</w:t>
      </w:r>
      <w:r w:rsidR="00800321" w:rsidRPr="00B41180">
        <w:rPr>
          <w:rFonts w:ascii="Arial" w:hAnsi="Arial" w:cs="Arial"/>
          <w:sz w:val="22"/>
          <w:szCs w:val="22"/>
          <w:lang w:val="en-US"/>
        </w:rPr>
        <w:t>client.html</w:t>
      </w:r>
    </w:p>
    <w:p w14:paraId="4118E790" w14:textId="34E29203" w:rsidR="00800321" w:rsidRDefault="00900D39" w:rsidP="00BF4581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</w:p>
    <w:p w14:paraId="737864EA" w14:textId="2076ADCF" w:rsid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highlight w:val="yellow"/>
          <w:lang w:val="en-US"/>
        </w:rPr>
        <w:t>client.html</w:t>
      </w:r>
    </w:p>
    <w:p w14:paraId="4DECFBFC" w14:textId="77777777" w:rsidR="006D5951" w:rsidRPr="006D5951" w:rsidRDefault="006D5951" w:rsidP="006D5951">
      <w:pPr>
        <w:ind w:left="2138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>&lt;</w:t>
      </w:r>
      <w:proofErr w:type="gramStart"/>
      <w:r w:rsidRPr="006D5951">
        <w:rPr>
          <w:rFonts w:ascii="Arial" w:hAnsi="Arial" w:cs="Arial"/>
          <w:b/>
          <w:sz w:val="22"/>
          <w:szCs w:val="22"/>
          <w:lang w:val="en-US"/>
        </w:rPr>
        <w:t>html</w:t>
      </w:r>
      <w:proofErr w:type="gramEnd"/>
      <w:r w:rsidRPr="006D5951">
        <w:rPr>
          <w:rFonts w:ascii="Arial" w:hAnsi="Arial" w:cs="Arial"/>
          <w:b/>
          <w:sz w:val="22"/>
          <w:szCs w:val="22"/>
          <w:lang w:val="en-US"/>
        </w:rPr>
        <w:t>&gt;</w:t>
      </w:r>
    </w:p>
    <w:p w14:paraId="684F6D98" w14:textId="06180952" w:rsidR="006D5951" w:rsidRPr="006D5951" w:rsidRDefault="006D5951" w:rsidP="00BF4581">
      <w:pPr>
        <w:ind w:left="2138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>&lt;</w:t>
      </w:r>
      <w:proofErr w:type="gramStart"/>
      <w:r w:rsidRPr="006D5951">
        <w:rPr>
          <w:rFonts w:ascii="Arial" w:hAnsi="Arial" w:cs="Arial"/>
          <w:b/>
          <w:sz w:val="22"/>
          <w:szCs w:val="22"/>
          <w:lang w:val="en-US"/>
        </w:rPr>
        <w:t>body</w:t>
      </w:r>
      <w:proofErr w:type="gramEnd"/>
      <w:r w:rsidRPr="006D5951">
        <w:rPr>
          <w:rFonts w:ascii="Arial" w:hAnsi="Arial" w:cs="Arial"/>
          <w:b/>
          <w:sz w:val="22"/>
          <w:szCs w:val="22"/>
          <w:lang w:val="en-US"/>
        </w:rPr>
        <w:t>&gt;</w:t>
      </w:r>
    </w:p>
    <w:p w14:paraId="1F3A71EC" w14:textId="50BD37F1" w:rsidR="006D5951" w:rsidRPr="006D5951" w:rsidRDefault="006D5951" w:rsidP="00BF458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>&lt;h2&gt;Lab 6 Demo 2&lt;/h2&gt;</w:t>
      </w:r>
    </w:p>
    <w:p w14:paraId="2031391D" w14:textId="77777777" w:rsidR="006D5951" w:rsidRPr="006D5951" w:rsidRDefault="006D5951" w:rsidP="006D595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>&lt;form action=</w:t>
      </w:r>
      <w:r w:rsidRPr="00C72C85">
        <w:rPr>
          <w:rFonts w:ascii="Arial" w:hAnsi="Arial" w:cs="Arial"/>
          <w:b/>
          <w:sz w:val="22"/>
          <w:szCs w:val="22"/>
          <w:highlight w:val="yellow"/>
          <w:lang w:val="en-US"/>
        </w:rPr>
        <w:t>"</w:t>
      </w:r>
      <w:proofErr w:type="gramStart"/>
      <w:r w:rsidRPr="00C72C85">
        <w:rPr>
          <w:rFonts w:ascii="Arial" w:hAnsi="Arial" w:cs="Arial"/>
          <w:b/>
          <w:sz w:val="22"/>
          <w:szCs w:val="22"/>
          <w:highlight w:val="yellow"/>
          <w:lang w:val="en-US"/>
        </w:rPr>
        <w:t>..</w:t>
      </w:r>
      <w:proofErr w:type="gramEnd"/>
      <w:r w:rsidRPr="00C72C85">
        <w:rPr>
          <w:rFonts w:ascii="Arial" w:hAnsi="Arial" w:cs="Arial"/>
          <w:b/>
          <w:sz w:val="22"/>
          <w:szCs w:val="22"/>
          <w:highlight w:val="yellow"/>
          <w:lang w:val="en-US"/>
        </w:rPr>
        <w:t>/server/</w:t>
      </w:r>
      <w:proofErr w:type="spellStart"/>
      <w:r w:rsidRPr="00C72C85">
        <w:rPr>
          <w:rFonts w:ascii="Arial" w:hAnsi="Arial" w:cs="Arial"/>
          <w:b/>
          <w:sz w:val="22"/>
          <w:szCs w:val="22"/>
          <w:highlight w:val="yellow"/>
          <w:lang w:val="en-US"/>
        </w:rPr>
        <w:t>server.php</w:t>
      </w:r>
      <w:proofErr w:type="spellEnd"/>
      <w:r w:rsidRPr="00C72C85">
        <w:rPr>
          <w:rFonts w:ascii="Arial" w:hAnsi="Arial" w:cs="Arial"/>
          <w:b/>
          <w:sz w:val="22"/>
          <w:szCs w:val="22"/>
          <w:highlight w:val="yellow"/>
          <w:lang w:val="en-US"/>
        </w:rPr>
        <w:t>"</w:t>
      </w:r>
      <w:r w:rsidRPr="006D5951">
        <w:rPr>
          <w:rFonts w:ascii="Arial" w:hAnsi="Arial" w:cs="Arial"/>
          <w:b/>
          <w:sz w:val="22"/>
          <w:szCs w:val="22"/>
          <w:lang w:val="en-US"/>
        </w:rPr>
        <w:t xml:space="preserve"> method="POST"&gt;</w:t>
      </w:r>
    </w:p>
    <w:p w14:paraId="1B68C0DD" w14:textId="77777777" w:rsidR="006D5951" w:rsidRPr="006D5951" w:rsidRDefault="006D5951" w:rsidP="006D595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</w:p>
    <w:p w14:paraId="1CBBA206" w14:textId="77777777" w:rsidR="006D5951" w:rsidRPr="006D5951" w:rsidRDefault="006D5951" w:rsidP="006D595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>Enter: &lt;input type="text" name="input" id="input"&gt;</w:t>
      </w:r>
    </w:p>
    <w:p w14:paraId="68E3B840" w14:textId="46DE144A" w:rsidR="006D5951" w:rsidRPr="006D5951" w:rsidRDefault="006D5951" w:rsidP="00BF458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>&lt;</w:t>
      </w:r>
      <w:proofErr w:type="spellStart"/>
      <w:r w:rsidRPr="006D5951">
        <w:rPr>
          <w:rFonts w:ascii="Arial" w:hAnsi="Arial" w:cs="Arial"/>
          <w:b/>
          <w:sz w:val="22"/>
          <w:szCs w:val="22"/>
          <w:lang w:val="en-US"/>
        </w:rPr>
        <w:t>br</w:t>
      </w:r>
      <w:proofErr w:type="spellEnd"/>
      <w:r w:rsidRPr="006D5951">
        <w:rPr>
          <w:rFonts w:ascii="Arial" w:hAnsi="Arial" w:cs="Arial"/>
          <w:b/>
          <w:sz w:val="22"/>
          <w:szCs w:val="22"/>
          <w:lang w:val="en-US"/>
        </w:rPr>
        <w:t>/&gt;&lt;</w:t>
      </w:r>
      <w:proofErr w:type="spellStart"/>
      <w:r w:rsidRPr="006D5951">
        <w:rPr>
          <w:rFonts w:ascii="Arial" w:hAnsi="Arial" w:cs="Arial"/>
          <w:b/>
          <w:sz w:val="22"/>
          <w:szCs w:val="22"/>
          <w:lang w:val="en-US"/>
        </w:rPr>
        <w:t>br</w:t>
      </w:r>
      <w:proofErr w:type="spellEnd"/>
      <w:r w:rsidRPr="006D5951">
        <w:rPr>
          <w:rFonts w:ascii="Arial" w:hAnsi="Arial" w:cs="Arial"/>
          <w:b/>
          <w:sz w:val="22"/>
          <w:szCs w:val="22"/>
          <w:lang w:val="en-US"/>
        </w:rPr>
        <w:t>/&gt;</w:t>
      </w:r>
    </w:p>
    <w:p w14:paraId="0320686A" w14:textId="77777777" w:rsidR="006D5951" w:rsidRPr="006D5951" w:rsidRDefault="006D5951" w:rsidP="006D595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 xml:space="preserve">&lt;button type="submit" </w:t>
      </w:r>
      <w:proofErr w:type="spellStart"/>
      <w:r w:rsidRPr="006D5951">
        <w:rPr>
          <w:rFonts w:ascii="Arial" w:hAnsi="Arial" w:cs="Arial"/>
          <w:b/>
          <w:sz w:val="22"/>
          <w:szCs w:val="22"/>
          <w:lang w:val="en-US"/>
        </w:rPr>
        <w:t>onclick</w:t>
      </w:r>
      <w:proofErr w:type="spellEnd"/>
      <w:r w:rsidRPr="006D5951">
        <w:rPr>
          <w:rFonts w:ascii="Arial" w:hAnsi="Arial" w:cs="Arial"/>
          <w:b/>
          <w:sz w:val="22"/>
          <w:szCs w:val="22"/>
          <w:lang w:val="en-US"/>
        </w:rPr>
        <w:t>="</w:t>
      </w:r>
      <w:proofErr w:type="gramStart"/>
      <w:r w:rsidRPr="006D5951">
        <w:rPr>
          <w:rFonts w:ascii="Arial" w:hAnsi="Arial" w:cs="Arial"/>
          <w:b/>
          <w:sz w:val="22"/>
          <w:szCs w:val="22"/>
          <w:lang w:val="en-US"/>
        </w:rPr>
        <w:t>hash(</w:t>
      </w:r>
      <w:proofErr w:type="gramEnd"/>
      <w:r w:rsidRPr="006D5951">
        <w:rPr>
          <w:rFonts w:ascii="Arial" w:hAnsi="Arial" w:cs="Arial"/>
          <w:b/>
          <w:sz w:val="22"/>
          <w:szCs w:val="22"/>
          <w:lang w:val="en-US"/>
        </w:rPr>
        <w:t>)"&gt;Submit&lt;/button&gt;</w:t>
      </w:r>
    </w:p>
    <w:p w14:paraId="0D5252F9" w14:textId="77777777" w:rsidR="006D5951" w:rsidRPr="006D5951" w:rsidRDefault="006D5951" w:rsidP="006D595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>&lt;/form&gt;</w:t>
      </w:r>
    </w:p>
    <w:p w14:paraId="2A45D13C" w14:textId="77777777" w:rsidR="006D5951" w:rsidRPr="006D5951" w:rsidRDefault="006D5951" w:rsidP="006D595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</w:p>
    <w:p w14:paraId="5378ACCC" w14:textId="77777777" w:rsidR="006D5951" w:rsidRPr="006D5951" w:rsidRDefault="006D5951" w:rsidP="006D595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>&lt;</w:t>
      </w:r>
      <w:proofErr w:type="gramStart"/>
      <w:r w:rsidRPr="006D5951">
        <w:rPr>
          <w:rFonts w:ascii="Arial" w:hAnsi="Arial" w:cs="Arial"/>
          <w:b/>
          <w:sz w:val="22"/>
          <w:szCs w:val="22"/>
          <w:lang w:val="en-US"/>
        </w:rPr>
        <w:t>script</w:t>
      </w:r>
      <w:proofErr w:type="gramEnd"/>
      <w:r w:rsidRPr="006D595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6D5951">
        <w:rPr>
          <w:rFonts w:ascii="Arial" w:hAnsi="Arial" w:cs="Arial"/>
          <w:b/>
          <w:sz w:val="22"/>
          <w:szCs w:val="22"/>
          <w:lang w:val="en-US"/>
        </w:rPr>
        <w:t>src</w:t>
      </w:r>
      <w:proofErr w:type="spellEnd"/>
      <w:r w:rsidRPr="006D5951">
        <w:rPr>
          <w:rFonts w:ascii="Arial" w:hAnsi="Arial" w:cs="Arial"/>
          <w:b/>
          <w:sz w:val="22"/>
          <w:szCs w:val="22"/>
          <w:lang w:val="en-US"/>
        </w:rPr>
        <w:t>="</w:t>
      </w:r>
      <w:proofErr w:type="spellStart"/>
      <w:r w:rsidRPr="006D5951">
        <w:rPr>
          <w:rFonts w:ascii="Arial" w:hAnsi="Arial" w:cs="Arial"/>
          <w:b/>
          <w:sz w:val="22"/>
          <w:szCs w:val="22"/>
          <w:lang w:val="en-US"/>
        </w:rPr>
        <w:t>js</w:t>
      </w:r>
      <w:proofErr w:type="spellEnd"/>
      <w:r w:rsidRPr="006D5951">
        <w:rPr>
          <w:rFonts w:ascii="Arial" w:hAnsi="Arial" w:cs="Arial"/>
          <w:b/>
          <w:sz w:val="22"/>
          <w:szCs w:val="22"/>
          <w:lang w:val="en-US"/>
        </w:rPr>
        <w:t>/sha256.js"&gt;&lt;/script&gt;</w:t>
      </w:r>
    </w:p>
    <w:p w14:paraId="578A0009" w14:textId="77777777" w:rsidR="006D5951" w:rsidRPr="006D5951" w:rsidRDefault="006D5951" w:rsidP="006D595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>&lt;script type="text/</w:t>
      </w:r>
      <w:proofErr w:type="spellStart"/>
      <w:r w:rsidRPr="006D5951">
        <w:rPr>
          <w:rFonts w:ascii="Arial" w:hAnsi="Arial" w:cs="Arial"/>
          <w:b/>
          <w:sz w:val="22"/>
          <w:szCs w:val="22"/>
          <w:lang w:val="en-US"/>
        </w:rPr>
        <w:t>javascript</w:t>
      </w:r>
      <w:proofErr w:type="spellEnd"/>
      <w:r w:rsidRPr="006D5951">
        <w:rPr>
          <w:rFonts w:ascii="Arial" w:hAnsi="Arial" w:cs="Arial"/>
          <w:b/>
          <w:sz w:val="22"/>
          <w:szCs w:val="22"/>
          <w:lang w:val="en-US"/>
        </w:rPr>
        <w:t>"&gt;</w:t>
      </w:r>
    </w:p>
    <w:p w14:paraId="64304D68" w14:textId="77777777" w:rsidR="006D5951" w:rsidRPr="006D5951" w:rsidRDefault="006D5951" w:rsidP="006D595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proofErr w:type="gramStart"/>
      <w:r w:rsidRPr="006D5951">
        <w:rPr>
          <w:rFonts w:ascii="Arial" w:hAnsi="Arial" w:cs="Arial"/>
          <w:b/>
          <w:sz w:val="22"/>
          <w:szCs w:val="22"/>
          <w:lang w:val="en-US"/>
        </w:rPr>
        <w:t>function</w:t>
      </w:r>
      <w:proofErr w:type="gramEnd"/>
      <w:r w:rsidRPr="006D5951">
        <w:rPr>
          <w:rFonts w:ascii="Arial" w:hAnsi="Arial" w:cs="Arial"/>
          <w:b/>
          <w:sz w:val="22"/>
          <w:szCs w:val="22"/>
          <w:lang w:val="en-US"/>
        </w:rPr>
        <w:t xml:space="preserve"> hash() {</w:t>
      </w:r>
    </w:p>
    <w:p w14:paraId="75D7897A" w14:textId="17AC44F4" w:rsidR="006D5951" w:rsidRPr="006D5951" w:rsidRDefault="006D5951" w:rsidP="00BF458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proofErr w:type="gramStart"/>
      <w:r w:rsidRPr="006D5951">
        <w:rPr>
          <w:rFonts w:ascii="Arial" w:hAnsi="Arial" w:cs="Arial"/>
          <w:b/>
          <w:sz w:val="22"/>
          <w:szCs w:val="22"/>
          <w:lang w:val="en-US"/>
        </w:rPr>
        <w:t>var</w:t>
      </w:r>
      <w:proofErr w:type="spellEnd"/>
      <w:proofErr w:type="gramEnd"/>
      <w:r w:rsidRPr="006D5951">
        <w:rPr>
          <w:rFonts w:ascii="Arial" w:hAnsi="Arial" w:cs="Arial"/>
          <w:b/>
          <w:sz w:val="22"/>
          <w:szCs w:val="22"/>
          <w:lang w:val="en-US"/>
        </w:rPr>
        <w:t xml:space="preserve"> input = </w:t>
      </w:r>
      <w:proofErr w:type="spellStart"/>
      <w:r w:rsidRPr="006D5951">
        <w:rPr>
          <w:rFonts w:ascii="Arial" w:hAnsi="Arial" w:cs="Arial"/>
          <w:b/>
          <w:sz w:val="22"/>
          <w:szCs w:val="22"/>
          <w:lang w:val="en-US"/>
        </w:rPr>
        <w:t>document.getElementById</w:t>
      </w:r>
      <w:proofErr w:type="spellEnd"/>
      <w:r w:rsidRPr="006D5951">
        <w:rPr>
          <w:rFonts w:ascii="Arial" w:hAnsi="Arial" w:cs="Arial"/>
          <w:b/>
          <w:sz w:val="22"/>
          <w:szCs w:val="22"/>
          <w:lang w:val="en-US"/>
        </w:rPr>
        <w:t>('input').value;</w:t>
      </w:r>
    </w:p>
    <w:p w14:paraId="78459726" w14:textId="73085C9F" w:rsidR="006D5951" w:rsidRPr="006D5951" w:rsidRDefault="006D5951" w:rsidP="00BF458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proofErr w:type="gramStart"/>
      <w:r w:rsidRPr="006D5951">
        <w:rPr>
          <w:rFonts w:ascii="Arial" w:hAnsi="Arial" w:cs="Arial"/>
          <w:b/>
          <w:sz w:val="22"/>
          <w:szCs w:val="22"/>
          <w:lang w:val="en-US"/>
        </w:rPr>
        <w:t>var</w:t>
      </w:r>
      <w:proofErr w:type="spellEnd"/>
      <w:proofErr w:type="gramEnd"/>
      <w:r w:rsidRPr="006D5951">
        <w:rPr>
          <w:rFonts w:ascii="Arial" w:hAnsi="Arial" w:cs="Arial"/>
          <w:b/>
          <w:sz w:val="22"/>
          <w:szCs w:val="22"/>
          <w:lang w:val="en-US"/>
        </w:rPr>
        <w:t xml:space="preserve"> hash = SHA256.hash(input);</w:t>
      </w: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</w:p>
    <w:p w14:paraId="20C471F6" w14:textId="77777777" w:rsidR="006D5951" w:rsidRPr="006D5951" w:rsidRDefault="006D5951" w:rsidP="006D595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proofErr w:type="gramStart"/>
      <w:r w:rsidRPr="006D5951">
        <w:rPr>
          <w:rFonts w:ascii="Arial" w:hAnsi="Arial" w:cs="Arial"/>
          <w:b/>
          <w:sz w:val="22"/>
          <w:szCs w:val="22"/>
          <w:lang w:val="en-US"/>
        </w:rPr>
        <w:t>document.getElementById</w:t>
      </w:r>
      <w:proofErr w:type="spellEnd"/>
      <w:r w:rsidRPr="006D5951">
        <w:rPr>
          <w:rFonts w:ascii="Arial" w:hAnsi="Arial" w:cs="Arial"/>
          <w:b/>
          <w:sz w:val="22"/>
          <w:szCs w:val="22"/>
          <w:lang w:val="en-US"/>
        </w:rPr>
        <w:t>(</w:t>
      </w:r>
      <w:proofErr w:type="gramEnd"/>
      <w:r w:rsidRPr="006D5951">
        <w:rPr>
          <w:rFonts w:ascii="Arial" w:hAnsi="Arial" w:cs="Arial"/>
          <w:b/>
          <w:sz w:val="22"/>
          <w:szCs w:val="22"/>
          <w:lang w:val="en-US"/>
        </w:rPr>
        <w:t>"input").value = hash;</w:t>
      </w:r>
    </w:p>
    <w:p w14:paraId="2B54A616" w14:textId="77777777" w:rsidR="006D5951" w:rsidRPr="006D5951" w:rsidRDefault="006D5951" w:rsidP="006D595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ab/>
      </w:r>
      <w:r w:rsidRPr="006D5951">
        <w:rPr>
          <w:rFonts w:ascii="Arial" w:hAnsi="Arial" w:cs="Arial"/>
          <w:b/>
          <w:sz w:val="22"/>
          <w:szCs w:val="22"/>
          <w:lang w:val="en-US"/>
        </w:rPr>
        <w:tab/>
        <w:t>}</w:t>
      </w:r>
    </w:p>
    <w:p w14:paraId="69746AEA" w14:textId="77777777" w:rsidR="006D5951" w:rsidRPr="006D5951" w:rsidRDefault="006D5951" w:rsidP="006D5951">
      <w:pPr>
        <w:ind w:left="2847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>&lt;/script&gt;</w:t>
      </w:r>
    </w:p>
    <w:p w14:paraId="32367371" w14:textId="77777777" w:rsidR="006D5951" w:rsidRPr="006D5951" w:rsidRDefault="006D5951" w:rsidP="006D5951">
      <w:pPr>
        <w:ind w:left="2138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>&lt;/body&gt;</w:t>
      </w:r>
    </w:p>
    <w:p w14:paraId="776D4373" w14:textId="77777777" w:rsidR="00BC75DB" w:rsidRDefault="006D5951" w:rsidP="00BC75DB">
      <w:pPr>
        <w:ind w:left="2138" w:hanging="709"/>
        <w:rPr>
          <w:rFonts w:ascii="Arial" w:hAnsi="Arial" w:cs="Arial"/>
          <w:b/>
          <w:sz w:val="22"/>
          <w:szCs w:val="22"/>
          <w:lang w:val="en-US"/>
        </w:rPr>
      </w:pPr>
      <w:r w:rsidRPr="006D5951">
        <w:rPr>
          <w:rFonts w:ascii="Arial" w:hAnsi="Arial" w:cs="Arial"/>
          <w:b/>
          <w:sz w:val="22"/>
          <w:szCs w:val="22"/>
          <w:lang w:val="en-US"/>
        </w:rPr>
        <w:t>&lt;/html&gt;</w:t>
      </w:r>
    </w:p>
    <w:p w14:paraId="07FECAB7" w14:textId="35C178FB" w:rsidR="00E447F4" w:rsidRDefault="00900D39" w:rsidP="00BC75DB">
      <w:pPr>
        <w:ind w:left="2138" w:hanging="709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ab/>
      </w:r>
    </w:p>
    <w:p w14:paraId="26AE8AB3" w14:textId="785A55F9" w:rsidR="00C37706" w:rsidRDefault="00E447F4" w:rsidP="00C37706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ab/>
      </w:r>
      <w:bookmarkStart w:id="3" w:name="OLE_LINK1"/>
      <w:bookmarkStart w:id="4" w:name="OLE_LINK2"/>
      <w:proofErr w:type="spellStart"/>
      <w:r w:rsidR="00800321">
        <w:rPr>
          <w:rFonts w:ascii="Arial" w:hAnsi="Arial" w:cs="Arial"/>
          <w:b/>
          <w:sz w:val="22"/>
          <w:szCs w:val="22"/>
          <w:highlight w:val="yellow"/>
          <w:lang w:val="en-US"/>
        </w:rPr>
        <w:t>server</w:t>
      </w:r>
      <w:r w:rsidR="00900D39" w:rsidRPr="00900D39">
        <w:rPr>
          <w:rFonts w:ascii="Arial" w:hAnsi="Arial" w:cs="Arial"/>
          <w:b/>
          <w:sz w:val="22"/>
          <w:szCs w:val="22"/>
          <w:highlight w:val="yellow"/>
          <w:lang w:val="en-US"/>
        </w:rPr>
        <w:t>.php</w:t>
      </w:r>
      <w:bookmarkEnd w:id="3"/>
      <w:bookmarkEnd w:id="4"/>
      <w:proofErr w:type="spellEnd"/>
    </w:p>
    <w:p w14:paraId="48AB8AEB" w14:textId="77777777" w:rsidR="00AD6738" w:rsidRPr="00AD6738" w:rsidRDefault="00AD6738" w:rsidP="00AD6738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>&lt;</w:t>
      </w:r>
      <w:proofErr w:type="gramStart"/>
      <w:r w:rsidRPr="00AD6738">
        <w:rPr>
          <w:rFonts w:ascii="Arial" w:hAnsi="Arial" w:cs="Arial"/>
          <w:b/>
          <w:sz w:val="22"/>
          <w:szCs w:val="22"/>
          <w:lang w:val="en-US"/>
        </w:rPr>
        <w:t>html</w:t>
      </w:r>
      <w:proofErr w:type="gramEnd"/>
      <w:r w:rsidRPr="00AD6738">
        <w:rPr>
          <w:rFonts w:ascii="Arial" w:hAnsi="Arial" w:cs="Arial"/>
          <w:b/>
          <w:sz w:val="22"/>
          <w:szCs w:val="22"/>
          <w:lang w:val="en-US"/>
        </w:rPr>
        <w:t>&gt;</w:t>
      </w:r>
    </w:p>
    <w:p w14:paraId="4A12343A" w14:textId="5A4B05BB" w:rsidR="00AD6738" w:rsidRPr="00AD6738" w:rsidRDefault="00AD6738" w:rsidP="00BC75DB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>&lt;</w:t>
      </w:r>
      <w:proofErr w:type="gramStart"/>
      <w:r w:rsidRPr="00AD6738">
        <w:rPr>
          <w:rFonts w:ascii="Arial" w:hAnsi="Arial" w:cs="Arial"/>
          <w:b/>
          <w:sz w:val="22"/>
          <w:szCs w:val="22"/>
          <w:lang w:val="en-US"/>
        </w:rPr>
        <w:t>body</w:t>
      </w:r>
      <w:proofErr w:type="gramEnd"/>
      <w:r w:rsidRPr="00AD6738">
        <w:rPr>
          <w:rFonts w:ascii="Arial" w:hAnsi="Arial" w:cs="Arial"/>
          <w:b/>
          <w:sz w:val="22"/>
          <w:szCs w:val="22"/>
          <w:lang w:val="en-US"/>
        </w:rPr>
        <w:t>&gt;</w:t>
      </w:r>
    </w:p>
    <w:p w14:paraId="1B6EA168" w14:textId="7FE17811" w:rsidR="00AD6738" w:rsidRPr="00AD6738" w:rsidRDefault="00AD6738" w:rsidP="00AD6738">
      <w:pPr>
        <w:ind w:left="2160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AD6738">
        <w:rPr>
          <w:rFonts w:ascii="Arial" w:hAnsi="Arial" w:cs="Arial"/>
          <w:b/>
          <w:sz w:val="22"/>
          <w:szCs w:val="22"/>
          <w:lang w:val="en-US"/>
        </w:rPr>
        <w:t>&lt;?</w:t>
      </w:r>
      <w:proofErr w:type="spellStart"/>
      <w:r w:rsidRPr="00AD6738">
        <w:rPr>
          <w:rFonts w:ascii="Arial" w:hAnsi="Arial" w:cs="Arial"/>
          <w:b/>
          <w:sz w:val="22"/>
          <w:szCs w:val="22"/>
          <w:lang w:val="en-US"/>
        </w:rPr>
        <w:t>php</w:t>
      </w:r>
      <w:proofErr w:type="spellEnd"/>
      <w:proofErr w:type="gramEnd"/>
    </w:p>
    <w:p w14:paraId="7E32E20D" w14:textId="77777777" w:rsidR="00AD6738" w:rsidRPr="00AD6738" w:rsidRDefault="00AD6738" w:rsidP="00AD6738">
      <w:pPr>
        <w:ind w:left="216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ab/>
        <w:t xml:space="preserve">//Receive user input from </w:t>
      </w:r>
      <w:proofErr w:type="spellStart"/>
      <w:proofErr w:type="gramStart"/>
      <w:r w:rsidRPr="00AD6738">
        <w:rPr>
          <w:rFonts w:ascii="Arial" w:hAnsi="Arial" w:cs="Arial"/>
          <w:b/>
          <w:sz w:val="22"/>
          <w:szCs w:val="22"/>
          <w:lang w:val="en-US"/>
        </w:rPr>
        <w:t>clint</w:t>
      </w:r>
      <w:proofErr w:type="spellEnd"/>
      <w:proofErr w:type="gramEnd"/>
      <w:r w:rsidRPr="00AD6738">
        <w:rPr>
          <w:rFonts w:ascii="Arial" w:hAnsi="Arial" w:cs="Arial"/>
          <w:b/>
          <w:sz w:val="22"/>
          <w:szCs w:val="22"/>
          <w:lang w:val="en-US"/>
        </w:rPr>
        <w:t xml:space="preserve"> side</w:t>
      </w:r>
    </w:p>
    <w:p w14:paraId="14370887" w14:textId="326BD441" w:rsidR="00AD6738" w:rsidRDefault="00AD6738" w:rsidP="00AD6738">
      <w:pPr>
        <w:ind w:left="216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ab/>
        <w:t>$</w:t>
      </w:r>
      <w:proofErr w:type="spellStart"/>
      <w:r w:rsidRPr="00AD6738">
        <w:rPr>
          <w:rFonts w:ascii="Arial" w:hAnsi="Arial" w:cs="Arial"/>
          <w:b/>
          <w:sz w:val="22"/>
          <w:szCs w:val="22"/>
          <w:lang w:val="en-US"/>
        </w:rPr>
        <w:t>user_input</w:t>
      </w:r>
      <w:proofErr w:type="spellEnd"/>
      <w:r w:rsidRPr="00AD6738">
        <w:rPr>
          <w:rFonts w:ascii="Arial" w:hAnsi="Arial" w:cs="Arial"/>
          <w:b/>
          <w:sz w:val="22"/>
          <w:szCs w:val="22"/>
          <w:lang w:val="en-US"/>
        </w:rPr>
        <w:t xml:space="preserve"> = $_</w:t>
      </w:r>
      <w:proofErr w:type="gramStart"/>
      <w:r w:rsidRPr="00AD6738">
        <w:rPr>
          <w:rFonts w:ascii="Arial" w:hAnsi="Arial" w:cs="Arial"/>
          <w:b/>
          <w:sz w:val="22"/>
          <w:szCs w:val="22"/>
          <w:lang w:val="en-US"/>
        </w:rPr>
        <w:t>POST[</w:t>
      </w:r>
      <w:proofErr w:type="gramEnd"/>
      <w:r w:rsidRPr="00AD6738">
        <w:rPr>
          <w:rFonts w:ascii="Arial" w:hAnsi="Arial" w:cs="Arial"/>
          <w:b/>
          <w:sz w:val="22"/>
          <w:szCs w:val="22"/>
          <w:lang w:val="en-US"/>
        </w:rPr>
        <w:t>'input'];</w:t>
      </w:r>
    </w:p>
    <w:p w14:paraId="6DBA93E2" w14:textId="77777777" w:rsidR="00AD6738" w:rsidRPr="00AD6738" w:rsidRDefault="00AD6738" w:rsidP="00AD6738">
      <w:pPr>
        <w:ind w:left="2160"/>
        <w:rPr>
          <w:rFonts w:ascii="Arial" w:hAnsi="Arial" w:cs="Arial"/>
          <w:b/>
          <w:sz w:val="22"/>
          <w:szCs w:val="22"/>
          <w:lang w:val="en-US"/>
        </w:rPr>
      </w:pPr>
    </w:p>
    <w:p w14:paraId="1E4EEB80" w14:textId="77777777" w:rsidR="00AD6738" w:rsidRPr="00AD6738" w:rsidRDefault="00AD6738" w:rsidP="00AD6738">
      <w:pPr>
        <w:ind w:left="216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ab/>
        <w:t>//open the database file named "database.txt"</w:t>
      </w:r>
    </w:p>
    <w:p w14:paraId="54AD59C7" w14:textId="77777777" w:rsidR="00AD6738" w:rsidRPr="00AD6738" w:rsidRDefault="00AD6738" w:rsidP="00AD6738">
      <w:pPr>
        <w:ind w:left="216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ab/>
        <w:t xml:space="preserve">$file = </w:t>
      </w:r>
      <w:proofErr w:type="spellStart"/>
      <w:proofErr w:type="gramStart"/>
      <w:r w:rsidRPr="00AD6738">
        <w:rPr>
          <w:rFonts w:ascii="Arial" w:hAnsi="Arial" w:cs="Arial"/>
          <w:b/>
          <w:sz w:val="22"/>
          <w:szCs w:val="22"/>
          <w:lang w:val="en-US"/>
        </w:rPr>
        <w:t>fopen</w:t>
      </w:r>
      <w:proofErr w:type="spellEnd"/>
      <w:r w:rsidRPr="00AD6738">
        <w:rPr>
          <w:rFonts w:ascii="Arial" w:hAnsi="Arial" w:cs="Arial"/>
          <w:b/>
          <w:sz w:val="22"/>
          <w:szCs w:val="22"/>
          <w:lang w:val="en-US"/>
        </w:rPr>
        <w:t>(</w:t>
      </w:r>
      <w:proofErr w:type="gramEnd"/>
      <w:r w:rsidRPr="00AD6738">
        <w:rPr>
          <w:rFonts w:ascii="Arial" w:hAnsi="Arial" w:cs="Arial"/>
          <w:b/>
          <w:sz w:val="22"/>
          <w:szCs w:val="22"/>
          <w:lang w:val="en-US"/>
        </w:rPr>
        <w:t>"</w:t>
      </w:r>
      <w:r w:rsidRPr="00C72C85">
        <w:rPr>
          <w:rFonts w:ascii="Arial" w:hAnsi="Arial" w:cs="Arial"/>
          <w:b/>
          <w:sz w:val="22"/>
          <w:szCs w:val="22"/>
          <w:highlight w:val="yellow"/>
          <w:lang w:val="en-US"/>
        </w:rPr>
        <w:t>../database/</w:t>
      </w:r>
      <w:proofErr w:type="spellStart"/>
      <w:r w:rsidRPr="00C72C85">
        <w:rPr>
          <w:rFonts w:ascii="Arial" w:hAnsi="Arial" w:cs="Arial"/>
          <w:b/>
          <w:sz w:val="22"/>
          <w:szCs w:val="22"/>
          <w:highlight w:val="yellow"/>
          <w:lang w:val="en-US"/>
        </w:rPr>
        <w:t>database.txt</w:t>
      </w:r>
      <w:r w:rsidRPr="00AD6738">
        <w:rPr>
          <w:rFonts w:ascii="Arial" w:hAnsi="Arial" w:cs="Arial"/>
          <w:b/>
          <w:sz w:val="22"/>
          <w:szCs w:val="22"/>
          <w:lang w:val="en-US"/>
        </w:rPr>
        <w:t>","a</w:t>
      </w:r>
      <w:proofErr w:type="spellEnd"/>
      <w:r w:rsidRPr="00AD6738">
        <w:rPr>
          <w:rFonts w:ascii="Arial" w:hAnsi="Arial" w:cs="Arial"/>
          <w:b/>
          <w:sz w:val="22"/>
          <w:szCs w:val="22"/>
          <w:lang w:val="en-US"/>
        </w:rPr>
        <w:t>");</w:t>
      </w:r>
    </w:p>
    <w:p w14:paraId="1959FDB0" w14:textId="77777777" w:rsidR="00AD6738" w:rsidRPr="00AD6738" w:rsidRDefault="00AD6738" w:rsidP="00AD6738">
      <w:pPr>
        <w:ind w:left="216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ab/>
        <w:t>//insert $</w:t>
      </w:r>
      <w:proofErr w:type="spellStart"/>
      <w:r w:rsidRPr="00AD6738">
        <w:rPr>
          <w:rFonts w:ascii="Arial" w:hAnsi="Arial" w:cs="Arial"/>
          <w:b/>
          <w:sz w:val="22"/>
          <w:szCs w:val="22"/>
          <w:lang w:val="en-US"/>
        </w:rPr>
        <w:t>user_input</w:t>
      </w:r>
      <w:proofErr w:type="spellEnd"/>
      <w:r w:rsidRPr="00AD6738">
        <w:rPr>
          <w:rFonts w:ascii="Arial" w:hAnsi="Arial" w:cs="Arial"/>
          <w:b/>
          <w:sz w:val="22"/>
          <w:szCs w:val="22"/>
          <w:lang w:val="en-US"/>
        </w:rPr>
        <w:t xml:space="preserve"> into the database.txt</w:t>
      </w:r>
    </w:p>
    <w:p w14:paraId="2C660CF9" w14:textId="77777777" w:rsidR="00AD6738" w:rsidRPr="00AD6738" w:rsidRDefault="00AD6738" w:rsidP="00AD6738">
      <w:pPr>
        <w:ind w:left="216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proofErr w:type="gramStart"/>
      <w:r w:rsidRPr="00AD6738">
        <w:rPr>
          <w:rFonts w:ascii="Arial" w:hAnsi="Arial" w:cs="Arial"/>
          <w:b/>
          <w:sz w:val="22"/>
          <w:szCs w:val="22"/>
          <w:lang w:val="en-US"/>
        </w:rPr>
        <w:t>fwrite</w:t>
      </w:r>
      <w:proofErr w:type="spellEnd"/>
      <w:r w:rsidRPr="00AD6738">
        <w:rPr>
          <w:rFonts w:ascii="Arial" w:hAnsi="Arial" w:cs="Arial"/>
          <w:b/>
          <w:sz w:val="22"/>
          <w:szCs w:val="22"/>
          <w:lang w:val="en-US"/>
        </w:rPr>
        <w:t>(</w:t>
      </w:r>
      <w:proofErr w:type="gramEnd"/>
      <w:r w:rsidRPr="00AD6738">
        <w:rPr>
          <w:rFonts w:ascii="Arial" w:hAnsi="Arial" w:cs="Arial"/>
          <w:b/>
          <w:sz w:val="22"/>
          <w:szCs w:val="22"/>
          <w:lang w:val="en-US"/>
        </w:rPr>
        <w:t>$file, $</w:t>
      </w:r>
      <w:proofErr w:type="spellStart"/>
      <w:r w:rsidRPr="00AD6738">
        <w:rPr>
          <w:rFonts w:ascii="Arial" w:hAnsi="Arial" w:cs="Arial"/>
          <w:b/>
          <w:sz w:val="22"/>
          <w:szCs w:val="22"/>
          <w:lang w:val="en-US"/>
        </w:rPr>
        <w:t>user_input</w:t>
      </w:r>
      <w:proofErr w:type="spellEnd"/>
      <w:r w:rsidRPr="00AD6738">
        <w:rPr>
          <w:rFonts w:ascii="Arial" w:hAnsi="Arial" w:cs="Arial"/>
          <w:b/>
          <w:sz w:val="22"/>
          <w:szCs w:val="22"/>
          <w:lang w:val="en-US"/>
        </w:rPr>
        <w:t>."\n");</w:t>
      </w:r>
    </w:p>
    <w:p w14:paraId="620C8399" w14:textId="77777777" w:rsidR="00AD6738" w:rsidRPr="00AD6738" w:rsidRDefault="00AD6738" w:rsidP="00AD6738">
      <w:pPr>
        <w:ind w:left="216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ab/>
        <w:t>//close the "$file"</w:t>
      </w:r>
    </w:p>
    <w:p w14:paraId="152167F1" w14:textId="77777777" w:rsidR="00AD6738" w:rsidRPr="00AD6738" w:rsidRDefault="00AD6738" w:rsidP="00AD6738">
      <w:pPr>
        <w:ind w:left="216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proofErr w:type="gramStart"/>
      <w:r w:rsidRPr="00AD6738">
        <w:rPr>
          <w:rFonts w:ascii="Arial" w:hAnsi="Arial" w:cs="Arial"/>
          <w:b/>
          <w:sz w:val="22"/>
          <w:szCs w:val="22"/>
          <w:lang w:val="en-US"/>
        </w:rPr>
        <w:t>fclose</w:t>
      </w:r>
      <w:proofErr w:type="spellEnd"/>
      <w:r w:rsidRPr="00AD6738">
        <w:rPr>
          <w:rFonts w:ascii="Arial" w:hAnsi="Arial" w:cs="Arial"/>
          <w:b/>
          <w:sz w:val="22"/>
          <w:szCs w:val="22"/>
          <w:lang w:val="en-US"/>
        </w:rPr>
        <w:t>(</w:t>
      </w:r>
      <w:proofErr w:type="gramEnd"/>
      <w:r w:rsidRPr="00AD6738">
        <w:rPr>
          <w:rFonts w:ascii="Arial" w:hAnsi="Arial" w:cs="Arial"/>
          <w:b/>
          <w:sz w:val="22"/>
          <w:szCs w:val="22"/>
          <w:lang w:val="en-US"/>
        </w:rPr>
        <w:t>$file);</w:t>
      </w:r>
    </w:p>
    <w:p w14:paraId="3D9D367B" w14:textId="77777777" w:rsidR="00AD6738" w:rsidRPr="00AD6738" w:rsidRDefault="00AD6738" w:rsidP="00AD6738">
      <w:pPr>
        <w:ind w:left="216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ab/>
      </w:r>
    </w:p>
    <w:p w14:paraId="57783D76" w14:textId="3AAE25AB" w:rsidR="00AD6738" w:rsidRPr="00AD6738" w:rsidRDefault="00AD6738" w:rsidP="006C0923">
      <w:pPr>
        <w:ind w:left="216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ab/>
      </w:r>
      <w:proofErr w:type="gramStart"/>
      <w:r w:rsidRPr="00AD6738">
        <w:rPr>
          <w:rFonts w:ascii="Arial" w:hAnsi="Arial" w:cs="Arial"/>
          <w:b/>
          <w:sz w:val="22"/>
          <w:szCs w:val="22"/>
          <w:lang w:val="en-US"/>
        </w:rPr>
        <w:t>echo</w:t>
      </w:r>
      <w:proofErr w:type="gramEnd"/>
      <w:r w:rsidRPr="00AD6738">
        <w:rPr>
          <w:rFonts w:ascii="Arial" w:hAnsi="Arial" w:cs="Arial"/>
          <w:b/>
          <w:sz w:val="22"/>
          <w:szCs w:val="22"/>
          <w:lang w:val="en-US"/>
        </w:rPr>
        <w:t xml:space="preserve"> "The hash value has been added to the database/database.txt";</w:t>
      </w:r>
    </w:p>
    <w:p w14:paraId="72BAE01B" w14:textId="0B27BAE4" w:rsidR="00AD6738" w:rsidRPr="00AD6738" w:rsidRDefault="00AD6738" w:rsidP="00BC75DB">
      <w:pPr>
        <w:ind w:left="216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>?&gt;</w:t>
      </w:r>
    </w:p>
    <w:p w14:paraId="0634546A" w14:textId="77777777" w:rsidR="00AD6738" w:rsidRPr="00AD6738" w:rsidRDefault="00AD6738" w:rsidP="00AD6738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>&lt;/body&gt;</w:t>
      </w:r>
    </w:p>
    <w:p w14:paraId="20A5F890" w14:textId="20970980" w:rsidR="008244DA" w:rsidRPr="00BD7315" w:rsidRDefault="00AD6738" w:rsidP="00AD6738">
      <w:pPr>
        <w:ind w:left="1440"/>
        <w:rPr>
          <w:rFonts w:ascii="Arial" w:hAnsi="Arial" w:cs="Arial"/>
          <w:sz w:val="22"/>
          <w:szCs w:val="22"/>
          <w:lang w:val="en-US"/>
        </w:rPr>
      </w:pPr>
      <w:r w:rsidRPr="00AD6738">
        <w:rPr>
          <w:rFonts w:ascii="Arial" w:hAnsi="Arial" w:cs="Arial"/>
          <w:b/>
          <w:sz w:val="22"/>
          <w:szCs w:val="22"/>
          <w:lang w:val="en-US"/>
        </w:rPr>
        <w:t>&lt;/html&gt;</w:t>
      </w:r>
    </w:p>
    <w:p w14:paraId="42B8327C" w14:textId="77777777" w:rsidR="00BD1BB8" w:rsidRDefault="00BD1BB8" w:rsidP="00AD6738">
      <w:pPr>
        <w:ind w:left="720"/>
        <w:rPr>
          <w:rFonts w:ascii="Arial" w:hAnsi="Arial" w:cs="Arial"/>
          <w:sz w:val="20"/>
          <w:szCs w:val="22"/>
          <w:lang w:val="en-US"/>
        </w:rPr>
      </w:pPr>
    </w:p>
    <w:p w14:paraId="2F75954A" w14:textId="77777777" w:rsidR="00BD1BB8" w:rsidRDefault="00BD1BB8" w:rsidP="00AD6738">
      <w:pPr>
        <w:ind w:left="720"/>
        <w:rPr>
          <w:rFonts w:ascii="Arial" w:hAnsi="Arial" w:cs="Arial"/>
          <w:sz w:val="20"/>
          <w:szCs w:val="22"/>
          <w:lang w:val="en-US"/>
        </w:rPr>
      </w:pPr>
    </w:p>
    <w:p w14:paraId="440E6653" w14:textId="43A6E575" w:rsidR="008244DA" w:rsidRDefault="008244DA" w:rsidP="00066472">
      <w:pPr>
        <w:rPr>
          <w:rFonts w:ascii="Arial" w:hAnsi="Arial" w:cs="Arial"/>
          <w:sz w:val="20"/>
          <w:szCs w:val="22"/>
          <w:lang w:val="en-US"/>
        </w:rPr>
      </w:pPr>
    </w:p>
    <w:p w14:paraId="6651D5AC" w14:textId="6B211D6D" w:rsidR="00C72C85" w:rsidRDefault="00C72C85" w:rsidP="00066472">
      <w:pPr>
        <w:rPr>
          <w:rFonts w:ascii="Arial" w:hAnsi="Arial" w:cs="Arial"/>
          <w:sz w:val="20"/>
          <w:szCs w:val="22"/>
          <w:lang w:val="en-US"/>
        </w:rPr>
      </w:pPr>
    </w:p>
    <w:p w14:paraId="5FAC71AA" w14:textId="77777777" w:rsidR="00471C31" w:rsidRDefault="00471C31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6606F5F9" w14:textId="77777777" w:rsidR="00A75B0F" w:rsidRDefault="00A75B0F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34174EF7" w14:textId="77777777" w:rsidR="00A75B0F" w:rsidRDefault="00A75B0F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3E32E8D9" w14:textId="41FBEA02" w:rsidR="00085395" w:rsidRDefault="00201FF6" w:rsidP="0058226C">
      <w:pPr>
        <w:rPr>
          <w:rFonts w:ascii="Arial" w:hAnsi="Arial" w:cs="Arial"/>
          <w:sz w:val="22"/>
          <w:szCs w:val="22"/>
          <w:lang w:val="en-US"/>
        </w:rPr>
      </w:pPr>
      <w:r w:rsidRPr="0066214B">
        <w:rPr>
          <w:rFonts w:ascii="Arial" w:hAnsi="Arial" w:cs="Arial"/>
          <w:b/>
          <w:sz w:val="22"/>
          <w:szCs w:val="22"/>
          <w:lang w:val="en-US"/>
        </w:rPr>
        <w:lastRenderedPageBreak/>
        <w:t>Q</w:t>
      </w:r>
      <w:r>
        <w:rPr>
          <w:rFonts w:ascii="Arial" w:hAnsi="Arial" w:cs="Arial"/>
          <w:b/>
          <w:sz w:val="22"/>
          <w:szCs w:val="22"/>
          <w:lang w:val="en-US"/>
        </w:rPr>
        <w:t>3</w:t>
      </w:r>
      <w:r w:rsidRPr="0066214B">
        <w:rPr>
          <w:rFonts w:ascii="Arial" w:hAnsi="Arial" w:cs="Arial"/>
          <w:b/>
          <w:sz w:val="22"/>
          <w:szCs w:val="22"/>
          <w:lang w:val="en-US"/>
        </w:rPr>
        <w:t>.</w:t>
      </w:r>
      <w:r w:rsidRPr="0066214B">
        <w:rPr>
          <w:rFonts w:ascii="Arial" w:hAnsi="Arial" w:cs="Arial"/>
          <w:b/>
          <w:sz w:val="22"/>
          <w:szCs w:val="22"/>
          <w:lang w:val="en-US"/>
        </w:rPr>
        <w:tab/>
      </w:r>
      <w:r w:rsidR="00924252">
        <w:rPr>
          <w:rFonts w:ascii="Arial" w:hAnsi="Arial" w:cs="Arial"/>
          <w:sz w:val="22"/>
          <w:szCs w:val="22"/>
          <w:lang w:val="en-US"/>
        </w:rPr>
        <w:t>Based on Q1, Q2, update the answers of Lab 5</w:t>
      </w:r>
      <w:r w:rsidR="00C20A54" w:rsidRPr="00C20A54">
        <w:rPr>
          <w:rFonts w:ascii="Arial" w:hAnsi="Arial" w:cs="Arial"/>
          <w:sz w:val="22"/>
          <w:szCs w:val="22"/>
          <w:lang w:val="en-US"/>
        </w:rPr>
        <w:t>,</w:t>
      </w:r>
      <w:r w:rsidR="00C20A54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924252">
        <w:rPr>
          <w:rFonts w:ascii="Arial" w:hAnsi="Arial" w:cs="Arial"/>
          <w:sz w:val="22"/>
          <w:szCs w:val="22"/>
          <w:lang w:val="en-US"/>
        </w:rPr>
        <w:t>which contains</w:t>
      </w:r>
      <w:r w:rsidR="003C3F5A">
        <w:rPr>
          <w:rFonts w:ascii="Arial" w:hAnsi="Arial" w:cs="Arial"/>
          <w:sz w:val="22"/>
          <w:szCs w:val="22"/>
          <w:lang w:val="en-US"/>
        </w:rPr>
        <w:t xml:space="preserve"> </w:t>
      </w:r>
      <w:r w:rsidR="003C3F5A" w:rsidRPr="003C3F5A">
        <w:rPr>
          <w:rFonts w:ascii="Arial" w:hAnsi="Arial" w:cs="Arial"/>
          <w:sz w:val="22"/>
          <w:szCs w:val="22"/>
          <w:highlight w:val="yellow"/>
          <w:lang w:val="en-US"/>
        </w:rPr>
        <w:t>register.html</w:t>
      </w:r>
      <w:r w:rsidR="003C3F5A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3C3F5A" w:rsidRPr="003C3F5A">
        <w:rPr>
          <w:rFonts w:ascii="Arial" w:hAnsi="Arial" w:cs="Arial"/>
          <w:sz w:val="22"/>
          <w:szCs w:val="22"/>
          <w:highlight w:val="yellow"/>
          <w:lang w:val="en-US"/>
        </w:rPr>
        <w:t>register.php</w:t>
      </w:r>
      <w:proofErr w:type="spellEnd"/>
      <w:r w:rsidR="003C3F5A">
        <w:rPr>
          <w:rFonts w:ascii="Arial" w:hAnsi="Arial" w:cs="Arial"/>
          <w:sz w:val="22"/>
          <w:szCs w:val="22"/>
          <w:lang w:val="en-US"/>
        </w:rPr>
        <w:t xml:space="preserve">, </w:t>
      </w:r>
      <w:r w:rsidR="003C3F5A" w:rsidRPr="003C3F5A">
        <w:rPr>
          <w:rFonts w:ascii="Arial" w:hAnsi="Arial" w:cs="Arial"/>
          <w:sz w:val="22"/>
          <w:szCs w:val="22"/>
          <w:highlight w:val="yellow"/>
          <w:lang w:val="en-US"/>
        </w:rPr>
        <w:t>login</w:t>
      </w:r>
      <w:r w:rsidR="00557368" w:rsidRPr="003C3F5A">
        <w:rPr>
          <w:rFonts w:ascii="Arial" w:hAnsi="Arial" w:cs="Arial"/>
          <w:sz w:val="22"/>
          <w:szCs w:val="22"/>
          <w:highlight w:val="yellow"/>
          <w:lang w:val="en-US"/>
        </w:rPr>
        <w:t>.html</w:t>
      </w:r>
      <w:r w:rsidR="00557368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3C3F5A" w:rsidRPr="003C3F5A">
        <w:rPr>
          <w:rFonts w:ascii="Arial" w:hAnsi="Arial" w:cs="Arial"/>
          <w:sz w:val="22"/>
          <w:szCs w:val="22"/>
          <w:highlight w:val="yellow"/>
          <w:lang w:val="en-US"/>
        </w:rPr>
        <w:t>login</w:t>
      </w:r>
      <w:r w:rsidR="00557368" w:rsidRPr="003C3F5A">
        <w:rPr>
          <w:rFonts w:ascii="Arial" w:hAnsi="Arial" w:cs="Arial"/>
          <w:sz w:val="22"/>
          <w:szCs w:val="22"/>
          <w:highlight w:val="yellow"/>
          <w:lang w:val="en-US"/>
        </w:rPr>
        <w:t>.php</w:t>
      </w:r>
      <w:proofErr w:type="spellEnd"/>
      <w:r w:rsidR="00615BE8">
        <w:rPr>
          <w:rFonts w:ascii="Arial" w:hAnsi="Arial" w:cs="Arial"/>
          <w:sz w:val="22"/>
          <w:szCs w:val="22"/>
          <w:lang w:val="en-US"/>
        </w:rPr>
        <w:t xml:space="preserve">, </w:t>
      </w:r>
      <w:r w:rsidR="00C20A54">
        <w:rPr>
          <w:rFonts w:ascii="Arial" w:hAnsi="Arial" w:cs="Arial"/>
          <w:sz w:val="22"/>
          <w:szCs w:val="22"/>
          <w:highlight w:val="yellow"/>
          <w:lang w:val="en-US"/>
        </w:rPr>
        <w:t>users</w:t>
      </w:r>
      <w:r w:rsidR="00557368" w:rsidRPr="00C20A54">
        <w:rPr>
          <w:rFonts w:ascii="Arial" w:hAnsi="Arial" w:cs="Arial"/>
          <w:sz w:val="22"/>
          <w:szCs w:val="22"/>
          <w:highlight w:val="yellow"/>
          <w:lang w:val="en-US"/>
        </w:rPr>
        <w:t>.txt</w:t>
      </w:r>
      <w:r w:rsidR="00615BE8">
        <w:rPr>
          <w:rFonts w:ascii="Arial" w:hAnsi="Arial" w:cs="Arial"/>
          <w:sz w:val="22"/>
          <w:szCs w:val="22"/>
          <w:lang w:val="en-US"/>
        </w:rPr>
        <w:t xml:space="preserve"> and </w:t>
      </w:r>
      <w:r w:rsidR="00615BE8" w:rsidRPr="00615BE8">
        <w:rPr>
          <w:rFonts w:ascii="Arial" w:hAnsi="Arial" w:cs="Arial"/>
          <w:sz w:val="22"/>
          <w:szCs w:val="22"/>
          <w:highlight w:val="yellow"/>
          <w:lang w:val="en-US"/>
        </w:rPr>
        <w:t>sha256.js</w:t>
      </w:r>
      <w:r>
        <w:rPr>
          <w:rFonts w:ascii="Arial" w:hAnsi="Arial" w:cs="Arial"/>
          <w:sz w:val="22"/>
          <w:szCs w:val="22"/>
          <w:lang w:val="en-US"/>
        </w:rPr>
        <w:t xml:space="preserve"> to </w:t>
      </w:r>
      <w:r w:rsidR="00C20A54">
        <w:rPr>
          <w:rFonts w:ascii="Arial" w:hAnsi="Arial" w:cs="Arial"/>
          <w:sz w:val="22"/>
          <w:szCs w:val="22"/>
          <w:lang w:val="en-US"/>
        </w:rPr>
        <w:t>achieve the following:</w:t>
      </w:r>
      <w:r w:rsidR="00B3708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802E774" w14:textId="77777777" w:rsidR="001A54C5" w:rsidRDefault="001A54C5" w:rsidP="0058226C">
      <w:pPr>
        <w:rPr>
          <w:rFonts w:ascii="Arial" w:hAnsi="Arial" w:cs="Arial"/>
          <w:sz w:val="22"/>
          <w:szCs w:val="22"/>
          <w:lang w:val="en-US"/>
        </w:rPr>
      </w:pPr>
    </w:p>
    <w:p w14:paraId="7CE5995D" w14:textId="721CDACD" w:rsidR="00B67705" w:rsidRPr="001A54C5" w:rsidRDefault="001A54C5" w:rsidP="005822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-------------------------------------------------------------------------------------------------------------------------------</w:t>
      </w:r>
    </w:p>
    <w:p w14:paraId="25EB7C5B" w14:textId="1D932A9E" w:rsidR="00CF4DDB" w:rsidRPr="00A8011D" w:rsidRDefault="009F400A" w:rsidP="00CF4DDB">
      <w:pPr>
        <w:rPr>
          <w:rStyle w:val="a5"/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highlight w:val="yellow"/>
        </w:rPr>
        <w:t xml:space="preserve">Expected </w:t>
      </w:r>
      <w:r w:rsidR="00CF4DDB" w:rsidRPr="00C86F3A">
        <w:rPr>
          <w:rFonts w:ascii="Arial" w:hAnsi="Arial" w:cs="Arial"/>
          <w:b/>
          <w:sz w:val="22"/>
          <w:szCs w:val="22"/>
          <w:highlight w:val="yellow"/>
        </w:rPr>
        <w:t>outcome:</w:t>
      </w:r>
      <w:r w:rsidR="00924252">
        <w:rPr>
          <w:rFonts w:ascii="Arial" w:hAnsi="Arial" w:cs="Arial"/>
          <w:b/>
          <w:sz w:val="22"/>
          <w:szCs w:val="22"/>
        </w:rPr>
        <w:t xml:space="preserve"> users’ passwords have been hashed before saved in the database</w:t>
      </w:r>
    </w:p>
    <w:p w14:paraId="1832BE7A" w14:textId="77777777" w:rsidR="00A8011D" w:rsidRDefault="00A8011D" w:rsidP="00CF4DDB">
      <w:pPr>
        <w:rPr>
          <w:rFonts w:ascii="Arial" w:hAnsi="Arial" w:cs="Arial"/>
          <w:b/>
          <w:sz w:val="22"/>
          <w:szCs w:val="22"/>
        </w:rPr>
      </w:pPr>
    </w:p>
    <w:p w14:paraId="2BEE17E6" w14:textId="38FC5431" w:rsidR="00CF4DDB" w:rsidRPr="00CF4DDB" w:rsidRDefault="00CF4DDB" w:rsidP="00CF4DDB">
      <w:pPr>
        <w:rPr>
          <w:rStyle w:val="a5"/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Register:</w:t>
      </w:r>
    </w:p>
    <w:p w14:paraId="2C2404B9" w14:textId="0E199107" w:rsidR="00CF4DDB" w:rsidRDefault="00924252" w:rsidP="00CF4DDB">
      <w:pPr>
        <w:pStyle w:val="a6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</w:t>
      </w:r>
      <w:r w:rsidR="00CF4DDB" w:rsidRPr="00CF4DDB">
        <w:rPr>
          <w:rFonts w:ascii="Arial" w:hAnsi="Arial" w:cs="Arial"/>
          <w:b/>
          <w:sz w:val="22"/>
          <w:szCs w:val="22"/>
        </w:rPr>
        <w:t xml:space="preserve"> </w:t>
      </w:r>
      <w:r w:rsidR="00316C97" w:rsidRPr="002E005D">
        <w:rPr>
          <w:rFonts w:ascii="Arial" w:hAnsi="Arial" w:cs="Arial"/>
          <w:sz w:val="22"/>
          <w:szCs w:val="22"/>
        </w:rPr>
        <w:t>register.html</w:t>
      </w:r>
      <w:r>
        <w:rPr>
          <w:rFonts w:ascii="Arial" w:hAnsi="Arial" w:cs="Arial"/>
          <w:sz w:val="22"/>
          <w:szCs w:val="22"/>
        </w:rPr>
        <w:t>, and enter username and password</w:t>
      </w:r>
    </w:p>
    <w:p w14:paraId="2A6CD6E2" w14:textId="0980B3C3" w:rsidR="00CF4DDB" w:rsidRDefault="00CF4DDB" w:rsidP="00CF4DDB">
      <w:pPr>
        <w:pStyle w:val="a6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Pr="00CF4DDB">
        <w:rPr>
          <w:rFonts w:ascii="Arial" w:hAnsi="Arial" w:cs="Arial"/>
          <w:sz w:val="22"/>
          <w:szCs w:val="22"/>
        </w:rPr>
        <w:t>o back to check users.txt</w:t>
      </w:r>
      <w:r w:rsidR="00924252">
        <w:rPr>
          <w:rFonts w:ascii="Arial" w:hAnsi="Arial" w:cs="Arial"/>
          <w:sz w:val="22"/>
          <w:szCs w:val="22"/>
        </w:rPr>
        <w:t>, the password has been hashed</w:t>
      </w:r>
      <w:r>
        <w:rPr>
          <w:rFonts w:ascii="Arial" w:hAnsi="Arial" w:cs="Arial"/>
          <w:sz w:val="22"/>
          <w:szCs w:val="22"/>
        </w:rPr>
        <w:t>.</w:t>
      </w:r>
    </w:p>
    <w:p w14:paraId="10186A02" w14:textId="5D1473FE" w:rsidR="00CF4DDB" w:rsidRDefault="00924252" w:rsidP="00CF4DDB">
      <w:pPr>
        <w:pStyle w:val="a6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Username is remained as plaintext, and also do not allow the same user (with same username) to register.</w:t>
      </w:r>
    </w:p>
    <w:p w14:paraId="326BBC80" w14:textId="13BCEFF2" w:rsidR="00CF4DDB" w:rsidRPr="00CF4DDB" w:rsidRDefault="00CF4DDB" w:rsidP="00CF4DDB">
      <w:pPr>
        <w:rPr>
          <w:rFonts w:ascii="Arial" w:hAnsi="Arial" w:cs="Arial"/>
          <w:b/>
          <w:sz w:val="22"/>
          <w:szCs w:val="22"/>
        </w:rPr>
      </w:pPr>
      <w:r w:rsidRPr="00CF4DDB">
        <w:rPr>
          <w:rFonts w:ascii="Arial" w:hAnsi="Arial" w:cs="Arial"/>
          <w:b/>
          <w:sz w:val="22"/>
          <w:szCs w:val="22"/>
        </w:rPr>
        <w:t>Login:</w:t>
      </w:r>
    </w:p>
    <w:p w14:paraId="1CA003C8" w14:textId="3AB6E4FC" w:rsidR="00FD36DD" w:rsidRPr="00CF4DDB" w:rsidRDefault="00924252" w:rsidP="00CF4DDB">
      <w:pPr>
        <w:pStyle w:val="a6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</w:t>
      </w:r>
      <w:r w:rsidR="00CF4DDB" w:rsidRPr="00CF4DDB">
        <w:rPr>
          <w:rFonts w:ascii="Arial" w:hAnsi="Arial" w:cs="Arial"/>
          <w:sz w:val="22"/>
          <w:szCs w:val="22"/>
        </w:rPr>
        <w:t xml:space="preserve"> </w:t>
      </w:r>
      <w:r w:rsidR="00CF4DDB" w:rsidRPr="002E005D">
        <w:rPr>
          <w:rFonts w:ascii="Arial" w:hAnsi="Arial" w:cs="Arial"/>
          <w:sz w:val="22"/>
          <w:szCs w:val="22"/>
        </w:rPr>
        <w:t>login.html</w:t>
      </w:r>
    </w:p>
    <w:p w14:paraId="1D237AC8" w14:textId="524DDE3F" w:rsidR="00CF4DDB" w:rsidRPr="00CF4DDB" w:rsidRDefault="00CF4DDB" w:rsidP="00CF4DDB">
      <w:pPr>
        <w:pStyle w:val="a6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CF4DDB">
        <w:rPr>
          <w:rFonts w:ascii="Arial" w:hAnsi="Arial" w:cs="Arial"/>
          <w:sz w:val="22"/>
          <w:szCs w:val="22"/>
        </w:rPr>
        <w:t>Enter the username and password</w:t>
      </w:r>
    </w:p>
    <w:p w14:paraId="3312BA0A" w14:textId="4BC95386" w:rsidR="00CF4DDB" w:rsidRDefault="00924252" w:rsidP="00CF4DDB">
      <w:pPr>
        <w:pStyle w:val="a6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Entered </w:t>
      </w:r>
      <w:r w:rsidR="00CF4DDB" w:rsidRPr="00CF4DDB">
        <w:rPr>
          <w:rFonts w:ascii="Arial" w:hAnsi="Arial" w:cs="Arial"/>
          <w:sz w:val="22"/>
          <w:szCs w:val="22"/>
        </w:rPr>
        <w:t>password</w:t>
      </w:r>
      <w:r>
        <w:rPr>
          <w:rFonts w:ascii="Arial" w:hAnsi="Arial" w:cs="Arial"/>
          <w:sz w:val="22"/>
          <w:szCs w:val="22"/>
        </w:rPr>
        <w:t xml:space="preserve"> is hashed before submit</w:t>
      </w:r>
      <w:r w:rsidR="00EA146D">
        <w:rPr>
          <w:rFonts w:ascii="Arial" w:hAnsi="Arial" w:cs="Arial"/>
          <w:sz w:val="22"/>
          <w:szCs w:val="22"/>
        </w:rPr>
        <w:t>ted</w:t>
      </w:r>
      <w:r>
        <w:rPr>
          <w:rFonts w:ascii="Arial" w:hAnsi="Arial" w:cs="Arial"/>
          <w:sz w:val="22"/>
          <w:szCs w:val="22"/>
        </w:rPr>
        <w:t xml:space="preserve"> the form</w:t>
      </w:r>
    </w:p>
    <w:p w14:paraId="63F26FC2" w14:textId="14423A75" w:rsidR="00924252" w:rsidRPr="00CF4DDB" w:rsidRDefault="00924252" w:rsidP="00CF4DDB">
      <w:pPr>
        <w:pStyle w:val="a6"/>
        <w:numPr>
          <w:ilvl w:val="0"/>
          <w:numId w:val="35"/>
        </w:num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 the hash values to verify the user</w:t>
      </w:r>
    </w:p>
    <w:p w14:paraId="1AA497AA" w14:textId="77777777" w:rsidR="005945B9" w:rsidRPr="005945B9" w:rsidRDefault="005945B9" w:rsidP="005945B9">
      <w:pPr>
        <w:rPr>
          <w:rFonts w:ascii="Arial" w:hAnsi="Arial" w:cs="Arial"/>
          <w:b/>
          <w:sz w:val="22"/>
          <w:szCs w:val="22"/>
        </w:rPr>
      </w:pPr>
    </w:p>
    <w:p w14:paraId="7EC03426" w14:textId="77777777" w:rsidR="005945B9" w:rsidRDefault="005945B9" w:rsidP="00DA14E5">
      <w:pPr>
        <w:rPr>
          <w:rFonts w:ascii="Arial" w:hAnsi="Arial" w:cs="Arial"/>
          <w:b/>
          <w:sz w:val="22"/>
          <w:szCs w:val="22"/>
        </w:rPr>
      </w:pPr>
    </w:p>
    <w:p w14:paraId="02762616" w14:textId="636E4417" w:rsidR="001A54C5" w:rsidRDefault="00DA14E5" w:rsidP="00DA14E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According to Q2, create the folders/files as below:</w:t>
      </w:r>
    </w:p>
    <w:p w14:paraId="18370F42" w14:textId="77777777" w:rsidR="00DA14E5" w:rsidRPr="00DA14E5" w:rsidRDefault="00DA14E5" w:rsidP="00DA14E5">
      <w:pPr>
        <w:rPr>
          <w:rFonts w:ascii="Arial" w:hAnsi="Arial" w:cs="Arial"/>
          <w:b/>
          <w:sz w:val="22"/>
          <w:szCs w:val="22"/>
        </w:rPr>
      </w:pPr>
    </w:p>
    <w:p w14:paraId="099FBE69" w14:textId="689B12E0" w:rsidR="001A54C5" w:rsidRDefault="00DA14E5" w:rsidP="00CF4DDB">
      <w:pPr>
        <w:pStyle w:val="a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noProof/>
          <w:lang w:val="en-US" w:eastAsia="zh-CN"/>
        </w:rPr>
        <w:drawing>
          <wp:inline distT="0" distB="0" distL="0" distR="0" wp14:anchorId="1D29895A" wp14:editId="5D86FA57">
            <wp:extent cx="42576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FBDB" w14:textId="77777777" w:rsidR="00DA14E5" w:rsidRDefault="00DA14E5" w:rsidP="00DA14E5">
      <w:pPr>
        <w:rPr>
          <w:rFonts w:ascii="Arial" w:hAnsi="Arial" w:cs="Arial"/>
          <w:b/>
          <w:sz w:val="22"/>
          <w:szCs w:val="22"/>
        </w:rPr>
      </w:pPr>
    </w:p>
    <w:p w14:paraId="0355CF91" w14:textId="77777777" w:rsidR="005945B9" w:rsidRDefault="005945B9" w:rsidP="00DA14E5">
      <w:pPr>
        <w:rPr>
          <w:rFonts w:ascii="Arial" w:hAnsi="Arial" w:cs="Arial"/>
          <w:b/>
          <w:sz w:val="22"/>
          <w:szCs w:val="22"/>
        </w:rPr>
      </w:pPr>
    </w:p>
    <w:p w14:paraId="69923481" w14:textId="1EE7E6EE" w:rsidR="00DA14E5" w:rsidRDefault="00DA14E5" w:rsidP="00DA14E5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in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the folder </w:t>
      </w:r>
      <w:r w:rsidRPr="00DA14E5">
        <w:rPr>
          <w:rFonts w:ascii="Arial" w:hAnsi="Arial" w:cs="Arial"/>
          <w:b/>
          <w:sz w:val="22"/>
          <w:szCs w:val="22"/>
          <w:highlight w:val="yellow"/>
        </w:rPr>
        <w:t>server</w:t>
      </w:r>
      <w:r>
        <w:rPr>
          <w:rFonts w:ascii="Arial" w:hAnsi="Arial" w:cs="Arial"/>
          <w:b/>
          <w:sz w:val="22"/>
          <w:szCs w:val="22"/>
        </w:rPr>
        <w:t>:</w:t>
      </w:r>
    </w:p>
    <w:p w14:paraId="5E04982A" w14:textId="7927E7BE" w:rsidR="00DA14E5" w:rsidRDefault="00DA14E5" w:rsidP="00DA14E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noProof/>
          <w:lang w:val="en-US" w:eastAsia="zh-CN"/>
        </w:rPr>
        <w:drawing>
          <wp:inline distT="0" distB="0" distL="0" distR="0" wp14:anchorId="6C435127" wp14:editId="6D8D2560">
            <wp:extent cx="4352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D4C8" w14:textId="77777777" w:rsidR="00DA14E5" w:rsidRDefault="00DA14E5" w:rsidP="00DA14E5">
      <w:pPr>
        <w:rPr>
          <w:rFonts w:ascii="Arial" w:hAnsi="Arial" w:cs="Arial"/>
          <w:b/>
          <w:sz w:val="22"/>
          <w:szCs w:val="22"/>
        </w:rPr>
      </w:pPr>
    </w:p>
    <w:p w14:paraId="70B5A3B2" w14:textId="77777777" w:rsidR="005945B9" w:rsidRDefault="005945B9" w:rsidP="00DA14E5">
      <w:pPr>
        <w:rPr>
          <w:rFonts w:ascii="Arial" w:hAnsi="Arial" w:cs="Arial"/>
          <w:b/>
          <w:sz w:val="22"/>
          <w:szCs w:val="22"/>
        </w:rPr>
      </w:pPr>
    </w:p>
    <w:p w14:paraId="0E63A92F" w14:textId="459DD141" w:rsidR="00DA14E5" w:rsidRDefault="00DA14E5" w:rsidP="00DA14E5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in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the folder </w:t>
      </w:r>
      <w:r w:rsidRPr="00DA14E5">
        <w:rPr>
          <w:rFonts w:ascii="Arial" w:hAnsi="Arial" w:cs="Arial"/>
          <w:b/>
          <w:sz w:val="22"/>
          <w:szCs w:val="22"/>
          <w:highlight w:val="yellow"/>
        </w:rPr>
        <w:t>database</w:t>
      </w:r>
      <w:r>
        <w:rPr>
          <w:rFonts w:ascii="Arial" w:hAnsi="Arial" w:cs="Arial"/>
          <w:b/>
          <w:sz w:val="22"/>
          <w:szCs w:val="22"/>
        </w:rPr>
        <w:t>:</w:t>
      </w:r>
    </w:p>
    <w:p w14:paraId="396042B5" w14:textId="6F3E79C0" w:rsidR="00DA14E5" w:rsidRDefault="00DA14E5" w:rsidP="00DA14E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noProof/>
          <w:lang w:val="en-US" w:eastAsia="zh-CN"/>
        </w:rPr>
        <w:drawing>
          <wp:inline distT="0" distB="0" distL="0" distR="0" wp14:anchorId="44115BBF" wp14:editId="68F995DD">
            <wp:extent cx="429577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AB11" w14:textId="77777777" w:rsidR="005945B9" w:rsidRDefault="005945B9" w:rsidP="00DA14E5">
      <w:pPr>
        <w:rPr>
          <w:rFonts w:ascii="Arial" w:hAnsi="Arial" w:cs="Arial"/>
          <w:b/>
          <w:sz w:val="22"/>
          <w:szCs w:val="22"/>
        </w:rPr>
      </w:pPr>
    </w:p>
    <w:p w14:paraId="2E9DA452" w14:textId="77777777" w:rsidR="005945B9" w:rsidRDefault="005945B9" w:rsidP="00DA14E5">
      <w:pPr>
        <w:rPr>
          <w:rFonts w:ascii="Arial" w:hAnsi="Arial" w:cs="Arial"/>
          <w:b/>
          <w:sz w:val="22"/>
          <w:szCs w:val="22"/>
        </w:rPr>
      </w:pPr>
    </w:p>
    <w:p w14:paraId="557C7F75" w14:textId="3F1AD252" w:rsidR="00DA14E5" w:rsidRDefault="00DA14E5" w:rsidP="00DA14E5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in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the folder </w:t>
      </w:r>
      <w:r w:rsidRPr="00DA14E5">
        <w:rPr>
          <w:rFonts w:ascii="Arial" w:hAnsi="Arial" w:cs="Arial"/>
          <w:b/>
          <w:sz w:val="22"/>
          <w:szCs w:val="22"/>
          <w:highlight w:val="yellow"/>
        </w:rPr>
        <w:t>client</w:t>
      </w:r>
      <w:r>
        <w:rPr>
          <w:rFonts w:ascii="Arial" w:hAnsi="Arial" w:cs="Arial"/>
          <w:b/>
          <w:sz w:val="22"/>
          <w:szCs w:val="22"/>
        </w:rPr>
        <w:t>:</w:t>
      </w:r>
    </w:p>
    <w:p w14:paraId="38076DA7" w14:textId="689C8FCD" w:rsidR="00DA14E5" w:rsidRDefault="00DA14E5" w:rsidP="00DA14E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noProof/>
          <w:lang w:val="en-US" w:eastAsia="zh-CN"/>
        </w:rPr>
        <w:drawing>
          <wp:inline distT="0" distB="0" distL="0" distR="0" wp14:anchorId="0844FFAA" wp14:editId="5A10C884">
            <wp:extent cx="424815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D69E" w14:textId="77777777" w:rsidR="005945B9" w:rsidRDefault="005945B9" w:rsidP="00DA14E5">
      <w:pPr>
        <w:rPr>
          <w:rFonts w:ascii="Arial" w:hAnsi="Arial" w:cs="Arial"/>
          <w:b/>
          <w:sz w:val="22"/>
          <w:szCs w:val="22"/>
        </w:rPr>
      </w:pPr>
    </w:p>
    <w:p w14:paraId="1626E128" w14:textId="4A55E188" w:rsidR="00DA14E5" w:rsidRDefault="00DA14E5" w:rsidP="00DA14E5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in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the folder </w:t>
      </w:r>
      <w:proofErr w:type="spellStart"/>
      <w:r w:rsidRPr="00DA14E5">
        <w:rPr>
          <w:rFonts w:ascii="Arial" w:hAnsi="Arial" w:cs="Arial"/>
          <w:b/>
          <w:sz w:val="22"/>
          <w:szCs w:val="22"/>
          <w:highlight w:val="yellow"/>
        </w:rPr>
        <w:t>js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: </w:t>
      </w:r>
    </w:p>
    <w:p w14:paraId="5BB9F339" w14:textId="3BA58319" w:rsidR="00DA14E5" w:rsidRDefault="00DA14E5" w:rsidP="00DA14E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noProof/>
          <w:lang w:val="en-US" w:eastAsia="zh-CN"/>
        </w:rPr>
        <w:drawing>
          <wp:inline distT="0" distB="0" distL="0" distR="0" wp14:anchorId="0180FFBB" wp14:editId="4CDF5285">
            <wp:extent cx="42767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C33A" w14:textId="77777777" w:rsidR="00DA14E5" w:rsidRDefault="00DA14E5" w:rsidP="00DA14E5">
      <w:pPr>
        <w:rPr>
          <w:rFonts w:ascii="Arial" w:hAnsi="Arial" w:cs="Arial"/>
          <w:b/>
          <w:sz w:val="22"/>
          <w:szCs w:val="22"/>
        </w:rPr>
      </w:pPr>
    </w:p>
    <w:p w14:paraId="1B450E7C" w14:textId="4426F03C" w:rsidR="007F610F" w:rsidRDefault="00085395" w:rsidP="00085395">
      <w:pPr>
        <w:rPr>
          <w:rFonts w:ascii="Arial" w:hAnsi="Arial" w:cs="Arial"/>
          <w:sz w:val="22"/>
          <w:szCs w:val="22"/>
        </w:rPr>
      </w:pPr>
      <w:r w:rsidRPr="001A54C5">
        <w:rPr>
          <w:rFonts w:ascii="Arial" w:hAnsi="Arial" w:cs="Arial"/>
          <w:b/>
          <w:sz w:val="22"/>
          <w:szCs w:val="22"/>
          <w:highlight w:val="yellow"/>
        </w:rPr>
        <w:t xml:space="preserve">Step </w:t>
      </w:r>
      <w:r w:rsidR="00B67705" w:rsidRPr="001A54C5">
        <w:rPr>
          <w:rFonts w:ascii="Arial" w:hAnsi="Arial" w:cs="Arial"/>
          <w:b/>
          <w:sz w:val="22"/>
          <w:szCs w:val="22"/>
          <w:highlight w:val="yellow"/>
        </w:rPr>
        <w:t>1</w:t>
      </w:r>
      <w:r w:rsidR="008001D3" w:rsidRPr="001A54C5">
        <w:rPr>
          <w:rFonts w:ascii="Arial" w:hAnsi="Arial" w:cs="Arial"/>
          <w:b/>
          <w:sz w:val="22"/>
          <w:szCs w:val="22"/>
          <w:highlight w:val="yellow"/>
        </w:rPr>
        <w:t>.</w:t>
      </w:r>
      <w:r w:rsidR="008001D3">
        <w:rPr>
          <w:rFonts w:ascii="Arial" w:hAnsi="Arial" w:cs="Arial"/>
          <w:sz w:val="22"/>
          <w:szCs w:val="22"/>
        </w:rPr>
        <w:t xml:space="preserve"> </w:t>
      </w:r>
      <w:r w:rsidR="00DF15C5">
        <w:rPr>
          <w:rFonts w:ascii="Arial" w:hAnsi="Arial" w:cs="Arial"/>
          <w:sz w:val="22"/>
          <w:szCs w:val="22"/>
        </w:rPr>
        <w:t>Update</w:t>
      </w:r>
      <w:r w:rsidR="00F4786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7705" w:rsidRPr="00B67705">
        <w:rPr>
          <w:rFonts w:ascii="Arial" w:hAnsi="Arial" w:cs="Arial"/>
          <w:sz w:val="22"/>
          <w:szCs w:val="22"/>
          <w:highlight w:val="yellow"/>
        </w:rPr>
        <w:t>register</w:t>
      </w:r>
      <w:r w:rsidR="008001D3" w:rsidRPr="00B67705">
        <w:rPr>
          <w:rFonts w:ascii="Arial" w:hAnsi="Arial" w:cs="Arial"/>
          <w:sz w:val="22"/>
          <w:szCs w:val="22"/>
          <w:highlight w:val="yellow"/>
        </w:rPr>
        <w:t>.html</w:t>
      </w:r>
      <w:r w:rsidR="00B67705">
        <w:rPr>
          <w:rFonts w:ascii="Arial" w:hAnsi="Arial" w:cs="Arial"/>
          <w:sz w:val="22"/>
          <w:szCs w:val="22"/>
        </w:rPr>
        <w:t>,</w:t>
      </w:r>
      <w:proofErr w:type="gramEnd"/>
      <w:r w:rsidR="00B67705">
        <w:rPr>
          <w:rFonts w:ascii="Arial" w:hAnsi="Arial" w:cs="Arial"/>
          <w:sz w:val="22"/>
          <w:szCs w:val="22"/>
        </w:rPr>
        <w:t xml:space="preserve"> enter the username and password, such as “</w:t>
      </w:r>
      <w:r w:rsidR="00B67705" w:rsidRPr="007F610F">
        <w:rPr>
          <w:rFonts w:ascii="Arial" w:hAnsi="Arial" w:cs="Arial"/>
          <w:b/>
          <w:sz w:val="22"/>
          <w:szCs w:val="22"/>
        </w:rPr>
        <w:t>USER1</w:t>
      </w:r>
      <w:r w:rsidR="00B67705">
        <w:rPr>
          <w:rFonts w:ascii="Arial" w:hAnsi="Arial" w:cs="Arial"/>
          <w:sz w:val="22"/>
          <w:szCs w:val="22"/>
        </w:rPr>
        <w:t>” and “</w:t>
      </w:r>
      <w:r w:rsidR="00B67705" w:rsidRPr="007F610F">
        <w:rPr>
          <w:rFonts w:ascii="Arial" w:hAnsi="Arial" w:cs="Arial"/>
          <w:b/>
          <w:sz w:val="22"/>
          <w:szCs w:val="22"/>
        </w:rPr>
        <w:t>PASSWORD1</w:t>
      </w:r>
      <w:r w:rsidR="00B67705">
        <w:rPr>
          <w:rFonts w:ascii="Arial" w:hAnsi="Arial" w:cs="Arial"/>
          <w:sz w:val="22"/>
          <w:szCs w:val="22"/>
        </w:rPr>
        <w:t xml:space="preserve">”, </w:t>
      </w:r>
      <w:r w:rsidR="007F610F">
        <w:rPr>
          <w:rFonts w:ascii="Arial" w:hAnsi="Arial" w:cs="Arial"/>
          <w:sz w:val="22"/>
          <w:szCs w:val="22"/>
        </w:rPr>
        <w:t>“</w:t>
      </w:r>
      <w:r w:rsidR="007F610F" w:rsidRPr="007F610F">
        <w:rPr>
          <w:rFonts w:ascii="Arial" w:hAnsi="Arial" w:cs="Arial"/>
          <w:b/>
          <w:sz w:val="22"/>
          <w:szCs w:val="22"/>
        </w:rPr>
        <w:t>USER2</w:t>
      </w:r>
      <w:r w:rsidR="007F610F">
        <w:rPr>
          <w:rFonts w:ascii="Arial" w:hAnsi="Arial" w:cs="Arial"/>
          <w:sz w:val="22"/>
          <w:szCs w:val="22"/>
        </w:rPr>
        <w:t>” and “</w:t>
      </w:r>
      <w:r w:rsidR="007F610F" w:rsidRPr="007F610F">
        <w:rPr>
          <w:rFonts w:ascii="Arial" w:hAnsi="Arial" w:cs="Arial"/>
          <w:b/>
          <w:sz w:val="22"/>
          <w:szCs w:val="22"/>
        </w:rPr>
        <w:t>PASSWORD2</w:t>
      </w:r>
      <w:r w:rsidR="007F610F">
        <w:rPr>
          <w:rFonts w:ascii="Arial" w:hAnsi="Arial" w:cs="Arial"/>
          <w:sz w:val="22"/>
          <w:szCs w:val="22"/>
        </w:rPr>
        <w:t>” and “</w:t>
      </w:r>
      <w:r w:rsidR="007F610F" w:rsidRPr="007F610F">
        <w:rPr>
          <w:rFonts w:ascii="Arial" w:hAnsi="Arial" w:cs="Arial"/>
          <w:b/>
          <w:sz w:val="22"/>
          <w:szCs w:val="22"/>
        </w:rPr>
        <w:t>USER3</w:t>
      </w:r>
      <w:r w:rsidR="007F610F">
        <w:rPr>
          <w:rFonts w:ascii="Arial" w:hAnsi="Arial" w:cs="Arial"/>
          <w:sz w:val="22"/>
          <w:szCs w:val="22"/>
        </w:rPr>
        <w:t>” and “</w:t>
      </w:r>
      <w:r w:rsidR="007F610F" w:rsidRPr="007F610F">
        <w:rPr>
          <w:rFonts w:ascii="Arial" w:hAnsi="Arial" w:cs="Arial"/>
          <w:b/>
          <w:sz w:val="22"/>
          <w:szCs w:val="22"/>
        </w:rPr>
        <w:t>PASSWORD3</w:t>
      </w:r>
      <w:r w:rsidR="007F610F">
        <w:rPr>
          <w:rFonts w:ascii="Arial" w:hAnsi="Arial" w:cs="Arial"/>
          <w:sz w:val="22"/>
          <w:szCs w:val="22"/>
        </w:rPr>
        <w:t>”.</w:t>
      </w:r>
    </w:p>
    <w:p w14:paraId="1336AB3D" w14:textId="77777777" w:rsidR="007F610F" w:rsidRDefault="007F610F" w:rsidP="00085395">
      <w:pPr>
        <w:rPr>
          <w:rFonts w:ascii="Arial" w:hAnsi="Arial" w:cs="Arial"/>
          <w:sz w:val="22"/>
          <w:szCs w:val="22"/>
        </w:rPr>
      </w:pPr>
    </w:p>
    <w:p w14:paraId="44E63CBA" w14:textId="77777777" w:rsidR="007F610F" w:rsidRDefault="007F610F" w:rsidP="00085395">
      <w:pPr>
        <w:rPr>
          <w:rFonts w:ascii="Arial" w:hAnsi="Arial" w:cs="Arial"/>
          <w:sz w:val="22"/>
          <w:szCs w:val="22"/>
        </w:rPr>
      </w:pPr>
    </w:p>
    <w:p w14:paraId="1D615FA9" w14:textId="3B9F99FB" w:rsidR="007F610F" w:rsidRPr="007F610F" w:rsidRDefault="007F610F" w:rsidP="00085395">
      <w:pPr>
        <w:rPr>
          <w:rFonts w:ascii="Arial" w:hAnsi="Arial" w:cs="Arial"/>
          <w:b/>
          <w:sz w:val="22"/>
          <w:szCs w:val="22"/>
        </w:rPr>
      </w:pPr>
      <w:r w:rsidRPr="007F610F">
        <w:rPr>
          <w:rFonts w:ascii="Arial" w:hAnsi="Arial" w:cs="Arial"/>
          <w:b/>
          <w:sz w:val="22"/>
          <w:szCs w:val="22"/>
          <w:highlight w:val="yellow"/>
        </w:rPr>
        <w:t>Try</w:t>
      </w:r>
    </w:p>
    <w:p w14:paraId="3F6FD5E4" w14:textId="49A0FFB3" w:rsidR="007F610F" w:rsidRDefault="007F610F" w:rsidP="00085395">
      <w:pPr>
        <w:rPr>
          <w:rFonts w:ascii="Arial" w:hAnsi="Arial" w:cs="Arial"/>
          <w:sz w:val="22"/>
          <w:szCs w:val="22"/>
        </w:rPr>
      </w:pPr>
      <w:r>
        <w:rPr>
          <w:noProof/>
          <w:lang w:val="en-US" w:eastAsia="zh-CN"/>
        </w:rPr>
        <w:drawing>
          <wp:inline distT="0" distB="0" distL="0" distR="0" wp14:anchorId="4486B2B0" wp14:editId="3831E7E6">
            <wp:extent cx="1901628" cy="1212414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4184" cy="12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drawing>
          <wp:inline distT="0" distB="0" distL="0" distR="0" wp14:anchorId="04FD5FEB" wp14:editId="02A51C2D">
            <wp:extent cx="1933997" cy="119602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0506" cy="12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drawing>
          <wp:inline distT="0" distB="0" distL="0" distR="0" wp14:anchorId="407E5184" wp14:editId="132F6C7B">
            <wp:extent cx="1941679" cy="1197622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7641" cy="12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5D47" w14:textId="77777777" w:rsidR="007F610F" w:rsidRDefault="007F610F" w:rsidP="00085395">
      <w:pPr>
        <w:rPr>
          <w:rFonts w:ascii="Arial" w:hAnsi="Arial" w:cs="Arial"/>
          <w:sz w:val="22"/>
          <w:szCs w:val="22"/>
        </w:rPr>
      </w:pPr>
    </w:p>
    <w:p w14:paraId="63F4E446" w14:textId="77777777" w:rsidR="007F610F" w:rsidRDefault="007F610F" w:rsidP="00085395">
      <w:pPr>
        <w:rPr>
          <w:rFonts w:ascii="Arial" w:hAnsi="Arial" w:cs="Arial"/>
          <w:sz w:val="22"/>
          <w:szCs w:val="22"/>
        </w:rPr>
      </w:pPr>
    </w:p>
    <w:p w14:paraId="44655E75" w14:textId="12E9F204" w:rsidR="007F610F" w:rsidRPr="007F610F" w:rsidRDefault="009C17B4" w:rsidP="0008539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Check </w:t>
      </w:r>
      <w:r w:rsidR="007F610F" w:rsidRPr="007F610F">
        <w:rPr>
          <w:rFonts w:ascii="Arial" w:hAnsi="Arial" w:cs="Arial"/>
          <w:b/>
          <w:sz w:val="22"/>
          <w:szCs w:val="22"/>
          <w:highlight w:val="yellow"/>
        </w:rPr>
        <w:t>users.txt</w:t>
      </w:r>
      <w:r w:rsidR="007F610F">
        <w:rPr>
          <w:rFonts w:ascii="Arial" w:hAnsi="Arial" w:cs="Arial"/>
          <w:b/>
          <w:sz w:val="22"/>
          <w:szCs w:val="22"/>
        </w:rPr>
        <w:t xml:space="preserve"> as below:</w:t>
      </w:r>
    </w:p>
    <w:p w14:paraId="228F4B62" w14:textId="09EA4899" w:rsidR="007F610F" w:rsidRDefault="007F610F" w:rsidP="00085395">
      <w:pPr>
        <w:rPr>
          <w:rFonts w:ascii="Arial" w:hAnsi="Arial" w:cs="Arial"/>
          <w:sz w:val="22"/>
          <w:szCs w:val="22"/>
        </w:rPr>
      </w:pPr>
      <w:r>
        <w:rPr>
          <w:noProof/>
          <w:lang w:val="en-US" w:eastAsia="zh-CN"/>
        </w:rPr>
        <w:drawing>
          <wp:inline distT="0" distB="0" distL="0" distR="0" wp14:anchorId="7BEFCD7A" wp14:editId="39AAAE7E">
            <wp:extent cx="5943600" cy="696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B93A" w14:textId="77777777" w:rsidR="007F610F" w:rsidRDefault="007F610F" w:rsidP="00085395">
      <w:pPr>
        <w:rPr>
          <w:rFonts w:ascii="Arial" w:hAnsi="Arial" w:cs="Arial"/>
          <w:sz w:val="22"/>
          <w:szCs w:val="22"/>
        </w:rPr>
      </w:pPr>
    </w:p>
    <w:p w14:paraId="0D155184" w14:textId="77777777" w:rsidR="00817569" w:rsidRDefault="00817569" w:rsidP="00085395">
      <w:pPr>
        <w:rPr>
          <w:rFonts w:ascii="Arial" w:hAnsi="Arial" w:cs="Arial"/>
          <w:sz w:val="22"/>
          <w:szCs w:val="22"/>
        </w:rPr>
      </w:pPr>
    </w:p>
    <w:p w14:paraId="6C8B755B" w14:textId="77777777" w:rsidR="00111243" w:rsidRDefault="00111243" w:rsidP="00085395">
      <w:pPr>
        <w:rPr>
          <w:rFonts w:ascii="Arial" w:hAnsi="Arial" w:cs="Arial"/>
          <w:sz w:val="22"/>
          <w:szCs w:val="22"/>
        </w:rPr>
      </w:pPr>
    </w:p>
    <w:p w14:paraId="3D221161" w14:textId="77777777" w:rsidR="00111243" w:rsidRDefault="00111243" w:rsidP="00085395">
      <w:pPr>
        <w:rPr>
          <w:rFonts w:ascii="Arial" w:hAnsi="Arial" w:cs="Arial"/>
          <w:sz w:val="22"/>
          <w:szCs w:val="22"/>
        </w:rPr>
      </w:pPr>
    </w:p>
    <w:p w14:paraId="5C0FD793" w14:textId="0BD99963" w:rsidR="007F610F" w:rsidRDefault="009C17B4" w:rsidP="00085395">
      <w:pPr>
        <w:rPr>
          <w:rFonts w:ascii="Arial" w:hAnsi="Arial" w:cs="Arial"/>
          <w:sz w:val="22"/>
          <w:szCs w:val="22"/>
        </w:rPr>
      </w:pPr>
      <w:r w:rsidRPr="009C17B4">
        <w:rPr>
          <w:rFonts w:ascii="Arial" w:hAnsi="Arial" w:cs="Arial"/>
          <w:b/>
          <w:sz w:val="22"/>
          <w:szCs w:val="22"/>
        </w:rPr>
        <w:t>Please note:</w:t>
      </w:r>
      <w:r>
        <w:rPr>
          <w:rFonts w:ascii="Arial" w:hAnsi="Arial" w:cs="Arial"/>
          <w:sz w:val="22"/>
          <w:szCs w:val="22"/>
        </w:rPr>
        <w:t xml:space="preserve"> if you entered as “</w:t>
      </w:r>
      <w:r w:rsidRPr="007F610F">
        <w:rPr>
          <w:rFonts w:ascii="Arial" w:hAnsi="Arial" w:cs="Arial"/>
          <w:b/>
          <w:sz w:val="22"/>
          <w:szCs w:val="22"/>
        </w:rPr>
        <w:t>USER1</w:t>
      </w:r>
      <w:r>
        <w:rPr>
          <w:rFonts w:ascii="Arial" w:hAnsi="Arial" w:cs="Arial"/>
          <w:sz w:val="22"/>
          <w:szCs w:val="22"/>
        </w:rPr>
        <w:t>” and “</w:t>
      </w:r>
      <w:r w:rsidRPr="007F610F">
        <w:rPr>
          <w:rFonts w:ascii="Arial" w:hAnsi="Arial" w:cs="Arial"/>
          <w:b/>
          <w:sz w:val="22"/>
          <w:szCs w:val="22"/>
        </w:rPr>
        <w:t>PASSWORD1</w:t>
      </w:r>
      <w:r>
        <w:rPr>
          <w:rFonts w:ascii="Arial" w:hAnsi="Arial" w:cs="Arial"/>
          <w:sz w:val="22"/>
          <w:szCs w:val="22"/>
        </w:rPr>
        <w:t>”, “</w:t>
      </w:r>
      <w:r w:rsidRPr="007F610F">
        <w:rPr>
          <w:rFonts w:ascii="Arial" w:hAnsi="Arial" w:cs="Arial"/>
          <w:b/>
          <w:sz w:val="22"/>
          <w:szCs w:val="22"/>
        </w:rPr>
        <w:t>USER2</w:t>
      </w:r>
      <w:r>
        <w:rPr>
          <w:rFonts w:ascii="Arial" w:hAnsi="Arial" w:cs="Arial"/>
          <w:sz w:val="22"/>
          <w:szCs w:val="22"/>
        </w:rPr>
        <w:t>” and “</w:t>
      </w:r>
      <w:r w:rsidRPr="007F610F">
        <w:rPr>
          <w:rFonts w:ascii="Arial" w:hAnsi="Arial" w:cs="Arial"/>
          <w:b/>
          <w:sz w:val="22"/>
          <w:szCs w:val="22"/>
        </w:rPr>
        <w:t>PASSWORD2</w:t>
      </w:r>
      <w:r>
        <w:rPr>
          <w:rFonts w:ascii="Arial" w:hAnsi="Arial" w:cs="Arial"/>
          <w:sz w:val="22"/>
          <w:szCs w:val="22"/>
        </w:rPr>
        <w:t>” and “</w:t>
      </w:r>
      <w:r w:rsidRPr="007F610F">
        <w:rPr>
          <w:rFonts w:ascii="Arial" w:hAnsi="Arial" w:cs="Arial"/>
          <w:b/>
          <w:sz w:val="22"/>
          <w:szCs w:val="22"/>
        </w:rPr>
        <w:t>USER3</w:t>
      </w:r>
      <w:r>
        <w:rPr>
          <w:rFonts w:ascii="Arial" w:hAnsi="Arial" w:cs="Arial"/>
          <w:sz w:val="22"/>
          <w:szCs w:val="22"/>
        </w:rPr>
        <w:t>” and “</w:t>
      </w:r>
      <w:r w:rsidRPr="007F610F">
        <w:rPr>
          <w:rFonts w:ascii="Arial" w:hAnsi="Arial" w:cs="Arial"/>
          <w:b/>
          <w:sz w:val="22"/>
          <w:szCs w:val="22"/>
        </w:rPr>
        <w:t>PASSWORD3</w:t>
      </w:r>
      <w:r>
        <w:rPr>
          <w:rFonts w:ascii="Arial" w:hAnsi="Arial" w:cs="Arial"/>
          <w:sz w:val="22"/>
          <w:szCs w:val="22"/>
        </w:rPr>
        <w:t>”, it must be the same</w:t>
      </w:r>
      <w:r w:rsidR="00985EF1">
        <w:rPr>
          <w:rFonts w:ascii="Arial" w:hAnsi="Arial" w:cs="Arial"/>
          <w:sz w:val="22"/>
          <w:szCs w:val="22"/>
        </w:rPr>
        <w:t xml:space="preserve"> result</w:t>
      </w:r>
      <w:r>
        <w:rPr>
          <w:rFonts w:ascii="Arial" w:hAnsi="Arial" w:cs="Arial"/>
          <w:sz w:val="22"/>
          <w:szCs w:val="22"/>
        </w:rPr>
        <w:t xml:space="preserve"> as above in the users.txt.</w:t>
      </w:r>
    </w:p>
    <w:p w14:paraId="66CDFB31" w14:textId="77777777" w:rsidR="007F610F" w:rsidRDefault="007F610F" w:rsidP="00085395">
      <w:pPr>
        <w:rPr>
          <w:rFonts w:ascii="Arial" w:hAnsi="Arial" w:cs="Arial"/>
          <w:sz w:val="22"/>
          <w:szCs w:val="22"/>
        </w:rPr>
      </w:pPr>
    </w:p>
    <w:p w14:paraId="072A6A02" w14:textId="77777777" w:rsidR="007F610F" w:rsidRDefault="007F610F" w:rsidP="00085395">
      <w:pPr>
        <w:rPr>
          <w:rFonts w:ascii="Arial" w:hAnsi="Arial" w:cs="Arial"/>
          <w:sz w:val="22"/>
          <w:szCs w:val="22"/>
        </w:rPr>
      </w:pPr>
    </w:p>
    <w:p w14:paraId="01319517" w14:textId="77777777" w:rsidR="007F610F" w:rsidRDefault="007F610F" w:rsidP="00085395">
      <w:pPr>
        <w:rPr>
          <w:rFonts w:ascii="Arial" w:hAnsi="Arial" w:cs="Arial"/>
          <w:sz w:val="22"/>
          <w:szCs w:val="22"/>
        </w:rPr>
      </w:pPr>
    </w:p>
    <w:p w14:paraId="5DE7F9E8" w14:textId="77777777" w:rsidR="00FD36DD" w:rsidRDefault="00FD36DD" w:rsidP="00085395">
      <w:pPr>
        <w:rPr>
          <w:rFonts w:ascii="Arial" w:hAnsi="Arial" w:cs="Arial"/>
          <w:sz w:val="22"/>
          <w:szCs w:val="22"/>
        </w:rPr>
      </w:pPr>
    </w:p>
    <w:p w14:paraId="6A8CBFB3" w14:textId="77777777" w:rsidR="00111243" w:rsidRDefault="00111243" w:rsidP="00085395">
      <w:pPr>
        <w:rPr>
          <w:rFonts w:ascii="Arial" w:hAnsi="Arial" w:cs="Arial"/>
          <w:sz w:val="22"/>
          <w:szCs w:val="22"/>
        </w:rPr>
      </w:pPr>
    </w:p>
    <w:p w14:paraId="46D3E88F" w14:textId="172D190C" w:rsidR="00AC1609" w:rsidRDefault="00AC1609" w:rsidP="00085395">
      <w:pPr>
        <w:rPr>
          <w:rFonts w:ascii="Arial" w:hAnsi="Arial" w:cs="Arial"/>
          <w:sz w:val="22"/>
          <w:szCs w:val="22"/>
        </w:rPr>
      </w:pPr>
      <w:r w:rsidRPr="001A54C5">
        <w:rPr>
          <w:rFonts w:ascii="Arial" w:hAnsi="Arial" w:cs="Arial"/>
          <w:b/>
          <w:sz w:val="22"/>
          <w:szCs w:val="22"/>
          <w:highlight w:val="yellow"/>
        </w:rPr>
        <w:t>Step 2.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17569">
        <w:rPr>
          <w:rFonts w:ascii="Arial" w:hAnsi="Arial" w:cs="Arial"/>
          <w:sz w:val="22"/>
          <w:szCs w:val="22"/>
        </w:rPr>
        <w:t xml:space="preserve">Update </w:t>
      </w:r>
      <w:r w:rsidR="00817569">
        <w:rPr>
          <w:rFonts w:ascii="Arial" w:hAnsi="Arial" w:cs="Arial"/>
          <w:sz w:val="22"/>
          <w:szCs w:val="22"/>
          <w:highlight w:val="yellow"/>
        </w:rPr>
        <w:t>login</w:t>
      </w:r>
      <w:r w:rsidR="00817569" w:rsidRPr="009C17B4">
        <w:rPr>
          <w:rFonts w:ascii="Arial" w:hAnsi="Arial" w:cs="Arial"/>
          <w:sz w:val="22"/>
          <w:szCs w:val="22"/>
          <w:highlight w:val="yellow"/>
        </w:rPr>
        <w:t>.html</w:t>
      </w:r>
      <w:r w:rsidR="00817569">
        <w:rPr>
          <w:rFonts w:ascii="Arial" w:hAnsi="Arial" w:cs="Arial"/>
          <w:sz w:val="22"/>
          <w:szCs w:val="22"/>
        </w:rPr>
        <w:t xml:space="preserve"> to</w:t>
      </w:r>
      <w:r w:rsidR="009C17B4">
        <w:rPr>
          <w:rFonts w:ascii="Arial" w:hAnsi="Arial" w:cs="Arial"/>
          <w:sz w:val="22"/>
          <w:szCs w:val="22"/>
        </w:rPr>
        <w:t xml:space="preserve"> achieve previous login functions</w:t>
      </w:r>
    </w:p>
    <w:p w14:paraId="2FED7BAC" w14:textId="77777777" w:rsidR="00FA6BBE" w:rsidRDefault="00FA6BBE" w:rsidP="00085395">
      <w:pPr>
        <w:rPr>
          <w:rFonts w:ascii="Arial" w:hAnsi="Arial" w:cs="Arial"/>
          <w:sz w:val="22"/>
          <w:szCs w:val="22"/>
        </w:rPr>
      </w:pPr>
    </w:p>
    <w:p w14:paraId="44AE3972" w14:textId="195B5E06" w:rsidR="00FA6BBE" w:rsidRPr="00AC1609" w:rsidRDefault="00FA6BBE" w:rsidP="00085395">
      <w:pPr>
        <w:rPr>
          <w:rFonts w:ascii="Arial" w:hAnsi="Arial" w:cs="Arial"/>
          <w:b/>
          <w:sz w:val="22"/>
          <w:szCs w:val="22"/>
        </w:rPr>
      </w:pPr>
      <w:r w:rsidRPr="00741EAC">
        <w:rPr>
          <w:rFonts w:ascii="Arial" w:hAnsi="Arial" w:cs="Arial"/>
          <w:sz w:val="22"/>
          <w:szCs w:val="22"/>
          <w:u w:val="single"/>
        </w:rPr>
        <w:t>Case 1:</w:t>
      </w:r>
      <w:r>
        <w:rPr>
          <w:rFonts w:ascii="Arial" w:hAnsi="Arial" w:cs="Arial"/>
          <w:sz w:val="22"/>
          <w:szCs w:val="22"/>
        </w:rPr>
        <w:t xml:space="preserve"> </w:t>
      </w:r>
      <w:r w:rsidR="009C17B4">
        <w:rPr>
          <w:rFonts w:ascii="Arial" w:hAnsi="Arial" w:cs="Arial"/>
          <w:sz w:val="22"/>
          <w:szCs w:val="22"/>
        </w:rPr>
        <w:t>enter correct username and password</w:t>
      </w:r>
    </w:p>
    <w:p w14:paraId="33538FBF" w14:textId="10FC66D2" w:rsidR="00AC1609" w:rsidRDefault="00741EAC" w:rsidP="00085395">
      <w:pPr>
        <w:rPr>
          <w:rFonts w:ascii="Arial" w:hAnsi="Arial" w:cs="Arial"/>
          <w:b/>
          <w:sz w:val="22"/>
          <w:szCs w:val="22"/>
        </w:rPr>
      </w:pPr>
      <w:r>
        <w:rPr>
          <w:noProof/>
          <w:lang w:eastAsia="zh-CN"/>
        </w:rPr>
        <w:t xml:space="preserve">                            </w:t>
      </w:r>
      <w:r w:rsidR="007F460A">
        <w:rPr>
          <w:noProof/>
          <w:lang w:eastAsia="zh-CN"/>
        </w:rPr>
        <w:t xml:space="preserve"> </w:t>
      </w:r>
      <w:r>
        <w:rPr>
          <w:noProof/>
          <w:lang w:val="en-US" w:eastAsia="zh-CN"/>
        </w:rPr>
        <w:drawing>
          <wp:inline distT="0" distB="0" distL="0" distR="0" wp14:anchorId="07E5A593" wp14:editId="4BB6FAA5">
            <wp:extent cx="3803257" cy="59261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2832" cy="5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60A">
        <w:rPr>
          <w:noProof/>
          <w:lang w:eastAsia="zh-CN"/>
        </w:rPr>
        <w:t xml:space="preserve">                                                  </w:t>
      </w:r>
    </w:p>
    <w:p w14:paraId="27BE614A" w14:textId="77777777" w:rsidR="00AC1609" w:rsidRDefault="00AC1609" w:rsidP="00085395">
      <w:pPr>
        <w:rPr>
          <w:rFonts w:ascii="Arial" w:hAnsi="Arial" w:cs="Arial"/>
          <w:b/>
          <w:sz w:val="22"/>
          <w:szCs w:val="22"/>
        </w:rPr>
      </w:pPr>
    </w:p>
    <w:p w14:paraId="2172802D" w14:textId="7E991DD9" w:rsidR="00FA6BBE" w:rsidRPr="00FA6BBE" w:rsidRDefault="00FA6BBE" w:rsidP="00085395">
      <w:pPr>
        <w:rPr>
          <w:rFonts w:ascii="Arial" w:hAnsi="Arial" w:cs="Arial"/>
          <w:sz w:val="22"/>
          <w:szCs w:val="22"/>
        </w:rPr>
      </w:pPr>
      <w:r w:rsidRPr="00741EAC">
        <w:rPr>
          <w:rFonts w:ascii="Arial" w:hAnsi="Arial" w:cs="Arial"/>
          <w:sz w:val="22"/>
          <w:szCs w:val="22"/>
          <w:u w:val="single"/>
        </w:rPr>
        <w:t>Case 2:</w:t>
      </w:r>
      <w:r w:rsidRPr="00FA6BBE">
        <w:rPr>
          <w:rFonts w:ascii="Arial" w:hAnsi="Arial" w:cs="Arial"/>
          <w:sz w:val="22"/>
          <w:szCs w:val="22"/>
        </w:rPr>
        <w:t xml:space="preserve"> </w:t>
      </w:r>
      <w:r w:rsidR="00741EAC">
        <w:rPr>
          <w:rFonts w:ascii="Arial" w:hAnsi="Arial" w:cs="Arial"/>
          <w:sz w:val="22"/>
          <w:szCs w:val="22"/>
        </w:rPr>
        <w:t>enter incorrect username or password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DA711A0" w14:textId="36E3BA28" w:rsidR="00AC1609" w:rsidRDefault="00741EAC" w:rsidP="00085395">
      <w:pPr>
        <w:rPr>
          <w:rFonts w:ascii="Arial" w:hAnsi="Arial" w:cs="Arial"/>
          <w:b/>
          <w:sz w:val="22"/>
          <w:szCs w:val="22"/>
        </w:rPr>
      </w:pPr>
      <w:r>
        <w:rPr>
          <w:noProof/>
          <w:lang w:eastAsia="zh-CN"/>
        </w:rPr>
        <w:t xml:space="preserve">                            </w:t>
      </w:r>
      <w:r>
        <w:rPr>
          <w:noProof/>
          <w:lang w:val="en-US" w:eastAsia="zh-CN"/>
        </w:rPr>
        <w:drawing>
          <wp:inline distT="0" distB="0" distL="0" distR="0" wp14:anchorId="145880E1" wp14:editId="1E13447C">
            <wp:extent cx="3552403" cy="5357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7403" cy="5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C46F" w14:textId="77777777" w:rsidR="00145048" w:rsidRDefault="00145048" w:rsidP="0058226C">
      <w:pPr>
        <w:rPr>
          <w:rFonts w:ascii="Arial" w:hAnsi="Arial" w:cs="Arial"/>
          <w:b/>
          <w:sz w:val="22"/>
          <w:szCs w:val="22"/>
          <w:highlight w:val="yellow"/>
        </w:rPr>
      </w:pPr>
    </w:p>
    <w:p w14:paraId="64371DB7" w14:textId="77777777" w:rsidR="00741EAC" w:rsidRDefault="00741EAC" w:rsidP="0058226C">
      <w:pPr>
        <w:rPr>
          <w:rFonts w:ascii="Arial" w:hAnsi="Arial" w:cs="Arial"/>
          <w:b/>
          <w:sz w:val="22"/>
          <w:szCs w:val="22"/>
          <w:highlight w:val="yellow"/>
        </w:rPr>
      </w:pPr>
    </w:p>
    <w:p w14:paraId="317BD910" w14:textId="77777777" w:rsidR="00741EAC" w:rsidRDefault="00741EAC" w:rsidP="0058226C">
      <w:pPr>
        <w:rPr>
          <w:rFonts w:ascii="Arial" w:hAnsi="Arial" w:cs="Arial"/>
          <w:b/>
          <w:sz w:val="22"/>
          <w:szCs w:val="22"/>
          <w:highlight w:val="yellow"/>
        </w:rPr>
      </w:pPr>
    </w:p>
    <w:p w14:paraId="3AC7A52B" w14:textId="77777777" w:rsidR="00E154D1" w:rsidRDefault="00E154D1" w:rsidP="0058226C">
      <w:pPr>
        <w:rPr>
          <w:rFonts w:ascii="Arial" w:hAnsi="Arial" w:cs="Arial"/>
          <w:b/>
          <w:sz w:val="22"/>
          <w:szCs w:val="22"/>
          <w:highlight w:val="yellow"/>
        </w:rPr>
      </w:pPr>
    </w:p>
    <w:p w14:paraId="18183665" w14:textId="77777777" w:rsidR="00E154D1" w:rsidRDefault="00E154D1" w:rsidP="0058226C">
      <w:pPr>
        <w:rPr>
          <w:rFonts w:ascii="Arial" w:hAnsi="Arial" w:cs="Arial"/>
          <w:b/>
          <w:sz w:val="22"/>
          <w:szCs w:val="22"/>
          <w:highlight w:val="yellow"/>
        </w:rPr>
      </w:pPr>
    </w:p>
    <w:p w14:paraId="4D4D0025" w14:textId="27E91433" w:rsidR="00E154D1" w:rsidRPr="00E154D1" w:rsidRDefault="00D82B08" w:rsidP="00E154D1">
      <w:pPr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t>Step 3.</w:t>
      </w:r>
      <w:r w:rsidRPr="00D82B08">
        <w:rPr>
          <w:rFonts w:ascii="Arial" w:hAnsi="Arial" w:cs="Arial"/>
          <w:b/>
          <w:sz w:val="22"/>
          <w:szCs w:val="22"/>
        </w:rPr>
        <w:t xml:space="preserve"> </w:t>
      </w:r>
      <w:r w:rsidR="00E154D1" w:rsidRPr="00D82B08">
        <w:rPr>
          <w:rFonts w:ascii="Arial" w:hAnsi="Arial" w:cs="Arial"/>
          <w:sz w:val="22"/>
          <w:szCs w:val="22"/>
        </w:rPr>
        <w:t>Update</w:t>
      </w:r>
      <w:r w:rsidR="00E154D1">
        <w:rPr>
          <w:rFonts w:ascii="Arial" w:hAnsi="Arial" w:cs="Arial"/>
          <w:sz w:val="22"/>
          <w:szCs w:val="22"/>
        </w:rPr>
        <w:t xml:space="preserve"> </w:t>
      </w:r>
      <w:r w:rsidR="00E154D1" w:rsidRPr="00E154D1">
        <w:rPr>
          <w:rFonts w:ascii="Arial" w:hAnsi="Arial" w:cs="Arial"/>
          <w:sz w:val="22"/>
          <w:szCs w:val="22"/>
          <w:highlight w:val="yellow"/>
        </w:rPr>
        <w:t>login.html</w:t>
      </w:r>
      <w:r w:rsidR="00E154D1">
        <w:rPr>
          <w:rFonts w:ascii="Arial" w:hAnsi="Arial" w:cs="Arial"/>
          <w:sz w:val="22"/>
          <w:szCs w:val="22"/>
        </w:rPr>
        <w:t xml:space="preserve"> and</w:t>
      </w:r>
      <w:r w:rsidR="00E154D1" w:rsidRPr="00D82B08">
        <w:rPr>
          <w:rFonts w:ascii="Arial" w:hAnsi="Arial" w:cs="Arial"/>
          <w:sz w:val="22"/>
          <w:szCs w:val="22"/>
        </w:rPr>
        <w:t xml:space="preserve"> </w:t>
      </w:r>
      <w:r w:rsidR="00E154D1" w:rsidRPr="00D82B08">
        <w:rPr>
          <w:rFonts w:ascii="Arial" w:hAnsi="Arial" w:cs="Arial"/>
          <w:sz w:val="22"/>
          <w:szCs w:val="22"/>
          <w:highlight w:val="yellow"/>
        </w:rPr>
        <w:t>register.</w:t>
      </w:r>
      <w:r w:rsidR="00E154D1" w:rsidRPr="00E154D1">
        <w:rPr>
          <w:rFonts w:ascii="Arial" w:hAnsi="Arial" w:cs="Arial"/>
          <w:sz w:val="22"/>
          <w:szCs w:val="22"/>
          <w:highlight w:val="yellow"/>
        </w:rPr>
        <w:t>html</w:t>
      </w:r>
      <w:r w:rsidR="00E154D1">
        <w:rPr>
          <w:rFonts w:ascii="Arial" w:hAnsi="Arial" w:cs="Arial"/>
          <w:sz w:val="22"/>
          <w:szCs w:val="22"/>
        </w:rPr>
        <w:t xml:space="preserve"> the </w:t>
      </w:r>
      <w:r w:rsidR="00E154D1" w:rsidRPr="00F843D1">
        <w:rPr>
          <w:rFonts w:ascii="Arial" w:hAnsi="Arial" w:cs="Arial"/>
          <w:b/>
          <w:sz w:val="22"/>
          <w:szCs w:val="22"/>
          <w:highlight w:val="yellow"/>
        </w:rPr>
        <w:t>action=”</w:t>
      </w:r>
      <w:r w:rsidR="006E3B09" w:rsidRPr="00F843D1">
        <w:rPr>
          <w:rFonts w:ascii="Arial" w:hAnsi="Arial" w:cs="Arial"/>
          <w:b/>
          <w:sz w:val="22"/>
          <w:szCs w:val="22"/>
          <w:highlight w:val="yellow"/>
        </w:rPr>
        <w:t>...</w:t>
      </w:r>
      <w:r w:rsidR="00E154D1" w:rsidRPr="00F843D1">
        <w:rPr>
          <w:rFonts w:ascii="Arial" w:hAnsi="Arial" w:cs="Arial"/>
          <w:b/>
          <w:sz w:val="22"/>
          <w:szCs w:val="22"/>
          <w:highlight w:val="yellow"/>
        </w:rPr>
        <w:t>”</w:t>
      </w:r>
      <w:r w:rsidR="00E154D1">
        <w:rPr>
          <w:rFonts w:ascii="Arial" w:hAnsi="Arial" w:cs="Arial"/>
          <w:sz w:val="22"/>
          <w:szCs w:val="22"/>
        </w:rPr>
        <w:t xml:space="preserve"> part (refer to highlight part </w:t>
      </w:r>
      <w:r w:rsidR="006E3B09">
        <w:rPr>
          <w:rFonts w:ascii="Arial" w:hAnsi="Arial" w:cs="Arial"/>
          <w:sz w:val="22"/>
          <w:szCs w:val="22"/>
        </w:rPr>
        <w:t xml:space="preserve">1 </w:t>
      </w:r>
      <w:r w:rsidR="00E154D1">
        <w:rPr>
          <w:rFonts w:ascii="Arial" w:hAnsi="Arial" w:cs="Arial"/>
          <w:sz w:val="22"/>
          <w:szCs w:val="22"/>
        </w:rPr>
        <w:t>of</w:t>
      </w:r>
      <w:r w:rsidR="006E3B09">
        <w:rPr>
          <w:rFonts w:ascii="Arial" w:hAnsi="Arial" w:cs="Arial"/>
          <w:sz w:val="22"/>
          <w:szCs w:val="22"/>
        </w:rPr>
        <w:t xml:space="preserve"> </w:t>
      </w:r>
      <w:r w:rsidR="00E154D1" w:rsidRPr="00E154D1">
        <w:rPr>
          <w:rFonts w:ascii="Arial" w:hAnsi="Arial" w:cs="Arial"/>
          <w:b/>
          <w:sz w:val="22"/>
          <w:szCs w:val="22"/>
        </w:rPr>
        <w:t>Q2</w:t>
      </w:r>
      <w:r w:rsidR="00E154D1">
        <w:rPr>
          <w:rFonts w:ascii="Arial" w:hAnsi="Arial" w:cs="Arial"/>
          <w:sz w:val="22"/>
          <w:szCs w:val="22"/>
        </w:rPr>
        <w:t>)</w:t>
      </w:r>
    </w:p>
    <w:p w14:paraId="6009A40B" w14:textId="33B8B9AD" w:rsidR="00741EAC" w:rsidRPr="00E154D1" w:rsidRDefault="00E154D1" w:rsidP="00E154D1">
      <w:pPr>
        <w:ind w:firstLine="720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D82B08" w:rsidRPr="00D82B08">
        <w:rPr>
          <w:rFonts w:ascii="Arial" w:hAnsi="Arial" w:cs="Arial"/>
          <w:sz w:val="22"/>
          <w:szCs w:val="22"/>
        </w:rPr>
        <w:t>Update</w:t>
      </w:r>
      <w:r w:rsidR="00D82B0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82B08" w:rsidRPr="00D82B08">
        <w:rPr>
          <w:rFonts w:ascii="Arial" w:hAnsi="Arial" w:cs="Arial"/>
          <w:sz w:val="22"/>
          <w:szCs w:val="22"/>
          <w:highlight w:val="yellow"/>
        </w:rPr>
        <w:t>login.php</w:t>
      </w:r>
      <w:proofErr w:type="spellEnd"/>
      <w:r w:rsidR="00D82B08">
        <w:rPr>
          <w:rFonts w:ascii="Arial" w:hAnsi="Arial" w:cs="Arial"/>
          <w:sz w:val="22"/>
          <w:szCs w:val="22"/>
        </w:rPr>
        <w:t xml:space="preserve"> and</w:t>
      </w:r>
      <w:r w:rsidR="00D82B08" w:rsidRPr="00D82B0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82B08" w:rsidRPr="00D82B08">
        <w:rPr>
          <w:rFonts w:ascii="Arial" w:hAnsi="Arial" w:cs="Arial"/>
          <w:sz w:val="22"/>
          <w:szCs w:val="22"/>
          <w:highlight w:val="yellow"/>
        </w:rPr>
        <w:t>register.php</w:t>
      </w:r>
      <w:proofErr w:type="spellEnd"/>
      <w:r w:rsidR="00D82B08" w:rsidRPr="00D82B08">
        <w:rPr>
          <w:rFonts w:ascii="Arial" w:hAnsi="Arial" w:cs="Arial"/>
          <w:sz w:val="22"/>
          <w:szCs w:val="22"/>
        </w:rPr>
        <w:t xml:space="preserve"> </w:t>
      </w:r>
      <w:r w:rsidR="00D82B08">
        <w:rPr>
          <w:rFonts w:ascii="Arial" w:hAnsi="Arial" w:cs="Arial"/>
          <w:sz w:val="22"/>
          <w:szCs w:val="22"/>
        </w:rPr>
        <w:t xml:space="preserve">the </w:t>
      </w:r>
      <w:proofErr w:type="spellStart"/>
      <w:proofErr w:type="gramStart"/>
      <w:r w:rsidRPr="00F843D1">
        <w:rPr>
          <w:rFonts w:ascii="Arial" w:hAnsi="Arial" w:cs="Arial"/>
          <w:b/>
          <w:sz w:val="22"/>
          <w:szCs w:val="22"/>
          <w:highlight w:val="yellow"/>
        </w:rPr>
        <w:t>fopen</w:t>
      </w:r>
      <w:proofErr w:type="spellEnd"/>
      <w:r w:rsidRPr="00F843D1">
        <w:rPr>
          <w:rFonts w:ascii="Arial" w:hAnsi="Arial" w:cs="Arial"/>
          <w:b/>
          <w:sz w:val="22"/>
          <w:szCs w:val="22"/>
          <w:highlight w:val="yellow"/>
        </w:rPr>
        <w:t>(</w:t>
      </w:r>
      <w:proofErr w:type="gramEnd"/>
      <w:r w:rsidR="006E3B09" w:rsidRPr="00F843D1">
        <w:rPr>
          <w:rFonts w:ascii="Arial" w:hAnsi="Arial" w:cs="Arial"/>
          <w:b/>
          <w:sz w:val="22"/>
          <w:szCs w:val="22"/>
          <w:highlight w:val="yellow"/>
        </w:rPr>
        <w:t>…</w:t>
      </w:r>
      <w:r w:rsidRPr="00F843D1">
        <w:rPr>
          <w:rFonts w:ascii="Arial" w:hAnsi="Arial" w:cs="Arial"/>
          <w:b/>
          <w:sz w:val="22"/>
          <w:szCs w:val="22"/>
          <w:highlight w:val="yellow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6E3B09">
        <w:rPr>
          <w:rFonts w:ascii="Arial" w:hAnsi="Arial" w:cs="Arial"/>
          <w:sz w:val="22"/>
          <w:szCs w:val="22"/>
        </w:rPr>
        <w:t xml:space="preserve">part </w:t>
      </w:r>
      <w:r>
        <w:rPr>
          <w:rFonts w:ascii="Arial" w:hAnsi="Arial" w:cs="Arial"/>
          <w:sz w:val="22"/>
          <w:szCs w:val="22"/>
        </w:rPr>
        <w:t>(refer to highlight part</w:t>
      </w:r>
      <w:r w:rsidRPr="00E154D1">
        <w:rPr>
          <w:rFonts w:ascii="Arial" w:hAnsi="Arial" w:cs="Arial"/>
          <w:b/>
          <w:sz w:val="22"/>
          <w:szCs w:val="22"/>
        </w:rPr>
        <w:t xml:space="preserve"> </w:t>
      </w:r>
      <w:r w:rsidR="006E3B09" w:rsidRPr="006E3B09">
        <w:rPr>
          <w:rFonts w:ascii="Arial" w:hAnsi="Arial" w:cs="Arial"/>
          <w:sz w:val="22"/>
          <w:szCs w:val="22"/>
        </w:rPr>
        <w:t>2</w:t>
      </w:r>
      <w:r w:rsidR="006E3B09">
        <w:rPr>
          <w:rFonts w:ascii="Arial" w:hAnsi="Arial" w:cs="Arial"/>
          <w:b/>
          <w:sz w:val="22"/>
          <w:szCs w:val="22"/>
        </w:rPr>
        <w:t xml:space="preserve"> </w:t>
      </w:r>
      <w:r w:rsidR="006E3B09" w:rsidRPr="006E3B09">
        <w:rPr>
          <w:rFonts w:ascii="Arial" w:hAnsi="Arial" w:cs="Arial"/>
          <w:sz w:val="22"/>
          <w:szCs w:val="22"/>
        </w:rPr>
        <w:t xml:space="preserve">of </w:t>
      </w:r>
      <w:r w:rsidRPr="00E154D1">
        <w:rPr>
          <w:rFonts w:ascii="Arial" w:hAnsi="Arial" w:cs="Arial"/>
          <w:b/>
          <w:sz w:val="22"/>
          <w:szCs w:val="22"/>
        </w:rPr>
        <w:t>Q2</w:t>
      </w:r>
      <w:r>
        <w:rPr>
          <w:rFonts w:ascii="Arial" w:hAnsi="Arial" w:cs="Arial"/>
          <w:sz w:val="22"/>
          <w:szCs w:val="22"/>
        </w:rPr>
        <w:t>)</w:t>
      </w:r>
    </w:p>
    <w:p w14:paraId="23E850BD" w14:textId="77777777" w:rsidR="00110A3B" w:rsidRDefault="00110A3B" w:rsidP="00B2519B">
      <w:pPr>
        <w:rPr>
          <w:rFonts w:ascii="Arial" w:hAnsi="Arial" w:cs="Arial"/>
          <w:b/>
          <w:sz w:val="32"/>
          <w:szCs w:val="22"/>
          <w:highlight w:val="green"/>
        </w:rPr>
      </w:pPr>
    </w:p>
    <w:p w14:paraId="34A32D9D" w14:textId="77777777" w:rsidR="00111243" w:rsidRDefault="00111243" w:rsidP="00B2519B">
      <w:pPr>
        <w:rPr>
          <w:rFonts w:ascii="Arial" w:hAnsi="Arial" w:cs="Arial"/>
          <w:b/>
          <w:sz w:val="32"/>
          <w:szCs w:val="22"/>
          <w:highlight w:val="green"/>
        </w:rPr>
      </w:pPr>
    </w:p>
    <w:p w14:paraId="3704926F" w14:textId="77777777" w:rsidR="00111243" w:rsidRDefault="00111243" w:rsidP="00B2519B">
      <w:pPr>
        <w:rPr>
          <w:rFonts w:ascii="Arial" w:hAnsi="Arial" w:cs="Arial"/>
          <w:b/>
          <w:sz w:val="32"/>
          <w:szCs w:val="22"/>
          <w:highlight w:val="green"/>
        </w:rPr>
      </w:pPr>
    </w:p>
    <w:p w14:paraId="53A961BB" w14:textId="77777777" w:rsidR="00DF091E" w:rsidRDefault="00DF091E" w:rsidP="00B2519B">
      <w:pPr>
        <w:rPr>
          <w:rFonts w:ascii="Arial" w:hAnsi="Arial" w:cs="Arial"/>
          <w:b/>
          <w:sz w:val="32"/>
          <w:szCs w:val="22"/>
          <w:highlight w:val="green"/>
        </w:rPr>
      </w:pPr>
    </w:p>
    <w:p w14:paraId="0BDE1E6C" w14:textId="77777777" w:rsidR="003F5B23" w:rsidRDefault="003F5B23" w:rsidP="00B2519B">
      <w:pPr>
        <w:rPr>
          <w:rFonts w:ascii="Arial" w:hAnsi="Arial" w:cs="Arial"/>
          <w:b/>
          <w:sz w:val="32"/>
          <w:szCs w:val="22"/>
          <w:highlight w:val="green"/>
        </w:rPr>
      </w:pPr>
    </w:p>
    <w:sectPr w:rsidR="003F5B23" w:rsidSect="002B0B63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00000067">
      <w:start w:val="1"/>
      <w:numFmt w:val="bullet"/>
      <w:lvlText w:val=""/>
      <w:lvlJc w:val="left"/>
      <w:pPr>
        <w:ind w:left="2160" w:hanging="360"/>
      </w:pPr>
    </w:lvl>
    <w:lvl w:ilvl="3" w:tplc="00000068">
      <w:start w:val="1"/>
      <w:numFmt w:val="bullet"/>
      <w:lvlText w:val=""/>
      <w:lvlJc w:val="left"/>
      <w:pPr>
        <w:ind w:left="2880" w:hanging="360"/>
      </w:pPr>
    </w:lvl>
    <w:lvl w:ilvl="4" w:tplc="00000069">
      <w:start w:val="1"/>
      <w:numFmt w:val="bullet"/>
      <w:lvlText w:val=""/>
      <w:lvlJc w:val="left"/>
      <w:pPr>
        <w:ind w:left="3600" w:hanging="360"/>
      </w:pPr>
    </w:lvl>
    <w:lvl w:ilvl="5" w:tplc="0000006A">
      <w:start w:val="1"/>
      <w:numFmt w:val="bullet"/>
      <w:lvlText w:val=""/>
      <w:lvlJc w:val="left"/>
      <w:pPr>
        <w:ind w:left="4320" w:hanging="360"/>
      </w:pPr>
    </w:lvl>
    <w:lvl w:ilvl="6" w:tplc="0000006B">
      <w:start w:val="1"/>
      <w:numFmt w:val="bullet"/>
      <w:lvlText w:val=""/>
      <w:lvlJc w:val="left"/>
      <w:pPr>
        <w:ind w:left="5040" w:hanging="360"/>
      </w:pPr>
    </w:lvl>
    <w:lvl w:ilvl="7" w:tplc="0000006C">
      <w:start w:val="1"/>
      <w:numFmt w:val="bullet"/>
      <w:lvlText w:val=""/>
      <w:lvlJc w:val="left"/>
      <w:pPr>
        <w:ind w:left="5760" w:hanging="360"/>
      </w:pPr>
    </w:lvl>
    <w:lvl w:ilvl="8" w:tplc="0000006D">
      <w:start w:val="1"/>
      <w:numFmt w:val="bullet"/>
      <w:lvlText w:val=""/>
      <w:lvlJc w:val="left"/>
      <w:pPr>
        <w:ind w:left="6480" w:hanging="360"/>
      </w:p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0000012E">
      <w:start w:val="1"/>
      <w:numFmt w:val="bullet"/>
      <w:lvlText w:val=""/>
      <w:lvlJc w:val="left"/>
      <w:pPr>
        <w:ind w:left="1440" w:hanging="360"/>
      </w:pPr>
    </w:lvl>
    <w:lvl w:ilvl="2" w:tplc="0000012F">
      <w:start w:val="1"/>
      <w:numFmt w:val="bullet"/>
      <w:lvlText w:val=""/>
      <w:lvlJc w:val="left"/>
      <w:pPr>
        <w:ind w:left="2160" w:hanging="360"/>
      </w:pPr>
    </w:lvl>
    <w:lvl w:ilvl="3" w:tplc="00000130">
      <w:start w:val="1"/>
      <w:numFmt w:val="bullet"/>
      <w:lvlText w:val=""/>
      <w:lvlJc w:val="left"/>
      <w:pPr>
        <w:ind w:left="2880" w:hanging="360"/>
      </w:pPr>
    </w:lvl>
    <w:lvl w:ilvl="4" w:tplc="00000131">
      <w:start w:val="1"/>
      <w:numFmt w:val="bullet"/>
      <w:lvlText w:val=""/>
      <w:lvlJc w:val="left"/>
      <w:pPr>
        <w:ind w:left="3600" w:hanging="360"/>
      </w:pPr>
    </w:lvl>
    <w:lvl w:ilvl="5" w:tplc="00000132">
      <w:start w:val="1"/>
      <w:numFmt w:val="bullet"/>
      <w:lvlText w:val=""/>
      <w:lvlJc w:val="left"/>
      <w:pPr>
        <w:ind w:left="4320" w:hanging="360"/>
      </w:pPr>
    </w:lvl>
    <w:lvl w:ilvl="6" w:tplc="00000133">
      <w:start w:val="1"/>
      <w:numFmt w:val="bullet"/>
      <w:lvlText w:val=""/>
      <w:lvlJc w:val="left"/>
      <w:pPr>
        <w:ind w:left="5040" w:hanging="360"/>
      </w:pPr>
    </w:lvl>
    <w:lvl w:ilvl="7" w:tplc="00000134">
      <w:start w:val="1"/>
      <w:numFmt w:val="bullet"/>
      <w:lvlText w:val=""/>
      <w:lvlJc w:val="left"/>
      <w:pPr>
        <w:ind w:left="5760" w:hanging="360"/>
      </w:pPr>
    </w:lvl>
    <w:lvl w:ilvl="8" w:tplc="00000135">
      <w:start w:val="1"/>
      <w:numFmt w:val="bullet"/>
      <w:lvlText w:val=""/>
      <w:lvlJc w:val="left"/>
      <w:pPr>
        <w:ind w:left="6480" w:hanging="360"/>
      </w:pPr>
    </w:lvl>
  </w:abstractNum>
  <w:abstractNum w:abstractNumId="4">
    <w:nsid w:val="00795DFE"/>
    <w:multiLevelType w:val="hybridMultilevel"/>
    <w:tmpl w:val="553064A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78E0386"/>
    <w:multiLevelType w:val="hybridMultilevel"/>
    <w:tmpl w:val="80A48032"/>
    <w:lvl w:ilvl="0" w:tplc="F698DEF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E94594"/>
    <w:multiLevelType w:val="hybridMultilevel"/>
    <w:tmpl w:val="9EFE10E6"/>
    <w:lvl w:ilvl="0" w:tplc="6DF4CC3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E6D1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8AACBDC">
      <w:start w:val="1"/>
      <w:numFmt w:val="lowerLetter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0B1638"/>
    <w:multiLevelType w:val="hybridMultilevel"/>
    <w:tmpl w:val="1C2041DE"/>
    <w:styleLink w:val="Numbered"/>
    <w:lvl w:ilvl="0" w:tplc="31A87FD8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44C4E4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9E2E02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C06264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9E9710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383B42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AA067C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D0B30A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6FD3E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62F3C64"/>
    <w:multiLevelType w:val="hybridMultilevel"/>
    <w:tmpl w:val="71E86F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A31043"/>
    <w:multiLevelType w:val="hybridMultilevel"/>
    <w:tmpl w:val="0644C7D0"/>
    <w:styleLink w:val="Bullet"/>
    <w:lvl w:ilvl="0" w:tplc="E92CF7AA">
      <w:start w:val="1"/>
      <w:numFmt w:val="bullet"/>
      <w:lvlText w:val="•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874EB1E">
      <w:start w:val="1"/>
      <w:numFmt w:val="bullet"/>
      <w:lvlText w:val="•"/>
      <w:lvlJc w:val="left"/>
      <w:pPr>
        <w:ind w:left="4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EE293C">
      <w:start w:val="1"/>
      <w:numFmt w:val="bullet"/>
      <w:lvlText w:val="•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E7466D0">
      <w:start w:val="1"/>
      <w:numFmt w:val="bullet"/>
      <w:lvlText w:val="•"/>
      <w:lvlJc w:val="left"/>
      <w:pPr>
        <w:ind w:left="8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8E0339E">
      <w:start w:val="1"/>
      <w:numFmt w:val="bullet"/>
      <w:lvlText w:val="•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F52E30E">
      <w:start w:val="1"/>
      <w:numFmt w:val="bullet"/>
      <w:lvlText w:val="•"/>
      <w:lvlJc w:val="left"/>
      <w:pPr>
        <w:ind w:left="11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A8EC134">
      <w:start w:val="1"/>
      <w:numFmt w:val="bullet"/>
      <w:lvlText w:val="•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E62B484">
      <w:start w:val="1"/>
      <w:numFmt w:val="bullet"/>
      <w:lvlText w:val="•"/>
      <w:lvlJc w:val="left"/>
      <w:pPr>
        <w:ind w:left="15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5065290">
      <w:start w:val="1"/>
      <w:numFmt w:val="bullet"/>
      <w:lvlText w:val="•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nsid w:val="1CDC6892"/>
    <w:multiLevelType w:val="hybridMultilevel"/>
    <w:tmpl w:val="C3C4DD9C"/>
    <w:lvl w:ilvl="0" w:tplc="5CE2D2F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D2138AB"/>
    <w:multiLevelType w:val="hybridMultilevel"/>
    <w:tmpl w:val="D788268C"/>
    <w:lvl w:ilvl="0" w:tplc="D8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730D5D"/>
    <w:multiLevelType w:val="hybridMultilevel"/>
    <w:tmpl w:val="74B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30A5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3A6669"/>
    <w:multiLevelType w:val="hybridMultilevel"/>
    <w:tmpl w:val="CF4C3B18"/>
    <w:lvl w:ilvl="0" w:tplc="F0E048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0A4434B"/>
    <w:multiLevelType w:val="hybridMultilevel"/>
    <w:tmpl w:val="CFD4A11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BF20C6"/>
    <w:multiLevelType w:val="hybridMultilevel"/>
    <w:tmpl w:val="5D68CD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BA36C7"/>
    <w:multiLevelType w:val="hybridMultilevel"/>
    <w:tmpl w:val="9E00D5D8"/>
    <w:lvl w:ilvl="0" w:tplc="B19E8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9A3ACA"/>
    <w:multiLevelType w:val="hybridMultilevel"/>
    <w:tmpl w:val="FC90EC7A"/>
    <w:lvl w:ilvl="0" w:tplc="29BC85D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9274C1A"/>
    <w:multiLevelType w:val="hybridMultilevel"/>
    <w:tmpl w:val="77C66558"/>
    <w:lvl w:ilvl="0" w:tplc="6BC4CC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2952338"/>
    <w:multiLevelType w:val="hybridMultilevel"/>
    <w:tmpl w:val="0F7098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C78C6"/>
    <w:multiLevelType w:val="hybridMultilevel"/>
    <w:tmpl w:val="5D68CD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8E4DB1"/>
    <w:multiLevelType w:val="hybridMultilevel"/>
    <w:tmpl w:val="5CEE8F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BC15C1"/>
    <w:multiLevelType w:val="hybridMultilevel"/>
    <w:tmpl w:val="C4A6AF2C"/>
    <w:lvl w:ilvl="0" w:tplc="C8D8A4C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D6237E2"/>
    <w:multiLevelType w:val="hybridMultilevel"/>
    <w:tmpl w:val="2908739E"/>
    <w:lvl w:ilvl="0" w:tplc="FCB0701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2657D6F"/>
    <w:multiLevelType w:val="hybridMultilevel"/>
    <w:tmpl w:val="D6728068"/>
    <w:lvl w:ilvl="0" w:tplc="AF34CC5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57A5DD6">
      <w:start w:val="1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373A7D"/>
    <w:multiLevelType w:val="hybridMultilevel"/>
    <w:tmpl w:val="BB229EF4"/>
    <w:lvl w:ilvl="0" w:tplc="17DA5D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84200C1"/>
    <w:multiLevelType w:val="hybridMultilevel"/>
    <w:tmpl w:val="432EB634"/>
    <w:lvl w:ilvl="0" w:tplc="7FAA388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9523DE4"/>
    <w:multiLevelType w:val="hybridMultilevel"/>
    <w:tmpl w:val="E190FD16"/>
    <w:lvl w:ilvl="0" w:tplc="EF727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067FC9"/>
    <w:multiLevelType w:val="hybridMultilevel"/>
    <w:tmpl w:val="0644C7D0"/>
    <w:numStyleLink w:val="Bullet"/>
  </w:abstractNum>
  <w:abstractNum w:abstractNumId="29">
    <w:nsid w:val="70610AC6"/>
    <w:multiLevelType w:val="hybridMultilevel"/>
    <w:tmpl w:val="A1CCA8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585F05"/>
    <w:multiLevelType w:val="hybridMultilevel"/>
    <w:tmpl w:val="51E2A2B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AC0FDD"/>
    <w:multiLevelType w:val="hybridMultilevel"/>
    <w:tmpl w:val="67FE1638"/>
    <w:lvl w:ilvl="0" w:tplc="6FCA382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3611E31"/>
    <w:multiLevelType w:val="hybridMultilevel"/>
    <w:tmpl w:val="AE2EA56A"/>
    <w:lvl w:ilvl="0" w:tplc="ADAE6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587B0E"/>
    <w:multiLevelType w:val="hybridMultilevel"/>
    <w:tmpl w:val="7D023294"/>
    <w:lvl w:ilvl="0" w:tplc="7CEE2B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CF87889"/>
    <w:multiLevelType w:val="hybridMultilevel"/>
    <w:tmpl w:val="8392F35E"/>
    <w:lvl w:ilvl="0" w:tplc="DFE8498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EDD439A"/>
    <w:multiLevelType w:val="hybridMultilevel"/>
    <w:tmpl w:val="1C2041DE"/>
    <w:numStyleLink w:val="Numbered"/>
  </w:abstractNum>
  <w:num w:numId="1">
    <w:abstractNumId w:val="26"/>
  </w:num>
  <w:num w:numId="2">
    <w:abstractNumId w:val="12"/>
  </w:num>
  <w:num w:numId="3">
    <w:abstractNumId w:val="5"/>
  </w:num>
  <w:num w:numId="4">
    <w:abstractNumId w:val="13"/>
  </w:num>
  <w:num w:numId="5">
    <w:abstractNumId w:val="23"/>
  </w:num>
  <w:num w:numId="6">
    <w:abstractNumId w:val="34"/>
  </w:num>
  <w:num w:numId="7">
    <w:abstractNumId w:val="33"/>
  </w:num>
  <w:num w:numId="8">
    <w:abstractNumId w:val="31"/>
  </w:num>
  <w:num w:numId="9">
    <w:abstractNumId w:val="18"/>
  </w:num>
  <w:num w:numId="10">
    <w:abstractNumId w:val="17"/>
  </w:num>
  <w:num w:numId="11">
    <w:abstractNumId w:val="22"/>
  </w:num>
  <w:num w:numId="12">
    <w:abstractNumId w:val="4"/>
  </w:num>
  <w:num w:numId="13">
    <w:abstractNumId w:val="14"/>
  </w:num>
  <w:num w:numId="14">
    <w:abstractNumId w:val="10"/>
  </w:num>
  <w:num w:numId="15">
    <w:abstractNumId w:val="6"/>
  </w:num>
  <w:num w:numId="16">
    <w:abstractNumId w:val="24"/>
  </w:num>
  <w:num w:numId="17">
    <w:abstractNumId w:val="11"/>
  </w:num>
  <w:num w:numId="18">
    <w:abstractNumId w:val="19"/>
  </w:num>
  <w:num w:numId="19">
    <w:abstractNumId w:val="15"/>
  </w:num>
  <w:num w:numId="20">
    <w:abstractNumId w:val="21"/>
  </w:num>
  <w:num w:numId="21">
    <w:abstractNumId w:val="20"/>
  </w:num>
  <w:num w:numId="22">
    <w:abstractNumId w:val="0"/>
  </w:num>
  <w:num w:numId="23">
    <w:abstractNumId w:val="1"/>
  </w:num>
  <w:num w:numId="24">
    <w:abstractNumId w:val="2"/>
  </w:num>
  <w:num w:numId="25">
    <w:abstractNumId w:val="3"/>
  </w:num>
  <w:num w:numId="26">
    <w:abstractNumId w:val="7"/>
  </w:num>
  <w:num w:numId="27">
    <w:abstractNumId w:val="9"/>
  </w:num>
  <w:num w:numId="28">
    <w:abstractNumId w:val="35"/>
    <w:lvlOverride w:ilvl="0">
      <w:lvl w:ilvl="0" w:tplc="4AB0BC20">
        <w:start w:val="1"/>
        <w:numFmt w:val="decimal"/>
        <w:lvlText w:val="%1."/>
        <w:lvlJc w:val="left"/>
        <w:pPr>
          <w:ind w:left="5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A6257C">
        <w:start w:val="1"/>
        <w:numFmt w:val="decimal"/>
        <w:lvlText w:val="%2."/>
        <w:lvlJc w:val="left"/>
        <w:pPr>
          <w:ind w:left="8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0E71CE">
        <w:start w:val="1"/>
        <w:numFmt w:val="decimal"/>
        <w:lvlText w:val="%3."/>
        <w:lvlJc w:val="left"/>
        <w:pPr>
          <w:ind w:left="130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222531C">
        <w:start w:val="1"/>
        <w:numFmt w:val="decimal"/>
        <w:lvlText w:val="%4."/>
        <w:lvlJc w:val="left"/>
        <w:pPr>
          <w:ind w:left="170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5E0D302">
        <w:start w:val="1"/>
        <w:numFmt w:val="decimal"/>
        <w:lvlText w:val="%5."/>
        <w:lvlJc w:val="left"/>
        <w:pPr>
          <w:ind w:left="206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A24186">
        <w:start w:val="1"/>
        <w:numFmt w:val="decimal"/>
        <w:lvlText w:val="%6."/>
        <w:lvlJc w:val="left"/>
        <w:pPr>
          <w:ind w:left="242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B588388">
        <w:start w:val="1"/>
        <w:numFmt w:val="decimal"/>
        <w:lvlText w:val="%7."/>
        <w:lvlJc w:val="left"/>
        <w:pPr>
          <w:ind w:left="278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3EAF522">
        <w:start w:val="1"/>
        <w:numFmt w:val="decimal"/>
        <w:lvlText w:val="%8."/>
        <w:lvlJc w:val="left"/>
        <w:pPr>
          <w:ind w:left="314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04A5D9E">
        <w:start w:val="1"/>
        <w:numFmt w:val="decimal"/>
        <w:lvlText w:val="%9."/>
        <w:lvlJc w:val="left"/>
        <w:pPr>
          <w:ind w:left="350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8"/>
    <w:lvlOverride w:ilvl="0">
      <w:lvl w:ilvl="0" w:tplc="1EDE7AE8">
        <w:start w:val="1"/>
        <w:numFmt w:val="bullet"/>
        <w:lvlText w:val="•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33C9CE4">
        <w:start w:val="1"/>
        <w:numFmt w:val="bullet"/>
        <w:lvlText w:val="•"/>
        <w:lvlJc w:val="left"/>
        <w:pPr>
          <w:ind w:left="47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745C718C">
        <w:start w:val="1"/>
        <w:numFmt w:val="bullet"/>
        <w:lvlText w:val="•"/>
        <w:lvlJc w:val="left"/>
        <w:pPr>
          <w:ind w:left="65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370C864">
        <w:start w:val="1"/>
        <w:numFmt w:val="bullet"/>
        <w:lvlText w:val="•"/>
        <w:lvlJc w:val="left"/>
        <w:pPr>
          <w:ind w:left="83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98606CA">
        <w:start w:val="1"/>
        <w:numFmt w:val="bullet"/>
        <w:lvlText w:val="•"/>
        <w:lvlJc w:val="left"/>
        <w:pPr>
          <w:ind w:left="10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0DE3B54">
        <w:start w:val="1"/>
        <w:numFmt w:val="bullet"/>
        <w:lvlText w:val="•"/>
        <w:lvlJc w:val="left"/>
        <w:pPr>
          <w:ind w:left="11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A5E28EE">
        <w:start w:val="1"/>
        <w:numFmt w:val="bullet"/>
        <w:lvlText w:val="•"/>
        <w:lvlJc w:val="left"/>
        <w:pPr>
          <w:ind w:left="137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F90D060">
        <w:start w:val="1"/>
        <w:numFmt w:val="bullet"/>
        <w:lvlText w:val="•"/>
        <w:lvlJc w:val="left"/>
        <w:pPr>
          <w:ind w:left="155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080E6B4">
        <w:start w:val="1"/>
        <w:numFmt w:val="bullet"/>
        <w:lvlText w:val="•"/>
        <w:lvlJc w:val="left"/>
        <w:pPr>
          <w:ind w:left="171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0">
    <w:abstractNumId w:val="25"/>
  </w:num>
  <w:num w:numId="31">
    <w:abstractNumId w:val="27"/>
  </w:num>
  <w:num w:numId="32">
    <w:abstractNumId w:val="16"/>
  </w:num>
  <w:num w:numId="33">
    <w:abstractNumId w:val="30"/>
  </w:num>
  <w:num w:numId="34">
    <w:abstractNumId w:val="32"/>
  </w:num>
  <w:num w:numId="35">
    <w:abstractNumId w:val="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65"/>
    <w:rsid w:val="0001130B"/>
    <w:rsid w:val="00015B05"/>
    <w:rsid w:val="00042CD0"/>
    <w:rsid w:val="00045377"/>
    <w:rsid w:val="00050432"/>
    <w:rsid w:val="0005724D"/>
    <w:rsid w:val="00066472"/>
    <w:rsid w:val="00081BD9"/>
    <w:rsid w:val="0008287B"/>
    <w:rsid w:val="000852A7"/>
    <w:rsid w:val="00085395"/>
    <w:rsid w:val="00091AE1"/>
    <w:rsid w:val="000A26BA"/>
    <w:rsid w:val="000A641B"/>
    <w:rsid w:val="000A6FC7"/>
    <w:rsid w:val="000E2000"/>
    <w:rsid w:val="000E3CDD"/>
    <w:rsid w:val="00107951"/>
    <w:rsid w:val="00110A3B"/>
    <w:rsid w:val="00111243"/>
    <w:rsid w:val="00115384"/>
    <w:rsid w:val="0013078A"/>
    <w:rsid w:val="00130A32"/>
    <w:rsid w:val="00143A58"/>
    <w:rsid w:val="00145048"/>
    <w:rsid w:val="00171F54"/>
    <w:rsid w:val="001726B9"/>
    <w:rsid w:val="001765FA"/>
    <w:rsid w:val="001A54C5"/>
    <w:rsid w:val="001C619F"/>
    <w:rsid w:val="001D2470"/>
    <w:rsid w:val="001D4A6F"/>
    <w:rsid w:val="001D6A34"/>
    <w:rsid w:val="001F0516"/>
    <w:rsid w:val="0020194A"/>
    <w:rsid w:val="00201FF6"/>
    <w:rsid w:val="00202EC1"/>
    <w:rsid w:val="00205C52"/>
    <w:rsid w:val="00205DC9"/>
    <w:rsid w:val="0020628E"/>
    <w:rsid w:val="002139D7"/>
    <w:rsid w:val="002220C8"/>
    <w:rsid w:val="002235A6"/>
    <w:rsid w:val="00225280"/>
    <w:rsid w:val="002333A0"/>
    <w:rsid w:val="0023580D"/>
    <w:rsid w:val="002410E4"/>
    <w:rsid w:val="00241798"/>
    <w:rsid w:val="00251B53"/>
    <w:rsid w:val="00264977"/>
    <w:rsid w:val="00275054"/>
    <w:rsid w:val="00277CD4"/>
    <w:rsid w:val="00280EF7"/>
    <w:rsid w:val="00283FCE"/>
    <w:rsid w:val="00286DB6"/>
    <w:rsid w:val="00287A59"/>
    <w:rsid w:val="00290C2B"/>
    <w:rsid w:val="002935B2"/>
    <w:rsid w:val="002938AC"/>
    <w:rsid w:val="00297D35"/>
    <w:rsid w:val="002A4BB5"/>
    <w:rsid w:val="002B0B63"/>
    <w:rsid w:val="002B49B6"/>
    <w:rsid w:val="002C6674"/>
    <w:rsid w:val="002D228F"/>
    <w:rsid w:val="002E005D"/>
    <w:rsid w:val="00303965"/>
    <w:rsid w:val="00303FD3"/>
    <w:rsid w:val="00316C97"/>
    <w:rsid w:val="003236FE"/>
    <w:rsid w:val="0034303D"/>
    <w:rsid w:val="00346240"/>
    <w:rsid w:val="00353C03"/>
    <w:rsid w:val="00355DA3"/>
    <w:rsid w:val="00362526"/>
    <w:rsid w:val="00362CBD"/>
    <w:rsid w:val="00384793"/>
    <w:rsid w:val="00394036"/>
    <w:rsid w:val="00394FFE"/>
    <w:rsid w:val="003A27CB"/>
    <w:rsid w:val="003A4ABB"/>
    <w:rsid w:val="003B7C4E"/>
    <w:rsid w:val="003C3F5A"/>
    <w:rsid w:val="003D2389"/>
    <w:rsid w:val="003D3D02"/>
    <w:rsid w:val="003D501C"/>
    <w:rsid w:val="003E7608"/>
    <w:rsid w:val="003F5B23"/>
    <w:rsid w:val="00431BBE"/>
    <w:rsid w:val="004355EB"/>
    <w:rsid w:val="00437436"/>
    <w:rsid w:val="00443D95"/>
    <w:rsid w:val="00446AEA"/>
    <w:rsid w:val="004477DE"/>
    <w:rsid w:val="004503A5"/>
    <w:rsid w:val="00454BB4"/>
    <w:rsid w:val="004704F6"/>
    <w:rsid w:val="00471C31"/>
    <w:rsid w:val="004731A2"/>
    <w:rsid w:val="004845BC"/>
    <w:rsid w:val="004909A8"/>
    <w:rsid w:val="0049124A"/>
    <w:rsid w:val="00496C71"/>
    <w:rsid w:val="004A6765"/>
    <w:rsid w:val="004B2747"/>
    <w:rsid w:val="004D77D7"/>
    <w:rsid w:val="004E150F"/>
    <w:rsid w:val="004E76FF"/>
    <w:rsid w:val="004F2546"/>
    <w:rsid w:val="004F3AE8"/>
    <w:rsid w:val="00501C66"/>
    <w:rsid w:val="00525B32"/>
    <w:rsid w:val="00533542"/>
    <w:rsid w:val="00533575"/>
    <w:rsid w:val="0053787B"/>
    <w:rsid w:val="00550690"/>
    <w:rsid w:val="00556C86"/>
    <w:rsid w:val="00557368"/>
    <w:rsid w:val="00562737"/>
    <w:rsid w:val="0058130C"/>
    <w:rsid w:val="0058226C"/>
    <w:rsid w:val="00593A48"/>
    <w:rsid w:val="005945B9"/>
    <w:rsid w:val="005A7205"/>
    <w:rsid w:val="005B465F"/>
    <w:rsid w:val="005C5E7D"/>
    <w:rsid w:val="005D2C1B"/>
    <w:rsid w:val="005E1A10"/>
    <w:rsid w:val="00610EEB"/>
    <w:rsid w:val="00611CF2"/>
    <w:rsid w:val="00615BE8"/>
    <w:rsid w:val="006209F9"/>
    <w:rsid w:val="00622612"/>
    <w:rsid w:val="00623408"/>
    <w:rsid w:val="0065019E"/>
    <w:rsid w:val="0065324B"/>
    <w:rsid w:val="00653D5F"/>
    <w:rsid w:val="006542B6"/>
    <w:rsid w:val="0066214B"/>
    <w:rsid w:val="00684892"/>
    <w:rsid w:val="006B3256"/>
    <w:rsid w:val="006C0923"/>
    <w:rsid w:val="006D1B1E"/>
    <w:rsid w:val="006D1B5F"/>
    <w:rsid w:val="006D5951"/>
    <w:rsid w:val="006D5AC6"/>
    <w:rsid w:val="006D781C"/>
    <w:rsid w:val="006E3B09"/>
    <w:rsid w:val="006E4070"/>
    <w:rsid w:val="006F084B"/>
    <w:rsid w:val="006F36B7"/>
    <w:rsid w:val="006F75FE"/>
    <w:rsid w:val="0070765B"/>
    <w:rsid w:val="00711C0B"/>
    <w:rsid w:val="00716701"/>
    <w:rsid w:val="007211A4"/>
    <w:rsid w:val="0072398C"/>
    <w:rsid w:val="007330D3"/>
    <w:rsid w:val="00741EAC"/>
    <w:rsid w:val="00751AA0"/>
    <w:rsid w:val="007614C3"/>
    <w:rsid w:val="007704EC"/>
    <w:rsid w:val="00770CAA"/>
    <w:rsid w:val="00776739"/>
    <w:rsid w:val="007847FC"/>
    <w:rsid w:val="007A14F0"/>
    <w:rsid w:val="007A3DAB"/>
    <w:rsid w:val="007B274A"/>
    <w:rsid w:val="007C3F58"/>
    <w:rsid w:val="007F460A"/>
    <w:rsid w:val="007F610F"/>
    <w:rsid w:val="008001D3"/>
    <w:rsid w:val="00800321"/>
    <w:rsid w:val="0080049D"/>
    <w:rsid w:val="00800901"/>
    <w:rsid w:val="00804F24"/>
    <w:rsid w:val="00810A95"/>
    <w:rsid w:val="00817569"/>
    <w:rsid w:val="00821B22"/>
    <w:rsid w:val="0082405D"/>
    <w:rsid w:val="008244DA"/>
    <w:rsid w:val="00830B91"/>
    <w:rsid w:val="00832402"/>
    <w:rsid w:val="00832C84"/>
    <w:rsid w:val="00847C59"/>
    <w:rsid w:val="00851C7F"/>
    <w:rsid w:val="00867CDC"/>
    <w:rsid w:val="0087748B"/>
    <w:rsid w:val="00877A3C"/>
    <w:rsid w:val="00882E7E"/>
    <w:rsid w:val="00892E20"/>
    <w:rsid w:val="00894953"/>
    <w:rsid w:val="00896091"/>
    <w:rsid w:val="008B3459"/>
    <w:rsid w:val="008B7637"/>
    <w:rsid w:val="008C1321"/>
    <w:rsid w:val="008D37ED"/>
    <w:rsid w:val="008E247D"/>
    <w:rsid w:val="008F4526"/>
    <w:rsid w:val="00900D39"/>
    <w:rsid w:val="00905489"/>
    <w:rsid w:val="0091332C"/>
    <w:rsid w:val="00913654"/>
    <w:rsid w:val="00924252"/>
    <w:rsid w:val="00927A22"/>
    <w:rsid w:val="009466E0"/>
    <w:rsid w:val="00951A50"/>
    <w:rsid w:val="009714AA"/>
    <w:rsid w:val="00975931"/>
    <w:rsid w:val="00975D81"/>
    <w:rsid w:val="00985EF1"/>
    <w:rsid w:val="00996663"/>
    <w:rsid w:val="009A07FD"/>
    <w:rsid w:val="009A7C7C"/>
    <w:rsid w:val="009B1114"/>
    <w:rsid w:val="009B3152"/>
    <w:rsid w:val="009C17B4"/>
    <w:rsid w:val="009C42D7"/>
    <w:rsid w:val="009C5443"/>
    <w:rsid w:val="009D19F6"/>
    <w:rsid w:val="009D6893"/>
    <w:rsid w:val="009E08ED"/>
    <w:rsid w:val="009F400A"/>
    <w:rsid w:val="00A079E1"/>
    <w:rsid w:val="00A127C9"/>
    <w:rsid w:val="00A15400"/>
    <w:rsid w:val="00A22B84"/>
    <w:rsid w:val="00A310F0"/>
    <w:rsid w:val="00A36FC3"/>
    <w:rsid w:val="00A374F6"/>
    <w:rsid w:val="00A41A39"/>
    <w:rsid w:val="00A46BF6"/>
    <w:rsid w:val="00A53036"/>
    <w:rsid w:val="00A66FF8"/>
    <w:rsid w:val="00A703DA"/>
    <w:rsid w:val="00A75B0F"/>
    <w:rsid w:val="00A8011D"/>
    <w:rsid w:val="00AB254C"/>
    <w:rsid w:val="00AC1609"/>
    <w:rsid w:val="00AC2FDF"/>
    <w:rsid w:val="00AD0224"/>
    <w:rsid w:val="00AD6738"/>
    <w:rsid w:val="00B07986"/>
    <w:rsid w:val="00B222D0"/>
    <w:rsid w:val="00B23F32"/>
    <w:rsid w:val="00B245D0"/>
    <w:rsid w:val="00B24811"/>
    <w:rsid w:val="00B2519B"/>
    <w:rsid w:val="00B30B85"/>
    <w:rsid w:val="00B37087"/>
    <w:rsid w:val="00B41180"/>
    <w:rsid w:val="00B53AC9"/>
    <w:rsid w:val="00B67705"/>
    <w:rsid w:val="00B7093C"/>
    <w:rsid w:val="00B870FB"/>
    <w:rsid w:val="00BB3A56"/>
    <w:rsid w:val="00BB5FA7"/>
    <w:rsid w:val="00BC6FB8"/>
    <w:rsid w:val="00BC75DB"/>
    <w:rsid w:val="00BD1BB8"/>
    <w:rsid w:val="00BD4571"/>
    <w:rsid w:val="00BD7027"/>
    <w:rsid w:val="00BD7315"/>
    <w:rsid w:val="00BE1491"/>
    <w:rsid w:val="00BE22BB"/>
    <w:rsid w:val="00BE466E"/>
    <w:rsid w:val="00BE48E9"/>
    <w:rsid w:val="00BE70A2"/>
    <w:rsid w:val="00BF37D5"/>
    <w:rsid w:val="00BF4581"/>
    <w:rsid w:val="00BF4AD5"/>
    <w:rsid w:val="00BF6CBD"/>
    <w:rsid w:val="00C04506"/>
    <w:rsid w:val="00C140E8"/>
    <w:rsid w:val="00C20162"/>
    <w:rsid w:val="00C20A54"/>
    <w:rsid w:val="00C37706"/>
    <w:rsid w:val="00C40D05"/>
    <w:rsid w:val="00C47989"/>
    <w:rsid w:val="00C52891"/>
    <w:rsid w:val="00C67C8C"/>
    <w:rsid w:val="00C72C85"/>
    <w:rsid w:val="00C765F8"/>
    <w:rsid w:val="00C81FBB"/>
    <w:rsid w:val="00C82720"/>
    <w:rsid w:val="00C8613E"/>
    <w:rsid w:val="00C86F3A"/>
    <w:rsid w:val="00C87857"/>
    <w:rsid w:val="00C955A4"/>
    <w:rsid w:val="00C96EA3"/>
    <w:rsid w:val="00CA19E3"/>
    <w:rsid w:val="00CA4D6C"/>
    <w:rsid w:val="00CA62C7"/>
    <w:rsid w:val="00CA7319"/>
    <w:rsid w:val="00CC50C0"/>
    <w:rsid w:val="00CC6809"/>
    <w:rsid w:val="00CC6B92"/>
    <w:rsid w:val="00CD37A1"/>
    <w:rsid w:val="00CD700E"/>
    <w:rsid w:val="00CE2D03"/>
    <w:rsid w:val="00CE78EC"/>
    <w:rsid w:val="00CF3469"/>
    <w:rsid w:val="00CF4DDB"/>
    <w:rsid w:val="00CF59C3"/>
    <w:rsid w:val="00CF763E"/>
    <w:rsid w:val="00D06261"/>
    <w:rsid w:val="00D1270B"/>
    <w:rsid w:val="00D2725D"/>
    <w:rsid w:val="00D30F2B"/>
    <w:rsid w:val="00D30FB4"/>
    <w:rsid w:val="00D31F71"/>
    <w:rsid w:val="00D36E02"/>
    <w:rsid w:val="00D4138F"/>
    <w:rsid w:val="00D55806"/>
    <w:rsid w:val="00D67F99"/>
    <w:rsid w:val="00D71DF6"/>
    <w:rsid w:val="00D81195"/>
    <w:rsid w:val="00D811D4"/>
    <w:rsid w:val="00D82B08"/>
    <w:rsid w:val="00DA14E5"/>
    <w:rsid w:val="00DA273E"/>
    <w:rsid w:val="00DA73E0"/>
    <w:rsid w:val="00DB448B"/>
    <w:rsid w:val="00DB75D0"/>
    <w:rsid w:val="00DC28A0"/>
    <w:rsid w:val="00DC4634"/>
    <w:rsid w:val="00DC6132"/>
    <w:rsid w:val="00DD25D5"/>
    <w:rsid w:val="00DE1404"/>
    <w:rsid w:val="00DF00AC"/>
    <w:rsid w:val="00DF091E"/>
    <w:rsid w:val="00DF15C5"/>
    <w:rsid w:val="00DF40DE"/>
    <w:rsid w:val="00E11EFC"/>
    <w:rsid w:val="00E12C96"/>
    <w:rsid w:val="00E154D1"/>
    <w:rsid w:val="00E2618A"/>
    <w:rsid w:val="00E30E5B"/>
    <w:rsid w:val="00E447F4"/>
    <w:rsid w:val="00E53E9E"/>
    <w:rsid w:val="00E63008"/>
    <w:rsid w:val="00E65B85"/>
    <w:rsid w:val="00E70C56"/>
    <w:rsid w:val="00E71885"/>
    <w:rsid w:val="00E734F0"/>
    <w:rsid w:val="00E7504B"/>
    <w:rsid w:val="00E7662A"/>
    <w:rsid w:val="00E84A2B"/>
    <w:rsid w:val="00EA146D"/>
    <w:rsid w:val="00EA4019"/>
    <w:rsid w:val="00EB16B5"/>
    <w:rsid w:val="00EB284D"/>
    <w:rsid w:val="00EB30F6"/>
    <w:rsid w:val="00EB3F2F"/>
    <w:rsid w:val="00EC505A"/>
    <w:rsid w:val="00EF5E66"/>
    <w:rsid w:val="00F006A2"/>
    <w:rsid w:val="00F04A45"/>
    <w:rsid w:val="00F063FA"/>
    <w:rsid w:val="00F131C4"/>
    <w:rsid w:val="00F229EC"/>
    <w:rsid w:val="00F37C0D"/>
    <w:rsid w:val="00F413C3"/>
    <w:rsid w:val="00F4786F"/>
    <w:rsid w:val="00F5317A"/>
    <w:rsid w:val="00F5386C"/>
    <w:rsid w:val="00F54F97"/>
    <w:rsid w:val="00F65387"/>
    <w:rsid w:val="00F72D6A"/>
    <w:rsid w:val="00F77DDD"/>
    <w:rsid w:val="00F83D10"/>
    <w:rsid w:val="00F843D1"/>
    <w:rsid w:val="00F930CC"/>
    <w:rsid w:val="00FA00B7"/>
    <w:rsid w:val="00FA6BBE"/>
    <w:rsid w:val="00FB0D22"/>
    <w:rsid w:val="00FB3C9F"/>
    <w:rsid w:val="00FB41D2"/>
    <w:rsid w:val="00FC4CD0"/>
    <w:rsid w:val="00FC54DE"/>
    <w:rsid w:val="00FD36DD"/>
    <w:rsid w:val="00FD5671"/>
    <w:rsid w:val="00FD6EA6"/>
    <w:rsid w:val="00FE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E6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2C84"/>
    <w:rPr>
      <w:sz w:val="24"/>
      <w:szCs w:val="24"/>
    </w:rPr>
  </w:style>
  <w:style w:type="paragraph" w:styleId="1">
    <w:name w:val="heading 1"/>
    <w:basedOn w:val="a"/>
    <w:next w:val="a"/>
    <w:qFormat/>
    <w:rsid w:val="00A079E1"/>
    <w:pPr>
      <w:keepNext/>
      <w:outlineLvl w:val="0"/>
    </w:pPr>
    <w:rPr>
      <w:szCs w:val="20"/>
      <w:lang w:val="en-US"/>
    </w:rPr>
  </w:style>
  <w:style w:type="paragraph" w:styleId="3">
    <w:name w:val="heading 3"/>
    <w:basedOn w:val="a"/>
    <w:next w:val="a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079E1"/>
    <w:rPr>
      <w:szCs w:val="20"/>
      <w:lang w:val="en-US"/>
    </w:rPr>
  </w:style>
  <w:style w:type="paragraph" w:styleId="2">
    <w:name w:val="Body Text Indent 2"/>
    <w:basedOn w:val="a"/>
    <w:rsid w:val="00202EC1"/>
    <w:pPr>
      <w:spacing w:after="120" w:line="480" w:lineRule="auto"/>
      <w:ind w:left="283"/>
    </w:pPr>
  </w:style>
  <w:style w:type="paragraph" w:styleId="30">
    <w:name w:val="Body Text Indent 3"/>
    <w:basedOn w:val="a"/>
    <w:rsid w:val="00202EC1"/>
    <w:pPr>
      <w:spacing w:after="120"/>
      <w:ind w:left="283"/>
    </w:pPr>
    <w:rPr>
      <w:sz w:val="16"/>
      <w:szCs w:val="16"/>
    </w:rPr>
  </w:style>
  <w:style w:type="paragraph" w:styleId="a4">
    <w:name w:val="Body Text Indent"/>
    <w:basedOn w:val="a"/>
    <w:rsid w:val="00DE1404"/>
    <w:pPr>
      <w:spacing w:after="120"/>
      <w:ind w:left="283"/>
    </w:pPr>
  </w:style>
  <w:style w:type="character" w:styleId="a5">
    <w:name w:val="Hyperlink"/>
    <w:basedOn w:val="a0"/>
    <w:rsid w:val="00205DC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65B85"/>
    <w:pPr>
      <w:ind w:left="720"/>
      <w:contextualSpacing/>
    </w:pPr>
  </w:style>
  <w:style w:type="paragraph" w:styleId="a7">
    <w:name w:val="Balloon Text"/>
    <w:basedOn w:val="a"/>
    <w:link w:val="Char"/>
    <w:rsid w:val="009C42D7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9C42D7"/>
    <w:rPr>
      <w:rFonts w:ascii="Tahoma" w:hAnsi="Tahoma" w:cs="Tahoma"/>
      <w:sz w:val="16"/>
      <w:szCs w:val="16"/>
    </w:rPr>
  </w:style>
  <w:style w:type="paragraph" w:customStyle="1" w:styleId="Body">
    <w:name w:val="Body"/>
    <w:rsid w:val="00D71DF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US"/>
    </w:rPr>
  </w:style>
  <w:style w:type="numbering" w:customStyle="1" w:styleId="Numbered">
    <w:name w:val="Numbered"/>
    <w:rsid w:val="00D71DF6"/>
    <w:pPr>
      <w:numPr>
        <w:numId w:val="26"/>
      </w:numPr>
    </w:pPr>
  </w:style>
  <w:style w:type="numbering" w:customStyle="1" w:styleId="Bullet">
    <w:name w:val="Bullet"/>
    <w:rsid w:val="00D71DF6"/>
    <w:pPr>
      <w:numPr>
        <w:numId w:val="27"/>
      </w:numPr>
    </w:pPr>
  </w:style>
  <w:style w:type="character" w:customStyle="1" w:styleId="Hyperlink0">
    <w:name w:val="Hyperlink.0"/>
    <w:basedOn w:val="a5"/>
    <w:rsid w:val="00D71DF6"/>
    <w:rPr>
      <w:color w:val="0000FF"/>
      <w:u w:val="single"/>
    </w:rPr>
  </w:style>
  <w:style w:type="character" w:styleId="a8">
    <w:name w:val="FollowedHyperlink"/>
    <w:basedOn w:val="a0"/>
    <w:rsid w:val="00CF4D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2C84"/>
    <w:rPr>
      <w:sz w:val="24"/>
      <w:szCs w:val="24"/>
    </w:rPr>
  </w:style>
  <w:style w:type="paragraph" w:styleId="1">
    <w:name w:val="heading 1"/>
    <w:basedOn w:val="a"/>
    <w:next w:val="a"/>
    <w:qFormat/>
    <w:rsid w:val="00A079E1"/>
    <w:pPr>
      <w:keepNext/>
      <w:outlineLvl w:val="0"/>
    </w:pPr>
    <w:rPr>
      <w:szCs w:val="20"/>
      <w:lang w:val="en-US"/>
    </w:rPr>
  </w:style>
  <w:style w:type="paragraph" w:styleId="3">
    <w:name w:val="heading 3"/>
    <w:basedOn w:val="a"/>
    <w:next w:val="a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079E1"/>
    <w:rPr>
      <w:szCs w:val="20"/>
      <w:lang w:val="en-US"/>
    </w:rPr>
  </w:style>
  <w:style w:type="paragraph" w:styleId="2">
    <w:name w:val="Body Text Indent 2"/>
    <w:basedOn w:val="a"/>
    <w:rsid w:val="00202EC1"/>
    <w:pPr>
      <w:spacing w:after="120" w:line="480" w:lineRule="auto"/>
      <w:ind w:left="283"/>
    </w:pPr>
  </w:style>
  <w:style w:type="paragraph" w:styleId="30">
    <w:name w:val="Body Text Indent 3"/>
    <w:basedOn w:val="a"/>
    <w:rsid w:val="00202EC1"/>
    <w:pPr>
      <w:spacing w:after="120"/>
      <w:ind w:left="283"/>
    </w:pPr>
    <w:rPr>
      <w:sz w:val="16"/>
      <w:szCs w:val="16"/>
    </w:rPr>
  </w:style>
  <w:style w:type="paragraph" w:styleId="a4">
    <w:name w:val="Body Text Indent"/>
    <w:basedOn w:val="a"/>
    <w:rsid w:val="00DE1404"/>
    <w:pPr>
      <w:spacing w:after="120"/>
      <w:ind w:left="283"/>
    </w:pPr>
  </w:style>
  <w:style w:type="character" w:styleId="a5">
    <w:name w:val="Hyperlink"/>
    <w:basedOn w:val="a0"/>
    <w:rsid w:val="00205DC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65B85"/>
    <w:pPr>
      <w:ind w:left="720"/>
      <w:contextualSpacing/>
    </w:pPr>
  </w:style>
  <w:style w:type="paragraph" w:styleId="a7">
    <w:name w:val="Balloon Text"/>
    <w:basedOn w:val="a"/>
    <w:link w:val="Char"/>
    <w:rsid w:val="009C42D7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9C42D7"/>
    <w:rPr>
      <w:rFonts w:ascii="Tahoma" w:hAnsi="Tahoma" w:cs="Tahoma"/>
      <w:sz w:val="16"/>
      <w:szCs w:val="16"/>
    </w:rPr>
  </w:style>
  <w:style w:type="paragraph" w:customStyle="1" w:styleId="Body">
    <w:name w:val="Body"/>
    <w:rsid w:val="00D71DF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US"/>
    </w:rPr>
  </w:style>
  <w:style w:type="numbering" w:customStyle="1" w:styleId="Numbered">
    <w:name w:val="Numbered"/>
    <w:rsid w:val="00D71DF6"/>
    <w:pPr>
      <w:numPr>
        <w:numId w:val="26"/>
      </w:numPr>
    </w:pPr>
  </w:style>
  <w:style w:type="numbering" w:customStyle="1" w:styleId="Bullet">
    <w:name w:val="Bullet"/>
    <w:rsid w:val="00D71DF6"/>
    <w:pPr>
      <w:numPr>
        <w:numId w:val="27"/>
      </w:numPr>
    </w:pPr>
  </w:style>
  <w:style w:type="character" w:customStyle="1" w:styleId="Hyperlink0">
    <w:name w:val="Hyperlink.0"/>
    <w:basedOn w:val="a5"/>
    <w:rsid w:val="00D71DF6"/>
    <w:rPr>
      <w:color w:val="0000FF"/>
      <w:u w:val="single"/>
    </w:rPr>
  </w:style>
  <w:style w:type="character" w:styleId="a8">
    <w:name w:val="FollowedHyperlink"/>
    <w:basedOn w:val="a0"/>
    <w:rsid w:val="00CF4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tan.csit.rmit.edu.au/~e23700/Lab6/Demo2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titan.csit.rmit.edu.au/~e23700/Lab6/Demo2/client/j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itan.csit.rmit.edu.au/~e23700/Lab6/Demo1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 – Multiple Choice Questions (20marks)</vt:lpstr>
    </vt:vector>
  </TitlesOfParts>
  <Company>Monash University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– Multiple Choice Questions (20marks)</dc:title>
  <dc:creator>pgranvil</dc:creator>
  <cp:lastModifiedBy>Zhu, Quan</cp:lastModifiedBy>
  <cp:revision>2</cp:revision>
  <cp:lastPrinted>2017-07-16T23:02:00Z</cp:lastPrinted>
  <dcterms:created xsi:type="dcterms:W3CDTF">2017-09-11T12:50:00Z</dcterms:created>
  <dcterms:modified xsi:type="dcterms:W3CDTF">2017-09-11T12:50:00Z</dcterms:modified>
</cp:coreProperties>
</file>