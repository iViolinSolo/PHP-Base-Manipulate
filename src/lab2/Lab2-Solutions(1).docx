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87B9D" w14:textId="73B2B80A" w:rsidR="006D1B1E" w:rsidRPr="009C42D7" w:rsidRDefault="00277CD4" w:rsidP="006D1B1E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Practical Lab 2</w:t>
      </w:r>
    </w:p>
    <w:p w14:paraId="55DAF367" w14:textId="77777777" w:rsidR="006D1B1E" w:rsidRDefault="006D1B1E" w:rsidP="006D1B1E">
      <w:pPr>
        <w:rPr>
          <w:rFonts w:ascii="Arial" w:hAnsi="Arial" w:cs="Arial"/>
          <w:b/>
          <w:sz w:val="22"/>
          <w:szCs w:val="22"/>
          <w:lang w:val="en-US"/>
        </w:rPr>
      </w:pPr>
    </w:p>
    <w:p w14:paraId="4BB892B1" w14:textId="77777777" w:rsidR="006D1B1E" w:rsidRDefault="006D1B1E" w:rsidP="006D1B1E">
      <w:pPr>
        <w:rPr>
          <w:rFonts w:ascii="Arial" w:hAnsi="Arial" w:cs="Arial"/>
          <w:b/>
          <w:sz w:val="22"/>
          <w:szCs w:val="22"/>
          <w:lang w:val="en-US"/>
        </w:rPr>
      </w:pPr>
    </w:p>
    <w:p w14:paraId="3E4D78E4" w14:textId="331AB9B2" w:rsidR="00E7662A" w:rsidRPr="0066214B" w:rsidRDefault="00E7662A" w:rsidP="00E7662A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  <w:bookmarkStart w:id="0" w:name="_GoBack"/>
      <w:bookmarkEnd w:id="0"/>
      <w:r w:rsidRPr="0066214B">
        <w:rPr>
          <w:rFonts w:ascii="Arial" w:hAnsi="Arial" w:cs="Arial"/>
          <w:b/>
          <w:sz w:val="22"/>
          <w:szCs w:val="22"/>
          <w:lang w:val="en-US"/>
        </w:rPr>
        <w:t>Q</w:t>
      </w:r>
      <w:r w:rsidR="000852A7">
        <w:rPr>
          <w:rFonts w:ascii="Arial" w:hAnsi="Arial" w:cs="Arial"/>
          <w:b/>
          <w:sz w:val="22"/>
          <w:szCs w:val="22"/>
          <w:lang w:val="en-US"/>
        </w:rPr>
        <w:t>1</w:t>
      </w:r>
      <w:r w:rsidRPr="0066214B">
        <w:rPr>
          <w:rFonts w:ascii="Arial" w:hAnsi="Arial" w:cs="Arial"/>
          <w:b/>
          <w:sz w:val="22"/>
          <w:szCs w:val="22"/>
          <w:lang w:val="en-US"/>
        </w:rPr>
        <w:t>.</w:t>
      </w:r>
      <w:r w:rsidRPr="0066214B">
        <w:rPr>
          <w:rFonts w:ascii="Arial" w:hAnsi="Arial" w:cs="Arial"/>
          <w:b/>
          <w:sz w:val="22"/>
          <w:szCs w:val="22"/>
          <w:lang w:val="en-US"/>
        </w:rPr>
        <w:tab/>
      </w:r>
      <w:r w:rsidR="006D1B1E" w:rsidRPr="006D1B1E">
        <w:rPr>
          <w:rFonts w:ascii="Arial" w:hAnsi="Arial" w:cs="Arial"/>
          <w:sz w:val="22"/>
          <w:szCs w:val="22"/>
          <w:lang w:val="en-US"/>
        </w:rPr>
        <w:t xml:space="preserve">Test </w:t>
      </w:r>
      <w:r w:rsidRPr="006D1B1E">
        <w:rPr>
          <w:rFonts w:ascii="Arial" w:hAnsi="Arial" w:cs="Arial"/>
          <w:sz w:val="22"/>
          <w:szCs w:val="22"/>
          <w:lang w:val="en-US"/>
        </w:rPr>
        <w:t xml:space="preserve">the following </w:t>
      </w:r>
      <w:r w:rsidR="006D1B1E" w:rsidRPr="006D1B1E">
        <w:rPr>
          <w:rFonts w:ascii="Arial" w:hAnsi="Arial" w:cs="Arial"/>
          <w:sz w:val="22"/>
          <w:szCs w:val="22"/>
          <w:lang w:val="en-US"/>
        </w:rPr>
        <w:t>JavaScript codes</w:t>
      </w:r>
      <w:r w:rsidR="006D1B1E">
        <w:rPr>
          <w:rFonts w:ascii="Arial" w:hAnsi="Arial" w:cs="Arial"/>
          <w:sz w:val="22"/>
          <w:szCs w:val="22"/>
          <w:lang w:val="en-US"/>
        </w:rPr>
        <w:t xml:space="preserve">: </w:t>
      </w:r>
      <w:r w:rsidRPr="0066214B">
        <w:rPr>
          <w:rFonts w:ascii="Arial" w:hAnsi="Arial" w:cs="Arial"/>
          <w:sz w:val="22"/>
          <w:szCs w:val="22"/>
          <w:lang w:val="en-US"/>
        </w:rPr>
        <w:t xml:space="preserve"> </w:t>
      </w:r>
      <w:r w:rsidRPr="0066214B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72E32810" w14:textId="77777777" w:rsidR="00E7662A" w:rsidRPr="0066214B" w:rsidRDefault="00E7662A" w:rsidP="00E7662A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</w:p>
    <w:p w14:paraId="0147FE78" w14:textId="77777777" w:rsidR="00951A50" w:rsidRPr="005B465F" w:rsidRDefault="00951A50" w:rsidP="00951A50">
      <w:pPr>
        <w:ind w:left="709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</w:t>
      </w: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html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>&gt;</w:t>
      </w:r>
    </w:p>
    <w:p w14:paraId="41F9DFF1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</w:t>
      </w: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head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>&gt;</w:t>
      </w:r>
    </w:p>
    <w:p w14:paraId="2A10E9AF" w14:textId="77777777" w:rsidR="00951A50" w:rsidRPr="005B465F" w:rsidRDefault="00951A50" w:rsidP="00951A50">
      <w:pPr>
        <w:ind w:left="216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&lt;script type="text/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javascript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"&gt;</w:t>
      </w:r>
    </w:p>
    <w:p w14:paraId="65E1A84D" w14:textId="77777777" w:rsidR="00951A50" w:rsidRPr="005B465F" w:rsidRDefault="00951A50" w:rsidP="00951A50">
      <w:pPr>
        <w:ind w:left="2880"/>
        <w:rPr>
          <w:rFonts w:ascii="Arial" w:hAnsi="Arial" w:cs="Arial"/>
          <w:sz w:val="20"/>
          <w:szCs w:val="22"/>
          <w:lang w:val="en-US"/>
        </w:rPr>
      </w:pP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function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 xml:space="preserve"> display() {</w:t>
      </w:r>
    </w:p>
    <w:p w14:paraId="1D0287FD" w14:textId="77777777" w:rsidR="00951A50" w:rsidRPr="005B465F" w:rsidRDefault="00951A50" w:rsidP="00951A50">
      <w:pPr>
        <w:ind w:left="288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ab/>
        <w:t>//get user input</w:t>
      </w:r>
    </w:p>
    <w:p w14:paraId="0527AB9D" w14:textId="77777777" w:rsidR="00951A50" w:rsidRPr="005B465F" w:rsidRDefault="00951A50" w:rsidP="00951A50">
      <w:pPr>
        <w:ind w:left="288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ab/>
      </w:r>
      <w:proofErr w:type="spellStart"/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var</w:t>
      </w:r>
      <w:proofErr w:type="spellEnd"/>
      <w:proofErr w:type="gramEnd"/>
      <w:r w:rsidRPr="005B465F">
        <w:rPr>
          <w:rFonts w:ascii="Arial" w:hAnsi="Arial" w:cs="Arial"/>
          <w:sz w:val="20"/>
          <w:szCs w:val="22"/>
          <w:lang w:val="en-US"/>
        </w:rPr>
        <w:t xml:space="preserve"> input = 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document.getElementById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('input').value;</w:t>
      </w:r>
    </w:p>
    <w:p w14:paraId="5DEF4A13" w14:textId="77777777" w:rsidR="00951A50" w:rsidRPr="005B465F" w:rsidRDefault="00951A50" w:rsidP="005B465F">
      <w:pPr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ab/>
      </w:r>
    </w:p>
    <w:p w14:paraId="3FF9A2E7" w14:textId="77777777" w:rsidR="00951A50" w:rsidRPr="005B465F" w:rsidRDefault="00951A50" w:rsidP="00951A50">
      <w:pPr>
        <w:ind w:left="288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ab/>
        <w:t>//display result</w:t>
      </w:r>
    </w:p>
    <w:p w14:paraId="66EB5640" w14:textId="77777777" w:rsidR="00951A50" w:rsidRPr="005B465F" w:rsidRDefault="00951A50" w:rsidP="00951A50">
      <w:pPr>
        <w:ind w:left="288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 xml:space="preserve">   </w:t>
      </w:r>
      <w:r w:rsidRPr="005B465F">
        <w:rPr>
          <w:rFonts w:ascii="Arial" w:hAnsi="Arial" w:cs="Arial"/>
          <w:sz w:val="20"/>
          <w:szCs w:val="22"/>
          <w:lang w:val="en-US"/>
        </w:rPr>
        <w:tab/>
      </w: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alert(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>"You entered: " + input);</w:t>
      </w:r>
    </w:p>
    <w:p w14:paraId="6D58C963" w14:textId="77777777" w:rsidR="00951A50" w:rsidRPr="005B465F" w:rsidRDefault="00951A50" w:rsidP="00951A50">
      <w:pPr>
        <w:ind w:left="288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}</w:t>
      </w:r>
    </w:p>
    <w:p w14:paraId="0232C9A3" w14:textId="3E85F588" w:rsidR="00951A50" w:rsidRPr="005B465F" w:rsidRDefault="00951A50" w:rsidP="00951A50">
      <w:pPr>
        <w:ind w:left="216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&lt;/script&gt;</w:t>
      </w:r>
      <w:r w:rsidRPr="005B465F">
        <w:rPr>
          <w:rFonts w:ascii="Arial" w:hAnsi="Arial" w:cs="Arial"/>
          <w:sz w:val="20"/>
          <w:szCs w:val="22"/>
          <w:lang w:val="en-US"/>
        </w:rPr>
        <w:tab/>
      </w:r>
    </w:p>
    <w:p w14:paraId="716E30A1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&lt;/head&gt;</w:t>
      </w:r>
    </w:p>
    <w:p w14:paraId="2B4C7618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</w:t>
      </w: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body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>&gt;</w:t>
      </w:r>
    </w:p>
    <w:p w14:paraId="2F5B4CD0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</w:p>
    <w:p w14:paraId="5C9E9616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Enter: &lt;input id="input" name="input" &gt;</w:t>
      </w:r>
    </w:p>
    <w:p w14:paraId="4AF0B19E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</w:t>
      </w:r>
      <w:proofErr w:type="spellStart"/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br</w:t>
      </w:r>
      <w:proofErr w:type="spellEnd"/>
      <w:proofErr w:type="gramEnd"/>
      <w:r w:rsidRPr="005B465F">
        <w:rPr>
          <w:rFonts w:ascii="Arial" w:hAnsi="Arial" w:cs="Arial"/>
          <w:sz w:val="20"/>
          <w:szCs w:val="22"/>
          <w:lang w:val="en-US"/>
        </w:rPr>
        <w:t>&gt;&lt;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br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&gt;</w:t>
      </w:r>
    </w:p>
    <w:p w14:paraId="125CCC2C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</w:p>
    <w:p w14:paraId="0EDADC42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 xml:space="preserve">&lt;! </w:t>
      </w: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click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 xml:space="preserve"> the button, call the 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javascript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 xml:space="preserve"> 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fuction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 xml:space="preserve"> display()&gt;</w:t>
      </w:r>
    </w:p>
    <w:p w14:paraId="7D408BFE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 xml:space="preserve">&lt;button type="button" 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onclick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="</w:t>
      </w: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display(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>);"&gt;</w:t>
      </w:r>
    </w:p>
    <w:p w14:paraId="30477C12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</w:p>
    <w:p w14:paraId="416F8E7D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Click me to display your input&lt;/button&gt;</w:t>
      </w:r>
    </w:p>
    <w:p w14:paraId="6FBA23FB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</w:t>
      </w:r>
      <w:proofErr w:type="spellStart"/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br</w:t>
      </w:r>
      <w:proofErr w:type="spellEnd"/>
      <w:proofErr w:type="gramEnd"/>
      <w:r w:rsidRPr="005B465F">
        <w:rPr>
          <w:rFonts w:ascii="Arial" w:hAnsi="Arial" w:cs="Arial"/>
          <w:sz w:val="20"/>
          <w:szCs w:val="22"/>
          <w:lang w:val="en-US"/>
        </w:rPr>
        <w:t>&gt;&lt;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br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&gt;</w:t>
      </w:r>
    </w:p>
    <w:p w14:paraId="3D00A2CE" w14:textId="77777777" w:rsidR="00951A50" w:rsidRPr="005B465F" w:rsidRDefault="00951A50" w:rsidP="00951A50">
      <w:pPr>
        <w:rPr>
          <w:rFonts w:ascii="Arial" w:hAnsi="Arial" w:cs="Arial"/>
          <w:sz w:val="20"/>
          <w:szCs w:val="22"/>
          <w:lang w:val="en-US"/>
        </w:rPr>
      </w:pPr>
    </w:p>
    <w:p w14:paraId="5C72900D" w14:textId="77777777" w:rsidR="00951A50" w:rsidRPr="005B465F" w:rsidRDefault="00951A50" w:rsidP="00951A50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&lt;/body&gt;</w:t>
      </w:r>
    </w:p>
    <w:p w14:paraId="4A30D8B7" w14:textId="6D357ED6" w:rsidR="009B1114" w:rsidRPr="005B465F" w:rsidRDefault="00951A50" w:rsidP="005B465F">
      <w:pPr>
        <w:ind w:left="709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&lt;/html&gt;</w:t>
      </w:r>
    </w:p>
    <w:p w14:paraId="4EF6BB2C" w14:textId="77777777" w:rsidR="009B1114" w:rsidRPr="0066214B" w:rsidRDefault="009B1114" w:rsidP="00E7662A">
      <w:pPr>
        <w:rPr>
          <w:rFonts w:ascii="Arial" w:hAnsi="Arial" w:cs="Arial"/>
          <w:sz w:val="22"/>
          <w:szCs w:val="22"/>
          <w:lang w:val="en-US"/>
        </w:rPr>
      </w:pPr>
    </w:p>
    <w:p w14:paraId="6E64013F" w14:textId="29EBBC31" w:rsidR="009B1114" w:rsidRPr="0066214B" w:rsidRDefault="009B1114" w:rsidP="009B1114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  <w:r w:rsidRPr="0066214B">
        <w:rPr>
          <w:rFonts w:ascii="Arial" w:hAnsi="Arial" w:cs="Arial"/>
          <w:b/>
          <w:sz w:val="22"/>
          <w:szCs w:val="22"/>
          <w:lang w:val="en-US"/>
        </w:rPr>
        <w:t>Q</w:t>
      </w:r>
      <w:r w:rsidR="006D1B1E">
        <w:rPr>
          <w:rFonts w:ascii="Arial" w:hAnsi="Arial" w:cs="Arial"/>
          <w:b/>
          <w:sz w:val="22"/>
          <w:szCs w:val="22"/>
          <w:lang w:val="en-US"/>
        </w:rPr>
        <w:t>2</w:t>
      </w:r>
      <w:r w:rsidRPr="0066214B">
        <w:rPr>
          <w:rFonts w:ascii="Arial" w:hAnsi="Arial" w:cs="Arial"/>
          <w:b/>
          <w:sz w:val="22"/>
          <w:szCs w:val="22"/>
          <w:lang w:val="en-US"/>
        </w:rPr>
        <w:t>.</w:t>
      </w:r>
      <w:r w:rsidRPr="0066214B">
        <w:rPr>
          <w:rFonts w:ascii="Arial" w:hAnsi="Arial" w:cs="Arial"/>
          <w:b/>
          <w:sz w:val="22"/>
          <w:szCs w:val="22"/>
          <w:lang w:val="en-US"/>
        </w:rPr>
        <w:tab/>
      </w:r>
      <w:r w:rsidR="006D1B1E">
        <w:rPr>
          <w:rFonts w:ascii="Arial" w:hAnsi="Arial" w:cs="Arial"/>
          <w:sz w:val="22"/>
          <w:szCs w:val="22"/>
          <w:lang w:val="en-US"/>
        </w:rPr>
        <w:t>Test the following JavaScript codes:</w:t>
      </w:r>
      <w:r w:rsidRPr="0066214B">
        <w:rPr>
          <w:rFonts w:ascii="Arial" w:hAnsi="Arial" w:cs="Arial"/>
          <w:sz w:val="22"/>
          <w:szCs w:val="22"/>
          <w:lang w:val="en-US"/>
        </w:rPr>
        <w:t xml:space="preserve"> </w:t>
      </w:r>
      <w:r w:rsidRPr="0066214B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0D90C27B" w14:textId="77777777" w:rsidR="009B1114" w:rsidRPr="0066214B" w:rsidRDefault="009B1114" w:rsidP="009B1114">
      <w:pPr>
        <w:rPr>
          <w:rFonts w:ascii="Arial" w:hAnsi="Arial" w:cs="Arial"/>
          <w:b/>
          <w:sz w:val="22"/>
          <w:szCs w:val="22"/>
          <w:lang w:val="en-US"/>
        </w:rPr>
      </w:pPr>
    </w:p>
    <w:p w14:paraId="22D698C9" w14:textId="77777777" w:rsidR="00DF00AC" w:rsidRPr="005B465F" w:rsidRDefault="00DF00AC" w:rsidP="00DF00AC">
      <w:pPr>
        <w:ind w:left="709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</w:t>
      </w: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html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>&gt;</w:t>
      </w:r>
    </w:p>
    <w:p w14:paraId="1DB01896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</w:t>
      </w: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head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>&gt;</w:t>
      </w:r>
    </w:p>
    <w:p w14:paraId="07ABE380" w14:textId="77777777" w:rsidR="00DF00AC" w:rsidRPr="005B465F" w:rsidRDefault="00DF00AC" w:rsidP="00DF00AC">
      <w:pPr>
        <w:ind w:left="216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&lt;script type="text/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javascript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"&gt;</w:t>
      </w:r>
    </w:p>
    <w:p w14:paraId="68435108" w14:textId="77777777" w:rsidR="00DF00AC" w:rsidRPr="005B465F" w:rsidRDefault="00DF00AC" w:rsidP="00DF00AC">
      <w:pPr>
        <w:ind w:left="2880"/>
        <w:rPr>
          <w:rFonts w:ascii="Arial" w:hAnsi="Arial" w:cs="Arial"/>
          <w:sz w:val="20"/>
          <w:szCs w:val="22"/>
          <w:lang w:val="en-US"/>
        </w:rPr>
      </w:pP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function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 xml:space="preserve"> 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calcResult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() {</w:t>
      </w:r>
    </w:p>
    <w:p w14:paraId="79888E33" w14:textId="78482932" w:rsidR="00DF00AC" w:rsidRPr="005B465F" w:rsidRDefault="00DF00AC" w:rsidP="00DF00AC">
      <w:pPr>
        <w:ind w:left="2880" w:firstLine="720"/>
        <w:rPr>
          <w:rFonts w:ascii="Arial" w:hAnsi="Arial" w:cs="Arial"/>
          <w:sz w:val="20"/>
          <w:szCs w:val="22"/>
          <w:lang w:val="en-US"/>
        </w:rPr>
      </w:pPr>
      <w:proofErr w:type="spellStart"/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var</w:t>
      </w:r>
      <w:proofErr w:type="spellEnd"/>
      <w:proofErr w:type="gramEnd"/>
      <w:r w:rsidRPr="005B465F">
        <w:rPr>
          <w:rFonts w:ascii="Arial" w:hAnsi="Arial" w:cs="Arial"/>
          <w:sz w:val="20"/>
          <w:szCs w:val="22"/>
          <w:lang w:val="en-US"/>
        </w:rPr>
        <w:t xml:space="preserve"> y = 5;</w:t>
      </w:r>
    </w:p>
    <w:p w14:paraId="06C422C2" w14:textId="036161A6" w:rsidR="00DF00AC" w:rsidRPr="005B465F" w:rsidRDefault="00DF00AC" w:rsidP="00DF00AC">
      <w:pPr>
        <w:ind w:left="288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 xml:space="preserve">   </w:t>
      </w:r>
      <w:r w:rsidRPr="005B465F">
        <w:rPr>
          <w:rFonts w:ascii="Arial" w:hAnsi="Arial" w:cs="Arial"/>
          <w:sz w:val="20"/>
          <w:szCs w:val="22"/>
          <w:lang w:val="en-US"/>
        </w:rPr>
        <w:tab/>
        <w:t xml:space="preserve"> </w:t>
      </w:r>
      <w:proofErr w:type="spellStart"/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var</w:t>
      </w:r>
      <w:proofErr w:type="spellEnd"/>
      <w:proofErr w:type="gramEnd"/>
      <w:r w:rsidRPr="005B465F">
        <w:rPr>
          <w:rFonts w:ascii="Arial" w:hAnsi="Arial" w:cs="Arial"/>
          <w:sz w:val="20"/>
          <w:szCs w:val="22"/>
          <w:lang w:val="en-US"/>
        </w:rPr>
        <w:t xml:space="preserve"> x = y + 2;</w:t>
      </w:r>
    </w:p>
    <w:p w14:paraId="2D761311" w14:textId="77777777" w:rsidR="00DF00AC" w:rsidRPr="005B465F" w:rsidRDefault="00DF00AC" w:rsidP="00DF00AC">
      <w:pPr>
        <w:ind w:left="288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ab/>
      </w:r>
    </w:p>
    <w:p w14:paraId="25C63B8F" w14:textId="77777777" w:rsidR="00DF00AC" w:rsidRPr="005B465F" w:rsidRDefault="00DF00AC" w:rsidP="00DF00AC">
      <w:pPr>
        <w:ind w:left="288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ab/>
        <w:t xml:space="preserve">// display result </w:t>
      </w:r>
    </w:p>
    <w:p w14:paraId="40E7A242" w14:textId="49EBC1CB" w:rsidR="00DF00AC" w:rsidRPr="005B465F" w:rsidRDefault="00DF00AC" w:rsidP="00DF00AC">
      <w:pPr>
        <w:ind w:left="288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 xml:space="preserve">    </w:t>
      </w:r>
      <w:r w:rsidRPr="005B465F">
        <w:rPr>
          <w:rFonts w:ascii="Arial" w:hAnsi="Arial" w:cs="Arial"/>
          <w:sz w:val="20"/>
          <w:szCs w:val="22"/>
          <w:lang w:val="en-US"/>
        </w:rPr>
        <w:tab/>
      </w:r>
      <w:proofErr w:type="spellStart"/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document.getElementById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(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>"result").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innerHTML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 xml:space="preserve"> = x;</w:t>
      </w:r>
    </w:p>
    <w:p w14:paraId="1148987E" w14:textId="77777777" w:rsidR="00DF00AC" w:rsidRPr="005B465F" w:rsidRDefault="00DF00AC" w:rsidP="00DF00AC">
      <w:pPr>
        <w:ind w:left="288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}</w:t>
      </w:r>
    </w:p>
    <w:p w14:paraId="290EDD6F" w14:textId="77777777" w:rsidR="00DF00AC" w:rsidRPr="005B465F" w:rsidRDefault="00DF00AC" w:rsidP="00DF00AC">
      <w:pPr>
        <w:ind w:left="2160"/>
        <w:rPr>
          <w:rFonts w:ascii="Arial" w:hAnsi="Arial" w:cs="Arial"/>
          <w:sz w:val="20"/>
          <w:szCs w:val="22"/>
          <w:lang w:val="en-US"/>
        </w:rPr>
      </w:pPr>
    </w:p>
    <w:p w14:paraId="3A51C5FD" w14:textId="77777777" w:rsidR="00DF00AC" w:rsidRPr="005B465F" w:rsidRDefault="00DF00AC" w:rsidP="00DF00AC">
      <w:pPr>
        <w:ind w:left="216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&lt;/script&gt;</w:t>
      </w:r>
    </w:p>
    <w:p w14:paraId="6E254C81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&lt;/head&gt;</w:t>
      </w:r>
    </w:p>
    <w:p w14:paraId="27F4E9A6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</w:t>
      </w: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body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>&gt;</w:t>
      </w:r>
    </w:p>
    <w:p w14:paraId="79B457A6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</w:p>
    <w:p w14:paraId="16936D0C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 xml:space="preserve">&lt;p&gt;y equals 5, calculate x = y + 2, and display </w:t>
      </w:r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x: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>&lt;/p&gt;</w:t>
      </w:r>
    </w:p>
    <w:p w14:paraId="30CB34DC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</w:p>
    <w:p w14:paraId="7EB7AB0B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</w:p>
    <w:p w14:paraId="6729BE01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 xml:space="preserve">&lt;button 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onclick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="</w:t>
      </w:r>
      <w:proofErr w:type="spellStart"/>
      <w:proofErr w:type="gramStart"/>
      <w:r w:rsidRPr="005B465F">
        <w:rPr>
          <w:rFonts w:ascii="Arial" w:hAnsi="Arial" w:cs="Arial"/>
          <w:sz w:val="20"/>
          <w:szCs w:val="22"/>
          <w:lang w:val="en-US"/>
        </w:rPr>
        <w:t>calcResult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(</w:t>
      </w:r>
      <w:proofErr w:type="gramEnd"/>
      <w:r w:rsidRPr="005B465F">
        <w:rPr>
          <w:rFonts w:ascii="Arial" w:hAnsi="Arial" w:cs="Arial"/>
          <w:sz w:val="20"/>
          <w:szCs w:val="22"/>
          <w:lang w:val="en-US"/>
        </w:rPr>
        <w:t>)"&gt;Try it&lt;/button&gt;</w:t>
      </w:r>
    </w:p>
    <w:p w14:paraId="476B13B0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br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/&gt;&lt;</w:t>
      </w:r>
      <w:proofErr w:type="spellStart"/>
      <w:r w:rsidRPr="005B465F">
        <w:rPr>
          <w:rFonts w:ascii="Arial" w:hAnsi="Arial" w:cs="Arial"/>
          <w:sz w:val="20"/>
          <w:szCs w:val="22"/>
          <w:lang w:val="en-US"/>
        </w:rPr>
        <w:t>br</w:t>
      </w:r>
      <w:proofErr w:type="spellEnd"/>
      <w:r w:rsidRPr="005B465F">
        <w:rPr>
          <w:rFonts w:ascii="Arial" w:hAnsi="Arial" w:cs="Arial"/>
          <w:sz w:val="20"/>
          <w:szCs w:val="22"/>
          <w:lang w:val="en-US"/>
        </w:rPr>
        <w:t>/&gt;</w:t>
      </w:r>
    </w:p>
    <w:p w14:paraId="71DF3348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</w:p>
    <w:p w14:paraId="1ABF4406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</w:p>
    <w:p w14:paraId="36A15F31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Result: &lt;p id="result"&gt;&lt;/p&gt;</w:t>
      </w:r>
    </w:p>
    <w:p w14:paraId="67CD9970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</w:p>
    <w:p w14:paraId="55845832" w14:textId="77777777" w:rsidR="00DF00AC" w:rsidRPr="005B465F" w:rsidRDefault="00DF00AC" w:rsidP="00DF00AC">
      <w:pPr>
        <w:ind w:left="1440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&lt;/body&gt;</w:t>
      </w:r>
    </w:p>
    <w:p w14:paraId="133CC48C" w14:textId="384FC19E" w:rsidR="00A41A39" w:rsidRDefault="00DF00AC" w:rsidP="005B465F">
      <w:pPr>
        <w:ind w:left="709"/>
        <w:rPr>
          <w:rFonts w:ascii="Arial" w:hAnsi="Arial" w:cs="Arial"/>
          <w:sz w:val="20"/>
          <w:szCs w:val="22"/>
          <w:lang w:val="en-US"/>
        </w:rPr>
      </w:pPr>
      <w:r w:rsidRPr="005B465F">
        <w:rPr>
          <w:rFonts w:ascii="Arial" w:hAnsi="Arial" w:cs="Arial"/>
          <w:sz w:val="20"/>
          <w:szCs w:val="22"/>
          <w:lang w:val="en-US"/>
        </w:rPr>
        <w:t>&lt;/html&gt;</w:t>
      </w:r>
    </w:p>
    <w:p w14:paraId="0D24C82A" w14:textId="77777777" w:rsidR="005B465F" w:rsidRPr="005B465F" w:rsidRDefault="005B465F" w:rsidP="005B465F">
      <w:pPr>
        <w:ind w:left="709"/>
        <w:rPr>
          <w:rFonts w:ascii="Arial" w:hAnsi="Arial" w:cs="Arial"/>
          <w:sz w:val="20"/>
          <w:szCs w:val="22"/>
          <w:lang w:val="en-US"/>
        </w:rPr>
      </w:pPr>
    </w:p>
    <w:p w14:paraId="42DDEBDA" w14:textId="41D1E124" w:rsidR="00D71DF6" w:rsidRPr="0066214B" w:rsidRDefault="00D71DF6" w:rsidP="00D71DF6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  <w:r w:rsidRPr="0066214B">
        <w:rPr>
          <w:rFonts w:ascii="Arial" w:hAnsi="Arial" w:cs="Arial"/>
          <w:b/>
          <w:sz w:val="22"/>
          <w:szCs w:val="22"/>
          <w:lang w:val="en-US"/>
        </w:rPr>
        <w:t>Q</w:t>
      </w:r>
      <w:r w:rsidR="00D30FB4">
        <w:rPr>
          <w:rFonts w:ascii="Arial" w:hAnsi="Arial" w:cs="Arial"/>
          <w:b/>
          <w:sz w:val="22"/>
          <w:szCs w:val="22"/>
          <w:lang w:val="en-US"/>
        </w:rPr>
        <w:t>3</w:t>
      </w:r>
      <w:r w:rsidRPr="0066214B">
        <w:rPr>
          <w:rFonts w:ascii="Arial" w:hAnsi="Arial" w:cs="Arial"/>
          <w:b/>
          <w:sz w:val="22"/>
          <w:szCs w:val="22"/>
          <w:lang w:val="en-US"/>
        </w:rPr>
        <w:t>.</w:t>
      </w:r>
      <w:r w:rsidRPr="0066214B">
        <w:rPr>
          <w:rFonts w:ascii="Arial" w:hAnsi="Arial" w:cs="Arial"/>
          <w:b/>
          <w:sz w:val="22"/>
          <w:szCs w:val="22"/>
          <w:lang w:val="en-US"/>
        </w:rPr>
        <w:tab/>
      </w:r>
      <w:r w:rsidRPr="0066214B">
        <w:rPr>
          <w:rFonts w:ascii="Arial" w:hAnsi="Arial" w:cs="Arial"/>
          <w:sz w:val="22"/>
          <w:szCs w:val="22"/>
          <w:lang w:val="en-US"/>
        </w:rPr>
        <w:t xml:space="preserve">Based on </w:t>
      </w:r>
      <w:r w:rsidRPr="0066214B">
        <w:rPr>
          <w:rFonts w:ascii="Arial" w:hAnsi="Arial" w:cs="Arial"/>
          <w:b/>
          <w:sz w:val="22"/>
          <w:szCs w:val="22"/>
          <w:lang w:val="en-US"/>
        </w:rPr>
        <w:t>Q</w:t>
      </w:r>
      <w:r w:rsidR="002938AC">
        <w:rPr>
          <w:rFonts w:ascii="Arial" w:hAnsi="Arial" w:cs="Arial"/>
          <w:b/>
          <w:sz w:val="22"/>
          <w:szCs w:val="22"/>
          <w:lang w:val="en-US"/>
        </w:rPr>
        <w:t>1</w:t>
      </w:r>
      <w:r w:rsidR="009B1114" w:rsidRPr="0066214B">
        <w:rPr>
          <w:rFonts w:ascii="Arial" w:hAnsi="Arial" w:cs="Arial"/>
          <w:sz w:val="22"/>
          <w:szCs w:val="22"/>
          <w:lang w:val="en-US"/>
        </w:rPr>
        <w:t xml:space="preserve"> &amp; </w:t>
      </w:r>
      <w:r w:rsidR="009B1114" w:rsidRPr="0066214B">
        <w:rPr>
          <w:rFonts w:ascii="Arial" w:hAnsi="Arial" w:cs="Arial"/>
          <w:b/>
          <w:sz w:val="22"/>
          <w:szCs w:val="22"/>
          <w:lang w:val="en-US"/>
        </w:rPr>
        <w:t>Q</w:t>
      </w:r>
      <w:r w:rsidR="002938AC">
        <w:rPr>
          <w:rFonts w:ascii="Arial" w:hAnsi="Arial" w:cs="Arial"/>
          <w:b/>
          <w:sz w:val="22"/>
          <w:szCs w:val="22"/>
          <w:lang w:val="en-US"/>
        </w:rPr>
        <w:t>2</w:t>
      </w:r>
      <w:r w:rsidRPr="0066214B">
        <w:rPr>
          <w:rFonts w:ascii="Arial" w:hAnsi="Arial" w:cs="Arial"/>
          <w:sz w:val="22"/>
          <w:szCs w:val="22"/>
          <w:lang w:val="en-US"/>
        </w:rPr>
        <w:t xml:space="preserve">, use </w:t>
      </w:r>
      <w:r w:rsidR="006D1B1E">
        <w:rPr>
          <w:rFonts w:ascii="Arial" w:hAnsi="Arial" w:cs="Arial"/>
          <w:sz w:val="22"/>
          <w:szCs w:val="22"/>
          <w:lang w:val="en-US"/>
        </w:rPr>
        <w:t>JavaS</w:t>
      </w:r>
      <w:r w:rsidR="003D3D02" w:rsidRPr="0066214B">
        <w:rPr>
          <w:rFonts w:ascii="Arial" w:hAnsi="Arial" w:cs="Arial"/>
          <w:sz w:val="22"/>
          <w:szCs w:val="22"/>
          <w:lang w:val="en-US"/>
        </w:rPr>
        <w:t xml:space="preserve">cript to </w:t>
      </w:r>
      <w:r w:rsidR="006D1B1E">
        <w:rPr>
          <w:rFonts w:ascii="Arial" w:hAnsi="Arial" w:cs="Arial"/>
          <w:sz w:val="22"/>
          <w:szCs w:val="22"/>
          <w:lang w:val="en-US"/>
        </w:rPr>
        <w:t xml:space="preserve">implement </w:t>
      </w:r>
      <w:r w:rsidRPr="0066214B">
        <w:rPr>
          <w:rFonts w:ascii="Arial" w:hAnsi="Arial" w:cs="Arial"/>
          <w:sz w:val="22"/>
          <w:szCs w:val="22"/>
          <w:lang w:val="en-US"/>
        </w:rPr>
        <w:t xml:space="preserve">an e-commerce order form as follows: </w:t>
      </w:r>
      <w:r w:rsidRPr="0066214B">
        <w:rPr>
          <w:rFonts w:ascii="Helvetica Neue" w:hAnsi="Helvetica Neue" w:cs="Helvetica Neue"/>
          <w:sz w:val="22"/>
          <w:szCs w:val="22"/>
          <w:lang w:val="en-US"/>
        </w:rPr>
        <w:t xml:space="preserve"> </w:t>
      </w:r>
    </w:p>
    <w:p w14:paraId="23846298" w14:textId="0CB085BC" w:rsidR="00D71DF6" w:rsidRPr="0018794F" w:rsidRDefault="0018794F" w:rsidP="00D71DF6">
      <w:pPr>
        <w:pStyle w:val="Body"/>
        <w:rPr>
          <w:color w:val="FF0000"/>
          <w:lang w:eastAsia="zh-CN"/>
        </w:rPr>
      </w:pPr>
      <w:r w:rsidRPr="0018794F">
        <w:rPr>
          <w:rFonts w:hint="eastAsia"/>
          <w:color w:val="FF0000"/>
          <w:lang w:eastAsia="zh-CN"/>
        </w:rPr>
        <w:t>基于</w:t>
      </w:r>
      <w:r w:rsidRPr="0018794F">
        <w:rPr>
          <w:rFonts w:hint="eastAsia"/>
          <w:color w:val="FF0000"/>
          <w:lang w:eastAsia="zh-CN"/>
        </w:rPr>
        <w:t>Q1</w:t>
      </w:r>
      <w:r w:rsidRPr="0018794F">
        <w:rPr>
          <w:rFonts w:hint="eastAsia"/>
          <w:color w:val="FF0000"/>
          <w:lang w:eastAsia="zh-CN"/>
        </w:rPr>
        <w:t>和</w:t>
      </w:r>
      <w:r w:rsidRPr="0018794F">
        <w:rPr>
          <w:rFonts w:hint="eastAsia"/>
          <w:color w:val="FF0000"/>
          <w:lang w:eastAsia="zh-CN"/>
        </w:rPr>
        <w:t>Q2</w:t>
      </w:r>
      <w:r w:rsidRPr="0018794F">
        <w:rPr>
          <w:rFonts w:hint="eastAsia"/>
          <w:color w:val="FF0000"/>
          <w:lang w:eastAsia="zh-CN"/>
        </w:rPr>
        <w:t>，使用</w:t>
      </w:r>
      <w:r w:rsidRPr="0018794F">
        <w:rPr>
          <w:rFonts w:hint="eastAsia"/>
          <w:color w:val="FF0000"/>
          <w:lang w:eastAsia="zh-CN"/>
        </w:rPr>
        <w:t>JavaScript</w:t>
      </w:r>
      <w:r w:rsidRPr="0018794F">
        <w:rPr>
          <w:rFonts w:hint="eastAsia"/>
          <w:color w:val="FF0000"/>
          <w:lang w:eastAsia="zh-CN"/>
        </w:rPr>
        <w:t>实现了一个电子商务订单如下：</w:t>
      </w:r>
    </w:p>
    <w:p w14:paraId="7A6DC2AF" w14:textId="34C45D4B" w:rsidR="00D71DF6" w:rsidRPr="0066214B" w:rsidRDefault="00D71DF6" w:rsidP="0058226C">
      <w:pPr>
        <w:rPr>
          <w:rFonts w:ascii="Arial" w:hAnsi="Arial" w:cs="Arial"/>
          <w:sz w:val="22"/>
          <w:szCs w:val="22"/>
          <w:lang w:eastAsia="zh-CN"/>
        </w:rPr>
      </w:pPr>
    </w:p>
    <w:p w14:paraId="44B6A36E" w14:textId="3A27BC4E" w:rsidR="00DC4634" w:rsidRPr="0066214B" w:rsidRDefault="00225280" w:rsidP="0058226C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FDAE6" wp14:editId="49B11B27">
                <wp:simplePos x="0" y="0"/>
                <wp:positionH relativeFrom="column">
                  <wp:posOffset>2833140</wp:posOffset>
                </wp:positionH>
                <wp:positionV relativeFrom="paragraph">
                  <wp:posOffset>1181100</wp:posOffset>
                </wp:positionV>
                <wp:extent cx="408709" cy="0"/>
                <wp:effectExtent l="0" t="76200" r="1079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223.1pt;margin-top:93pt;width:3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58226C" w:rsidRPr="0066214B">
        <w:rPr>
          <w:rFonts w:ascii="Arial" w:hAnsi="Arial" w:cs="Arial"/>
          <w:sz w:val="22"/>
          <w:szCs w:val="22"/>
          <w:lang w:eastAsia="zh-CN"/>
        </w:rPr>
        <w:t xml:space="preserve">           </w:t>
      </w:r>
      <w:r w:rsidRPr="0066214B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6AB9E163" wp14:editId="64A9EEE7">
            <wp:extent cx="2216728" cy="2317719"/>
            <wp:effectExtent l="0" t="0" r="0" b="6985"/>
            <wp:docPr id="1" name="Picture 1" descr="C:\Users\s3311235\Dropbox\Secure E-Commerce\Lab2\Snip2017072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3311235\Dropbox\Secure E-Commerce\Lab2\Snip20170726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85" cy="231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26C" w:rsidRPr="0066214B">
        <w:rPr>
          <w:rFonts w:ascii="Arial" w:hAnsi="Arial" w:cs="Arial"/>
          <w:sz w:val="22"/>
          <w:szCs w:val="22"/>
        </w:rPr>
        <w:t xml:space="preserve">                 </w:t>
      </w:r>
      <w:r w:rsidRPr="0066214B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D2ED677" wp14:editId="2C71921F">
            <wp:extent cx="2205485" cy="2320637"/>
            <wp:effectExtent l="0" t="0" r="4445" b="3810"/>
            <wp:docPr id="2" name="Picture 2" descr="C:\Users\s3311235\Dropbox\Secure E-Commerce\Lab2\Snip2017072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3311235\Dropbox\Secure E-Commerce\Lab2\Snip20170726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11" cy="23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89CD" w14:textId="1C49FF0E" w:rsidR="0058226C" w:rsidRPr="0066214B" w:rsidRDefault="0058226C" w:rsidP="0058226C">
      <w:pPr>
        <w:rPr>
          <w:rFonts w:ascii="Arial" w:hAnsi="Arial" w:cs="Arial"/>
          <w:sz w:val="22"/>
          <w:szCs w:val="22"/>
        </w:rPr>
      </w:pPr>
    </w:p>
    <w:p w14:paraId="72FE6DF5" w14:textId="77777777" w:rsidR="00225280" w:rsidRPr="0066214B" w:rsidRDefault="00225280" w:rsidP="00225280">
      <w:pPr>
        <w:ind w:firstLine="720"/>
        <w:rPr>
          <w:rFonts w:ascii="Arial" w:hAnsi="Arial" w:cs="Arial"/>
          <w:sz w:val="22"/>
          <w:szCs w:val="22"/>
        </w:rPr>
      </w:pPr>
    </w:p>
    <w:p w14:paraId="20BF95E5" w14:textId="77777777" w:rsidR="002938AC" w:rsidRDefault="00225280" w:rsidP="00225280">
      <w:pPr>
        <w:ind w:firstLine="720"/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Press “Update” to update the order </w:t>
      </w:r>
      <w:r w:rsidR="004503A5">
        <w:rPr>
          <w:rFonts w:ascii="Arial" w:hAnsi="Arial" w:cs="Arial"/>
          <w:sz w:val="22"/>
          <w:szCs w:val="22"/>
        </w:rPr>
        <w:t>form</w:t>
      </w:r>
      <w:r w:rsidRPr="0066214B">
        <w:rPr>
          <w:rFonts w:ascii="Arial" w:hAnsi="Arial" w:cs="Arial"/>
          <w:sz w:val="22"/>
          <w:szCs w:val="22"/>
        </w:rPr>
        <w:t xml:space="preserve"> before submission.</w:t>
      </w:r>
      <w:r w:rsidR="00D71DF6" w:rsidRPr="0066214B">
        <w:rPr>
          <w:rFonts w:ascii="Arial" w:hAnsi="Arial" w:cs="Arial"/>
          <w:sz w:val="22"/>
          <w:szCs w:val="22"/>
        </w:rPr>
        <w:t xml:space="preserve"> </w:t>
      </w:r>
    </w:p>
    <w:p w14:paraId="1B2A3154" w14:textId="77777777" w:rsidR="00D30FB4" w:rsidRDefault="00D30FB4" w:rsidP="00225280">
      <w:pPr>
        <w:ind w:firstLine="720"/>
        <w:rPr>
          <w:rFonts w:ascii="Arial" w:hAnsi="Arial" w:cs="Arial"/>
          <w:sz w:val="20"/>
          <w:szCs w:val="22"/>
        </w:rPr>
      </w:pPr>
    </w:p>
    <w:p w14:paraId="08500694" w14:textId="2F4C15D3" w:rsidR="002938AC" w:rsidRPr="002938AC" w:rsidRDefault="002938AC" w:rsidP="00225280">
      <w:pPr>
        <w:ind w:firstLine="720"/>
        <w:rPr>
          <w:rFonts w:ascii="Arial" w:hAnsi="Arial" w:cs="Arial"/>
          <w:sz w:val="20"/>
          <w:szCs w:val="22"/>
        </w:rPr>
      </w:pPr>
      <w:r w:rsidRPr="002938AC">
        <w:rPr>
          <w:rFonts w:ascii="Arial" w:hAnsi="Arial" w:cs="Arial"/>
          <w:sz w:val="20"/>
          <w:szCs w:val="22"/>
        </w:rPr>
        <w:t>Key: 1. Get user’s input (e.g. quantity)</w:t>
      </w:r>
    </w:p>
    <w:p w14:paraId="293B51D8" w14:textId="1FF1EB02" w:rsidR="0058226C" w:rsidRPr="002938AC" w:rsidRDefault="002938AC" w:rsidP="00225280">
      <w:pPr>
        <w:ind w:firstLine="720"/>
        <w:rPr>
          <w:rFonts w:ascii="Arial" w:hAnsi="Arial" w:cs="Arial"/>
          <w:sz w:val="20"/>
          <w:szCs w:val="22"/>
        </w:rPr>
      </w:pPr>
      <w:r w:rsidRPr="002938AC">
        <w:rPr>
          <w:rFonts w:ascii="Arial" w:hAnsi="Arial" w:cs="Arial"/>
          <w:sz w:val="20"/>
          <w:szCs w:val="22"/>
        </w:rPr>
        <w:t xml:space="preserve">        2. Calculate result</w:t>
      </w:r>
      <w:r w:rsidR="00D71DF6" w:rsidRPr="002938AC">
        <w:rPr>
          <w:rFonts w:ascii="Arial" w:hAnsi="Arial" w:cs="Arial"/>
          <w:sz w:val="20"/>
          <w:szCs w:val="22"/>
        </w:rPr>
        <w:t xml:space="preserve"> </w:t>
      </w:r>
      <w:r w:rsidRPr="002938AC">
        <w:rPr>
          <w:rFonts w:ascii="Arial" w:hAnsi="Arial" w:cs="Arial"/>
          <w:sz w:val="20"/>
          <w:szCs w:val="22"/>
        </w:rPr>
        <w:t>(e.g. subtotal, total)</w:t>
      </w:r>
    </w:p>
    <w:p w14:paraId="2F15C584" w14:textId="370E0241" w:rsidR="00A41A39" w:rsidRPr="0066214B" w:rsidRDefault="002938AC" w:rsidP="0058226C">
      <w:pPr>
        <w:rPr>
          <w:rFonts w:ascii="Arial" w:hAnsi="Arial" w:cs="Arial"/>
          <w:sz w:val="22"/>
          <w:szCs w:val="22"/>
        </w:rPr>
      </w:pPr>
      <w:r w:rsidRPr="002938AC">
        <w:rPr>
          <w:rFonts w:ascii="Arial" w:hAnsi="Arial" w:cs="Arial"/>
          <w:sz w:val="20"/>
          <w:szCs w:val="22"/>
        </w:rPr>
        <w:t xml:space="preserve">                  </w:t>
      </w:r>
      <w:r>
        <w:rPr>
          <w:rFonts w:ascii="Arial" w:hAnsi="Arial" w:cs="Arial"/>
          <w:sz w:val="20"/>
          <w:szCs w:val="22"/>
        </w:rPr>
        <w:t xml:space="preserve"> </w:t>
      </w:r>
      <w:r w:rsidRPr="002938AC">
        <w:rPr>
          <w:rFonts w:ascii="Arial" w:hAnsi="Arial" w:cs="Arial"/>
          <w:sz w:val="20"/>
          <w:szCs w:val="22"/>
        </w:rPr>
        <w:t xml:space="preserve">  3. Display on the form</w:t>
      </w:r>
    </w:p>
    <w:p w14:paraId="59A5EF27" w14:textId="77777777" w:rsidR="00A41A39" w:rsidRPr="0066214B" w:rsidRDefault="00A41A39" w:rsidP="0058226C">
      <w:pPr>
        <w:rPr>
          <w:rFonts w:ascii="Arial" w:hAnsi="Arial" w:cs="Arial"/>
          <w:sz w:val="22"/>
          <w:szCs w:val="22"/>
        </w:rPr>
      </w:pPr>
    </w:p>
    <w:p w14:paraId="4DD4866E" w14:textId="77777777" w:rsidR="00A41A39" w:rsidRPr="0066214B" w:rsidRDefault="00A41A39" w:rsidP="0058226C">
      <w:pPr>
        <w:rPr>
          <w:rFonts w:ascii="Arial" w:hAnsi="Arial" w:cs="Arial"/>
          <w:sz w:val="22"/>
          <w:szCs w:val="22"/>
        </w:rPr>
      </w:pPr>
    </w:p>
    <w:p w14:paraId="0144C886" w14:textId="2BF986E7" w:rsidR="00225280" w:rsidRPr="0066214B" w:rsidRDefault="00225280" w:rsidP="00225280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  <w:r w:rsidRPr="0066214B">
        <w:rPr>
          <w:rFonts w:ascii="Arial" w:hAnsi="Arial" w:cs="Arial"/>
          <w:b/>
          <w:sz w:val="22"/>
          <w:szCs w:val="22"/>
          <w:lang w:val="en-US"/>
        </w:rPr>
        <w:t>Q</w:t>
      </w:r>
      <w:r w:rsidR="00D30FB4">
        <w:rPr>
          <w:rFonts w:ascii="Arial" w:hAnsi="Arial" w:cs="Arial"/>
          <w:b/>
          <w:sz w:val="22"/>
          <w:szCs w:val="22"/>
          <w:lang w:val="en-US"/>
        </w:rPr>
        <w:t>4</w:t>
      </w:r>
      <w:r w:rsidRPr="0066214B">
        <w:rPr>
          <w:rFonts w:ascii="Arial" w:hAnsi="Arial" w:cs="Arial"/>
          <w:b/>
          <w:sz w:val="22"/>
          <w:szCs w:val="22"/>
          <w:lang w:val="en-US"/>
        </w:rPr>
        <w:t>.</w:t>
      </w:r>
      <w:r w:rsidRPr="0066214B">
        <w:rPr>
          <w:rFonts w:ascii="Arial" w:hAnsi="Arial" w:cs="Arial"/>
          <w:b/>
          <w:sz w:val="22"/>
          <w:szCs w:val="22"/>
          <w:lang w:val="en-US"/>
        </w:rPr>
        <w:tab/>
      </w:r>
      <w:r w:rsidR="006D1B1E" w:rsidRPr="006D1B1E">
        <w:rPr>
          <w:rFonts w:ascii="Arial" w:hAnsi="Arial" w:cs="Arial"/>
          <w:sz w:val="22"/>
          <w:szCs w:val="22"/>
          <w:lang w:val="en-US"/>
        </w:rPr>
        <w:t>B</w:t>
      </w:r>
      <w:r w:rsidRPr="006D1B1E">
        <w:rPr>
          <w:rFonts w:ascii="Arial" w:hAnsi="Arial" w:cs="Arial"/>
          <w:sz w:val="22"/>
          <w:szCs w:val="22"/>
          <w:lang w:val="en-US"/>
        </w:rPr>
        <w:t>a</w:t>
      </w:r>
      <w:r w:rsidRPr="0066214B">
        <w:rPr>
          <w:rFonts w:ascii="Arial" w:hAnsi="Arial" w:cs="Arial"/>
          <w:sz w:val="22"/>
          <w:szCs w:val="22"/>
          <w:lang w:val="en-US"/>
        </w:rPr>
        <w:t xml:space="preserve">sed on </w:t>
      </w:r>
      <w:r w:rsidRPr="0066214B">
        <w:rPr>
          <w:rFonts w:ascii="Arial" w:hAnsi="Arial" w:cs="Arial"/>
          <w:b/>
          <w:sz w:val="22"/>
          <w:szCs w:val="22"/>
          <w:lang w:val="en-US"/>
        </w:rPr>
        <w:t>Q</w:t>
      </w:r>
      <w:r w:rsidR="00D30FB4">
        <w:rPr>
          <w:rFonts w:ascii="Arial" w:hAnsi="Arial" w:cs="Arial"/>
          <w:b/>
          <w:sz w:val="22"/>
          <w:szCs w:val="22"/>
          <w:lang w:val="en-US"/>
        </w:rPr>
        <w:t>3</w:t>
      </w:r>
      <w:r w:rsidR="006D1B1E">
        <w:rPr>
          <w:rFonts w:ascii="Arial" w:hAnsi="Arial" w:cs="Arial"/>
          <w:sz w:val="22"/>
          <w:szCs w:val="22"/>
          <w:lang w:val="en-US"/>
        </w:rPr>
        <w:t>, use JavaS</w:t>
      </w:r>
      <w:r w:rsidRPr="0066214B">
        <w:rPr>
          <w:rFonts w:ascii="Arial" w:hAnsi="Arial" w:cs="Arial"/>
          <w:sz w:val="22"/>
          <w:szCs w:val="22"/>
          <w:lang w:val="en-US"/>
        </w:rPr>
        <w:t xml:space="preserve">cript to </w:t>
      </w:r>
      <w:r w:rsidR="006D1B1E">
        <w:rPr>
          <w:rFonts w:ascii="Arial" w:hAnsi="Arial" w:cs="Arial"/>
          <w:sz w:val="22"/>
          <w:szCs w:val="22"/>
          <w:lang w:val="en-US"/>
        </w:rPr>
        <w:t xml:space="preserve">implement </w:t>
      </w:r>
      <w:r w:rsidR="006D1B1E" w:rsidRPr="0066214B">
        <w:rPr>
          <w:rFonts w:ascii="Arial" w:hAnsi="Arial" w:cs="Arial"/>
          <w:sz w:val="22"/>
          <w:szCs w:val="22"/>
          <w:lang w:val="en-US"/>
        </w:rPr>
        <w:t xml:space="preserve">an e-commerce order form as follows: </w:t>
      </w:r>
      <w:r w:rsidR="006D1B1E" w:rsidRPr="0066214B">
        <w:rPr>
          <w:rFonts w:ascii="Helvetica Neue" w:hAnsi="Helvetica Neue" w:cs="Helvetica Neue"/>
          <w:sz w:val="22"/>
          <w:szCs w:val="22"/>
          <w:lang w:val="en-US"/>
        </w:rPr>
        <w:t xml:space="preserve"> </w:t>
      </w:r>
    </w:p>
    <w:p w14:paraId="733E5210" w14:textId="39662761" w:rsidR="00A41A39" w:rsidRPr="0066214B" w:rsidRDefault="00A41A39" w:rsidP="0058226C">
      <w:pPr>
        <w:rPr>
          <w:rFonts w:ascii="Arial" w:hAnsi="Arial" w:cs="Arial" w:hint="eastAsia"/>
          <w:sz w:val="22"/>
          <w:szCs w:val="22"/>
          <w:lang w:eastAsia="zh-CN"/>
        </w:rPr>
      </w:pPr>
    </w:p>
    <w:p w14:paraId="38DF1903" w14:textId="2A505120" w:rsidR="00A41A39" w:rsidRPr="0066214B" w:rsidRDefault="001D4A6F" w:rsidP="0058226C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noProof/>
          <w:sz w:val="22"/>
          <w:szCs w:val="22"/>
          <w:lang w:eastAsia="zh-CN"/>
        </w:rPr>
        <w:t xml:space="preserve">              </w:t>
      </w:r>
      <w:r w:rsidRPr="0066214B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0048443D" wp14:editId="186D3338">
            <wp:extent cx="2341418" cy="2221068"/>
            <wp:effectExtent l="0" t="0" r="1905" b="8255"/>
            <wp:docPr id="4" name="Picture 4" descr="C:\Users\s3311235\Dropbox\Secure E-Commerce\Lab2\Snip20170726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3311235\Dropbox\Secure E-Commerce\Lab2\Snip20170726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86" cy="223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14B">
        <w:rPr>
          <w:rFonts w:ascii="Arial" w:hAnsi="Arial" w:cs="Arial"/>
          <w:noProof/>
          <w:sz w:val="22"/>
          <w:szCs w:val="22"/>
          <w:lang w:eastAsia="zh-CN"/>
        </w:rPr>
        <w:t xml:space="preserve">            </w:t>
      </w:r>
      <w:r w:rsidRPr="0066214B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6644F637" wp14:editId="0953AEEA">
            <wp:extent cx="2195945" cy="2259891"/>
            <wp:effectExtent l="0" t="0" r="0" b="7620"/>
            <wp:docPr id="5" name="Picture 5" descr="C:\Users\s3311235\Dropbox\Secure E-Commerce\Lab2\Snip20170726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3311235\Dropbox\Secure E-Commerce\Lab2\Snip20170726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86" cy="226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14B">
        <w:rPr>
          <w:rFonts w:ascii="Arial" w:hAnsi="Arial" w:cs="Arial"/>
          <w:noProof/>
          <w:sz w:val="22"/>
          <w:szCs w:val="22"/>
          <w:lang w:eastAsia="zh-CN"/>
        </w:rPr>
        <w:t xml:space="preserve">              </w:t>
      </w:r>
    </w:p>
    <w:p w14:paraId="4BBC427B" w14:textId="73AD78E4" w:rsidR="00A41A39" w:rsidRPr="0066214B" w:rsidRDefault="00A41A39" w:rsidP="0058226C">
      <w:pPr>
        <w:rPr>
          <w:rFonts w:ascii="Arial" w:hAnsi="Arial" w:cs="Arial"/>
          <w:sz w:val="22"/>
          <w:szCs w:val="22"/>
        </w:rPr>
      </w:pPr>
    </w:p>
    <w:p w14:paraId="104F5076" w14:textId="466B1724" w:rsidR="00A41A39" w:rsidRPr="0066214B" w:rsidRDefault="00A41A39" w:rsidP="0058226C">
      <w:pPr>
        <w:rPr>
          <w:rFonts w:ascii="Arial" w:hAnsi="Arial" w:cs="Arial"/>
          <w:sz w:val="22"/>
          <w:szCs w:val="22"/>
        </w:rPr>
      </w:pPr>
    </w:p>
    <w:p w14:paraId="4DCE884C" w14:textId="7C50746F" w:rsidR="00A41A39" w:rsidRPr="0018794F" w:rsidRDefault="001D4A6F" w:rsidP="001D4A6F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4909A8">
        <w:rPr>
          <w:rFonts w:ascii="Arial" w:hAnsi="Arial" w:cs="Arial"/>
          <w:b/>
          <w:sz w:val="22"/>
          <w:szCs w:val="22"/>
        </w:rPr>
        <w:t>Without pressing “Update” button</w:t>
      </w:r>
      <w:r w:rsidRPr="0066214B">
        <w:rPr>
          <w:rFonts w:ascii="Arial" w:hAnsi="Arial" w:cs="Arial"/>
          <w:sz w:val="22"/>
          <w:szCs w:val="22"/>
        </w:rPr>
        <w:t xml:space="preserve">, </w:t>
      </w:r>
      <w:r w:rsidR="004E150F">
        <w:rPr>
          <w:rFonts w:ascii="Arial" w:hAnsi="Arial" w:cs="Arial"/>
          <w:sz w:val="22"/>
          <w:szCs w:val="22"/>
        </w:rPr>
        <w:t xml:space="preserve">every time you change the quantity of any product, </w:t>
      </w:r>
      <w:r w:rsidRPr="0066214B">
        <w:rPr>
          <w:rFonts w:ascii="Arial" w:hAnsi="Arial" w:cs="Arial"/>
          <w:sz w:val="22"/>
          <w:szCs w:val="22"/>
        </w:rPr>
        <w:t xml:space="preserve">the total quantity, subtotal, and total amount will be </w:t>
      </w:r>
      <w:r w:rsidR="004E150F" w:rsidRPr="00CA62C7">
        <w:rPr>
          <w:rFonts w:ascii="Arial" w:hAnsi="Arial" w:cs="Arial"/>
          <w:b/>
          <w:sz w:val="22"/>
          <w:szCs w:val="22"/>
        </w:rPr>
        <w:t>updated</w:t>
      </w:r>
      <w:r w:rsidRPr="0066214B">
        <w:rPr>
          <w:rFonts w:ascii="Arial" w:hAnsi="Arial" w:cs="Arial"/>
          <w:sz w:val="22"/>
          <w:szCs w:val="22"/>
        </w:rPr>
        <w:t xml:space="preserve"> </w:t>
      </w:r>
      <w:r w:rsidRPr="003B7C4E">
        <w:rPr>
          <w:rFonts w:ascii="Arial" w:hAnsi="Arial" w:cs="Arial"/>
          <w:b/>
          <w:sz w:val="22"/>
          <w:szCs w:val="22"/>
        </w:rPr>
        <w:t>automatically</w:t>
      </w:r>
      <w:r w:rsidRPr="0066214B">
        <w:rPr>
          <w:rFonts w:ascii="Arial" w:hAnsi="Arial" w:cs="Arial"/>
          <w:sz w:val="22"/>
          <w:szCs w:val="22"/>
        </w:rPr>
        <w:t>.</w:t>
      </w:r>
      <w:r w:rsidR="0018794F" w:rsidRPr="0018794F">
        <w:rPr>
          <w:rFonts w:hint="eastAsia"/>
        </w:rPr>
        <w:t xml:space="preserve"> </w:t>
      </w:r>
      <w:proofErr w:type="spellStart"/>
      <w:r w:rsidR="0018794F" w:rsidRPr="0018794F">
        <w:rPr>
          <w:rFonts w:ascii="Arial" w:hAnsi="Arial" w:cs="Arial" w:hint="eastAsia"/>
          <w:color w:val="FF0000"/>
          <w:sz w:val="22"/>
          <w:szCs w:val="22"/>
        </w:rPr>
        <w:t>无需按下“更新”按钮，每次更改产品数量时，总数量、小计和总金额将自动更新</w:t>
      </w:r>
      <w:proofErr w:type="spellEnd"/>
      <w:r w:rsidR="0018794F" w:rsidRPr="0018794F">
        <w:rPr>
          <w:rFonts w:ascii="Arial" w:hAnsi="Arial" w:cs="Arial" w:hint="eastAsia"/>
          <w:color w:val="FF0000"/>
          <w:sz w:val="22"/>
          <w:szCs w:val="22"/>
        </w:rPr>
        <w:t>。</w:t>
      </w:r>
    </w:p>
    <w:p w14:paraId="3CB31B7D" w14:textId="77777777" w:rsidR="00D30FB4" w:rsidRDefault="00D30FB4" w:rsidP="005822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</w:p>
    <w:p w14:paraId="074FA5C0" w14:textId="70B470CA" w:rsidR="00A41A39" w:rsidRPr="0066214B" w:rsidRDefault="00D30FB4" w:rsidP="00D30FB4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Key: 1. </w:t>
      </w:r>
      <w:r w:rsidRPr="0066214B">
        <w:rPr>
          <w:rFonts w:ascii="Arial" w:hAnsi="Arial" w:cs="Arial"/>
          <w:sz w:val="22"/>
          <w:szCs w:val="22"/>
        </w:rPr>
        <w:t>html n</w:t>
      </w:r>
      <w:r>
        <w:rPr>
          <w:rFonts w:ascii="Arial" w:hAnsi="Arial" w:cs="Arial"/>
          <w:sz w:val="22"/>
          <w:szCs w:val="22"/>
        </w:rPr>
        <w:t>umber validation – quantity only accept number as input</w:t>
      </w:r>
    </w:p>
    <w:p w14:paraId="15967DEF" w14:textId="2B49D8BA" w:rsidR="00A41A39" w:rsidRDefault="00D30FB4" w:rsidP="005822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   2. Set default value, and min/max value for each quantity input</w:t>
      </w:r>
    </w:p>
    <w:p w14:paraId="34E75F90" w14:textId="3E34BF4B" w:rsidR="00D30FB4" w:rsidRPr="0066214B" w:rsidRDefault="00D30FB4" w:rsidP="005822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3. Real time update, all results are automatically updated</w:t>
      </w:r>
    </w:p>
    <w:p w14:paraId="496A02BB" w14:textId="77777777" w:rsidR="00A41A39" w:rsidRPr="0066214B" w:rsidRDefault="00A41A39" w:rsidP="0058226C">
      <w:pPr>
        <w:rPr>
          <w:rFonts w:ascii="Arial" w:hAnsi="Arial" w:cs="Arial"/>
          <w:sz w:val="22"/>
          <w:szCs w:val="22"/>
        </w:rPr>
      </w:pPr>
    </w:p>
    <w:p w14:paraId="02F78FA9" w14:textId="77777777" w:rsidR="00A41A39" w:rsidRPr="0066214B" w:rsidRDefault="00A41A39" w:rsidP="0058226C">
      <w:pPr>
        <w:rPr>
          <w:rFonts w:ascii="Arial" w:hAnsi="Arial" w:cs="Arial"/>
          <w:sz w:val="22"/>
          <w:szCs w:val="22"/>
        </w:rPr>
      </w:pPr>
    </w:p>
    <w:p w14:paraId="6E4F040F" w14:textId="77777777" w:rsidR="00A41A39" w:rsidRPr="0066214B" w:rsidRDefault="00A41A39" w:rsidP="0058226C">
      <w:pPr>
        <w:rPr>
          <w:rFonts w:ascii="Arial" w:hAnsi="Arial" w:cs="Arial"/>
          <w:sz w:val="22"/>
          <w:szCs w:val="22"/>
        </w:rPr>
      </w:pPr>
    </w:p>
    <w:p w14:paraId="685BA018" w14:textId="77777777" w:rsidR="00A41A39" w:rsidRPr="0066214B" w:rsidRDefault="00A41A39" w:rsidP="0058226C">
      <w:pPr>
        <w:rPr>
          <w:rFonts w:ascii="Arial" w:hAnsi="Arial" w:cs="Arial"/>
          <w:sz w:val="22"/>
          <w:szCs w:val="22"/>
        </w:rPr>
      </w:pPr>
    </w:p>
    <w:p w14:paraId="1E19B82D" w14:textId="77777777" w:rsidR="00A41A39" w:rsidRPr="0066214B" w:rsidRDefault="00A41A39" w:rsidP="0058226C">
      <w:pPr>
        <w:rPr>
          <w:rFonts w:ascii="Arial" w:hAnsi="Arial" w:cs="Arial"/>
          <w:sz w:val="22"/>
          <w:szCs w:val="22"/>
        </w:rPr>
      </w:pPr>
    </w:p>
    <w:p w14:paraId="7BE37686" w14:textId="77777777" w:rsidR="0066214B" w:rsidRPr="0066214B" w:rsidRDefault="0066214B" w:rsidP="0058226C">
      <w:pPr>
        <w:rPr>
          <w:rFonts w:ascii="Arial" w:hAnsi="Arial" w:cs="Arial"/>
          <w:sz w:val="22"/>
          <w:szCs w:val="22"/>
        </w:rPr>
      </w:pPr>
    </w:p>
    <w:p w14:paraId="7AAA36DD" w14:textId="17D6AD93" w:rsidR="00A41A39" w:rsidRPr="00D30FB4" w:rsidRDefault="00A41A39" w:rsidP="0058226C">
      <w:pPr>
        <w:rPr>
          <w:rFonts w:ascii="Arial" w:hAnsi="Arial" w:cs="Arial"/>
          <w:b/>
          <w:sz w:val="28"/>
          <w:szCs w:val="22"/>
        </w:rPr>
      </w:pPr>
      <w:r w:rsidRPr="00D30FB4">
        <w:rPr>
          <w:rFonts w:ascii="Arial" w:hAnsi="Arial" w:cs="Arial"/>
          <w:b/>
          <w:sz w:val="28"/>
          <w:szCs w:val="22"/>
          <w:highlight w:val="green"/>
        </w:rPr>
        <w:t>Answer:</w:t>
      </w:r>
      <w:r w:rsidRPr="00D30FB4">
        <w:rPr>
          <w:rFonts w:ascii="Arial" w:hAnsi="Arial" w:cs="Arial"/>
          <w:b/>
          <w:sz w:val="28"/>
          <w:szCs w:val="22"/>
        </w:rPr>
        <w:t xml:space="preserve"> </w:t>
      </w:r>
    </w:p>
    <w:p w14:paraId="6F07C327" w14:textId="77777777" w:rsidR="00A41A39" w:rsidRPr="0066214B" w:rsidRDefault="00A41A39" w:rsidP="0058226C">
      <w:pPr>
        <w:rPr>
          <w:rFonts w:ascii="Arial" w:hAnsi="Arial" w:cs="Arial"/>
          <w:b/>
          <w:sz w:val="22"/>
          <w:szCs w:val="22"/>
        </w:rPr>
      </w:pPr>
    </w:p>
    <w:p w14:paraId="21CDA45D" w14:textId="2190D299" w:rsidR="00A41A39" w:rsidRPr="0066214B" w:rsidRDefault="00335771" w:rsidP="00A41A3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highlight w:val="yellow"/>
        </w:rPr>
        <w:lastRenderedPageBreak/>
        <w:t>Q3</w:t>
      </w:r>
      <w:r w:rsidR="0066214B" w:rsidRPr="00D30FB4">
        <w:rPr>
          <w:rFonts w:ascii="Arial" w:hAnsi="Arial" w:cs="Arial"/>
          <w:b/>
          <w:sz w:val="22"/>
          <w:szCs w:val="22"/>
          <w:highlight w:val="yellow"/>
        </w:rPr>
        <w:t>.</w:t>
      </w:r>
    </w:p>
    <w:p w14:paraId="1C3DBB06" w14:textId="77777777" w:rsidR="0066214B" w:rsidRPr="0066214B" w:rsidRDefault="0066214B" w:rsidP="00A41A39">
      <w:pPr>
        <w:rPr>
          <w:rFonts w:ascii="Arial" w:hAnsi="Arial" w:cs="Arial"/>
          <w:sz w:val="22"/>
          <w:szCs w:val="22"/>
        </w:rPr>
      </w:pPr>
    </w:p>
    <w:p w14:paraId="5585C68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proofErr w:type="gramStart"/>
      <w:r w:rsidRPr="0066214B">
        <w:rPr>
          <w:rFonts w:ascii="Arial" w:hAnsi="Arial" w:cs="Arial"/>
          <w:sz w:val="22"/>
          <w:szCs w:val="22"/>
        </w:rPr>
        <w:t>&lt;!DOCTYPE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html&gt;</w:t>
      </w:r>
    </w:p>
    <w:p w14:paraId="081D030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html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5C09036B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head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60D519B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style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6A47F59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proofErr w:type="gramStart"/>
      <w:r w:rsidRPr="0066214B">
        <w:rPr>
          <w:rFonts w:ascii="Arial" w:hAnsi="Arial" w:cs="Arial"/>
          <w:sz w:val="22"/>
          <w:szCs w:val="22"/>
        </w:rPr>
        <w:t>table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{</w:t>
      </w:r>
    </w:p>
    <w:p w14:paraId="65A49A1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66214B">
        <w:rPr>
          <w:rFonts w:ascii="Arial" w:hAnsi="Arial" w:cs="Arial"/>
          <w:sz w:val="22"/>
          <w:szCs w:val="22"/>
        </w:rPr>
        <w:t>font-family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66214B">
        <w:rPr>
          <w:rFonts w:ascii="Arial" w:hAnsi="Arial" w:cs="Arial"/>
          <w:sz w:val="22"/>
          <w:szCs w:val="22"/>
        </w:rPr>
        <w:t>arial</w:t>
      </w:r>
      <w:proofErr w:type="spellEnd"/>
      <w:r w:rsidRPr="0066214B">
        <w:rPr>
          <w:rFonts w:ascii="Arial" w:hAnsi="Arial" w:cs="Arial"/>
          <w:sz w:val="22"/>
          <w:szCs w:val="22"/>
        </w:rPr>
        <w:t>, sans-serif;</w:t>
      </w:r>
    </w:p>
    <w:p w14:paraId="76B812B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66214B">
        <w:rPr>
          <w:rFonts w:ascii="Arial" w:hAnsi="Arial" w:cs="Arial"/>
          <w:sz w:val="22"/>
          <w:szCs w:val="22"/>
        </w:rPr>
        <w:t>border-collapse</w:t>
      </w:r>
      <w:proofErr w:type="gramEnd"/>
      <w:r w:rsidRPr="0066214B">
        <w:rPr>
          <w:rFonts w:ascii="Arial" w:hAnsi="Arial" w:cs="Arial"/>
          <w:sz w:val="22"/>
          <w:szCs w:val="22"/>
        </w:rPr>
        <w:t>: collapse;</w:t>
      </w:r>
    </w:p>
    <w:p w14:paraId="0EB3A0D9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66214B">
        <w:rPr>
          <w:rFonts w:ascii="Arial" w:hAnsi="Arial" w:cs="Arial"/>
          <w:sz w:val="22"/>
          <w:szCs w:val="22"/>
        </w:rPr>
        <w:t>width</w:t>
      </w:r>
      <w:proofErr w:type="gramEnd"/>
      <w:r w:rsidRPr="0066214B">
        <w:rPr>
          <w:rFonts w:ascii="Arial" w:hAnsi="Arial" w:cs="Arial"/>
          <w:sz w:val="22"/>
          <w:szCs w:val="22"/>
        </w:rPr>
        <w:t>: 400px;</w:t>
      </w:r>
    </w:p>
    <w:p w14:paraId="3AADCCF9" w14:textId="647AD3EE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14:paraId="389D418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{</w:t>
      </w:r>
    </w:p>
    <w:p w14:paraId="03E6AB9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66214B">
        <w:rPr>
          <w:rFonts w:ascii="Arial" w:hAnsi="Arial" w:cs="Arial"/>
          <w:sz w:val="22"/>
          <w:szCs w:val="22"/>
        </w:rPr>
        <w:t>width:</w:t>
      </w:r>
      <w:proofErr w:type="gramEnd"/>
      <w:r w:rsidRPr="0066214B">
        <w:rPr>
          <w:rFonts w:ascii="Arial" w:hAnsi="Arial" w:cs="Arial"/>
          <w:sz w:val="22"/>
          <w:szCs w:val="22"/>
        </w:rPr>
        <w:t>100px;</w:t>
      </w:r>
    </w:p>
    <w:p w14:paraId="4350618B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66214B">
        <w:rPr>
          <w:rFonts w:ascii="Arial" w:hAnsi="Arial" w:cs="Arial"/>
          <w:sz w:val="22"/>
          <w:szCs w:val="22"/>
        </w:rPr>
        <w:t>text-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align: </w:t>
      </w:r>
      <w:proofErr w:type="spellStart"/>
      <w:r w:rsidRPr="0066214B">
        <w:rPr>
          <w:rFonts w:ascii="Arial" w:hAnsi="Arial" w:cs="Arial"/>
          <w:sz w:val="22"/>
          <w:szCs w:val="22"/>
        </w:rPr>
        <w:t>center</w:t>
      </w:r>
      <w:proofErr w:type="spellEnd"/>
      <w:r w:rsidRPr="0066214B">
        <w:rPr>
          <w:rFonts w:ascii="Arial" w:hAnsi="Arial" w:cs="Arial"/>
          <w:sz w:val="22"/>
          <w:szCs w:val="22"/>
        </w:rPr>
        <w:t>;</w:t>
      </w:r>
    </w:p>
    <w:p w14:paraId="7DBAEE1B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66214B">
        <w:rPr>
          <w:rFonts w:ascii="Arial" w:hAnsi="Arial" w:cs="Arial"/>
          <w:sz w:val="22"/>
          <w:szCs w:val="22"/>
        </w:rPr>
        <w:t>padding</w:t>
      </w:r>
      <w:proofErr w:type="gramEnd"/>
      <w:r w:rsidRPr="0066214B">
        <w:rPr>
          <w:rFonts w:ascii="Arial" w:hAnsi="Arial" w:cs="Arial"/>
          <w:sz w:val="22"/>
          <w:szCs w:val="22"/>
        </w:rPr>
        <w:t>: 8px;</w:t>
      </w:r>
    </w:p>
    <w:p w14:paraId="40AD1F6D" w14:textId="57213890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14:paraId="4C9B7BA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{</w:t>
      </w:r>
    </w:p>
    <w:p w14:paraId="03E3947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66214B">
        <w:rPr>
          <w:rFonts w:ascii="Arial" w:hAnsi="Arial" w:cs="Arial"/>
          <w:sz w:val="22"/>
          <w:szCs w:val="22"/>
        </w:rPr>
        <w:t>background-</w:t>
      </w:r>
      <w:proofErr w:type="spellStart"/>
      <w:r w:rsidRPr="0066214B">
        <w:rPr>
          <w:rFonts w:ascii="Arial" w:hAnsi="Arial" w:cs="Arial"/>
          <w:sz w:val="22"/>
          <w:szCs w:val="22"/>
        </w:rPr>
        <w:t>color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: #4CAF50;</w:t>
      </w:r>
    </w:p>
    <w:p w14:paraId="4CC2F75D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color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: white;</w:t>
      </w:r>
    </w:p>
    <w:p w14:paraId="6B8F4685" w14:textId="3083C3C1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14:paraId="72914C2E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&lt;/style&gt;</w:t>
      </w:r>
    </w:p>
    <w:p w14:paraId="4B24884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&lt;/head&gt;</w:t>
      </w:r>
    </w:p>
    <w:p w14:paraId="538C161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body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4037EFC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381E761A" w14:textId="49F99BFA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&lt;h1&gt;Shopping Cart&lt;/h1&gt;</w:t>
      </w:r>
    </w:p>
    <w:p w14:paraId="03A599D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&lt;FORM ACTION="http://www.rebol.com/cgi-bin/test-cgi.cgi"&gt;</w:t>
      </w:r>
    </w:p>
    <w:p w14:paraId="030B912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table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6DCBE93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42BEECB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  <w:proofErr w:type="gramEnd"/>
      <w:r w:rsidRPr="0066214B">
        <w:rPr>
          <w:rFonts w:ascii="Arial" w:hAnsi="Arial" w:cs="Arial"/>
          <w:sz w:val="22"/>
          <w:szCs w:val="22"/>
        </w:rPr>
        <w:t>Products&lt;/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318B7A4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  <w:proofErr w:type="gramEnd"/>
      <w:r w:rsidRPr="0066214B">
        <w:rPr>
          <w:rFonts w:ascii="Arial" w:hAnsi="Arial" w:cs="Arial"/>
          <w:sz w:val="22"/>
          <w:szCs w:val="22"/>
        </w:rPr>
        <w:t>Price&lt;/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4EDDC05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  <w:proofErr w:type="gramEnd"/>
      <w:r w:rsidRPr="0066214B">
        <w:rPr>
          <w:rFonts w:ascii="Arial" w:hAnsi="Arial" w:cs="Arial"/>
          <w:sz w:val="22"/>
          <w:szCs w:val="22"/>
        </w:rPr>
        <w:t>Quantity&lt;/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2C27BFD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  <w:proofErr w:type="gramEnd"/>
      <w:r w:rsidRPr="0066214B">
        <w:rPr>
          <w:rFonts w:ascii="Arial" w:hAnsi="Arial" w:cs="Arial"/>
          <w:sz w:val="22"/>
          <w:szCs w:val="22"/>
        </w:rPr>
        <w:t>Subtotal&lt;/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0BF666FB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06D96B8D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5DFFB4D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gramStart"/>
      <w:r w:rsidRPr="0066214B">
        <w:rPr>
          <w:rFonts w:ascii="Arial" w:hAnsi="Arial" w:cs="Arial"/>
          <w:sz w:val="22"/>
          <w:szCs w:val="22"/>
        </w:rPr>
        <w:t>td&gt;</w:t>
      </w:r>
      <w:proofErr w:type="gramEnd"/>
      <w:r w:rsidRPr="0066214B">
        <w:rPr>
          <w:rFonts w:ascii="Arial" w:hAnsi="Arial" w:cs="Arial"/>
          <w:sz w:val="22"/>
          <w:szCs w:val="22"/>
        </w:rPr>
        <w:t>Product A&lt;input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ProductA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ProductA</w:t>
      </w:r>
      <w:proofErr w:type="spellEnd"/>
      <w:r w:rsidRPr="0066214B">
        <w:rPr>
          <w:rFonts w:ascii="Arial" w:hAnsi="Arial" w:cs="Arial"/>
          <w:sz w:val="22"/>
          <w:szCs w:val="22"/>
        </w:rPr>
        <w:t>" value="</w:t>
      </w:r>
      <w:proofErr w:type="spellStart"/>
      <w:r w:rsidRPr="0066214B">
        <w:rPr>
          <w:rFonts w:ascii="Arial" w:hAnsi="Arial" w:cs="Arial"/>
          <w:sz w:val="22"/>
          <w:szCs w:val="22"/>
        </w:rPr>
        <w:t>ProductA</w:t>
      </w:r>
      <w:proofErr w:type="spellEnd"/>
      <w:r w:rsidRPr="0066214B">
        <w:rPr>
          <w:rFonts w:ascii="Arial" w:hAnsi="Arial" w:cs="Arial"/>
          <w:sz w:val="22"/>
          <w:szCs w:val="22"/>
        </w:rPr>
        <w:t>"/&gt;&lt;/td&gt;</w:t>
      </w:r>
    </w:p>
    <w:p w14:paraId="35C8C9C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&gt;$10&lt;input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ProductAprice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ProductAprice</w:t>
      </w:r>
      <w:proofErr w:type="spellEnd"/>
      <w:r w:rsidRPr="0066214B">
        <w:rPr>
          <w:rFonts w:ascii="Arial" w:hAnsi="Arial" w:cs="Arial"/>
          <w:sz w:val="22"/>
          <w:szCs w:val="22"/>
        </w:rPr>
        <w:t>" value="10"/&gt;&lt;/td&gt;</w:t>
      </w:r>
    </w:p>
    <w:p w14:paraId="72F0FFC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ProductAquantity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ProductAquantity</w:t>
      </w:r>
      <w:proofErr w:type="spellEnd"/>
      <w:r w:rsidRPr="0066214B">
        <w:rPr>
          <w:rFonts w:ascii="Arial" w:hAnsi="Arial" w:cs="Arial"/>
          <w:sz w:val="22"/>
          <w:szCs w:val="22"/>
        </w:rPr>
        <w:t>" type="number" value="0" min="0" max="10"/&gt;&lt;/td&gt;</w:t>
      </w:r>
    </w:p>
    <w:p w14:paraId="2291492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&gt;&lt;p id="</w:t>
      </w:r>
      <w:proofErr w:type="spellStart"/>
      <w:r w:rsidRPr="0066214B">
        <w:rPr>
          <w:rFonts w:ascii="Arial" w:hAnsi="Arial" w:cs="Arial"/>
          <w:sz w:val="22"/>
          <w:szCs w:val="22"/>
        </w:rPr>
        <w:t>ProductAsubtotal</w:t>
      </w:r>
      <w:proofErr w:type="spellEnd"/>
      <w:r w:rsidRPr="0066214B">
        <w:rPr>
          <w:rFonts w:ascii="Arial" w:hAnsi="Arial" w:cs="Arial"/>
          <w:sz w:val="22"/>
          <w:szCs w:val="22"/>
        </w:rPr>
        <w:t>"&gt;0&lt;/p&gt;&lt;input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ProductAtotal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ProductAtotal</w:t>
      </w:r>
      <w:proofErr w:type="spellEnd"/>
      <w:r w:rsidRPr="0066214B">
        <w:rPr>
          <w:rFonts w:ascii="Arial" w:hAnsi="Arial" w:cs="Arial"/>
          <w:sz w:val="22"/>
          <w:szCs w:val="22"/>
        </w:rPr>
        <w:t>" type="hidden"/&gt;&lt;/td&gt;</w:t>
      </w:r>
    </w:p>
    <w:p w14:paraId="3AAFA77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7FB7912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4049B0E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gramStart"/>
      <w:r w:rsidRPr="0066214B">
        <w:rPr>
          <w:rFonts w:ascii="Arial" w:hAnsi="Arial" w:cs="Arial"/>
          <w:sz w:val="22"/>
          <w:szCs w:val="22"/>
        </w:rPr>
        <w:t>td&gt;</w:t>
      </w:r>
      <w:proofErr w:type="gramEnd"/>
      <w:r w:rsidRPr="0066214B">
        <w:rPr>
          <w:rFonts w:ascii="Arial" w:hAnsi="Arial" w:cs="Arial"/>
          <w:sz w:val="22"/>
          <w:szCs w:val="22"/>
        </w:rPr>
        <w:t>Product B&lt;input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ProductB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ProductB</w:t>
      </w:r>
      <w:proofErr w:type="spellEnd"/>
      <w:r w:rsidRPr="0066214B">
        <w:rPr>
          <w:rFonts w:ascii="Arial" w:hAnsi="Arial" w:cs="Arial"/>
          <w:sz w:val="22"/>
          <w:szCs w:val="22"/>
        </w:rPr>
        <w:t>" value="</w:t>
      </w:r>
      <w:proofErr w:type="spellStart"/>
      <w:r w:rsidRPr="0066214B">
        <w:rPr>
          <w:rFonts w:ascii="Arial" w:hAnsi="Arial" w:cs="Arial"/>
          <w:sz w:val="22"/>
          <w:szCs w:val="22"/>
        </w:rPr>
        <w:t>ProductB</w:t>
      </w:r>
      <w:proofErr w:type="spellEnd"/>
      <w:r w:rsidRPr="0066214B">
        <w:rPr>
          <w:rFonts w:ascii="Arial" w:hAnsi="Arial" w:cs="Arial"/>
          <w:sz w:val="22"/>
          <w:szCs w:val="22"/>
        </w:rPr>
        <w:t>"/&gt;&lt;/td&gt;</w:t>
      </w:r>
    </w:p>
    <w:p w14:paraId="66159A3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&gt;$15&lt;input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ProductBprice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ProductBprice</w:t>
      </w:r>
      <w:proofErr w:type="spellEnd"/>
      <w:r w:rsidRPr="0066214B">
        <w:rPr>
          <w:rFonts w:ascii="Arial" w:hAnsi="Arial" w:cs="Arial"/>
          <w:sz w:val="22"/>
          <w:szCs w:val="22"/>
        </w:rPr>
        <w:t>" value="15"/&gt;&lt;/td&gt;</w:t>
      </w:r>
    </w:p>
    <w:p w14:paraId="65C9FE3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ProductBquantity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ProductBquantity</w:t>
      </w:r>
      <w:proofErr w:type="spellEnd"/>
      <w:r w:rsidRPr="0066214B">
        <w:rPr>
          <w:rFonts w:ascii="Arial" w:hAnsi="Arial" w:cs="Arial"/>
          <w:sz w:val="22"/>
          <w:szCs w:val="22"/>
        </w:rPr>
        <w:t>" type="number" value="0" min="0" max="10"/&gt;&lt;/td&gt;</w:t>
      </w:r>
    </w:p>
    <w:p w14:paraId="112A030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&gt;&lt;p id="</w:t>
      </w:r>
      <w:proofErr w:type="spellStart"/>
      <w:r w:rsidRPr="0066214B">
        <w:rPr>
          <w:rFonts w:ascii="Arial" w:hAnsi="Arial" w:cs="Arial"/>
          <w:sz w:val="22"/>
          <w:szCs w:val="22"/>
        </w:rPr>
        <w:t>ProductBsubtotal</w:t>
      </w:r>
      <w:proofErr w:type="spellEnd"/>
      <w:r w:rsidRPr="0066214B">
        <w:rPr>
          <w:rFonts w:ascii="Arial" w:hAnsi="Arial" w:cs="Arial"/>
          <w:sz w:val="22"/>
          <w:szCs w:val="22"/>
        </w:rPr>
        <w:t>"&gt;0&lt;/p&gt;&lt;input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ProductBtotal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ProductBtotal</w:t>
      </w:r>
      <w:proofErr w:type="spellEnd"/>
      <w:r w:rsidRPr="0066214B">
        <w:rPr>
          <w:rFonts w:ascii="Arial" w:hAnsi="Arial" w:cs="Arial"/>
          <w:sz w:val="22"/>
          <w:szCs w:val="22"/>
        </w:rPr>
        <w:t>" type="hidden"/&gt;&lt;/td&gt;</w:t>
      </w:r>
    </w:p>
    <w:p w14:paraId="13C22FB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1BACED4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54176AF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gramStart"/>
      <w:r w:rsidRPr="0066214B">
        <w:rPr>
          <w:rFonts w:ascii="Arial" w:hAnsi="Arial" w:cs="Arial"/>
          <w:sz w:val="22"/>
          <w:szCs w:val="22"/>
        </w:rPr>
        <w:t>td&gt;</w:t>
      </w:r>
      <w:proofErr w:type="gramEnd"/>
      <w:r w:rsidRPr="0066214B">
        <w:rPr>
          <w:rFonts w:ascii="Arial" w:hAnsi="Arial" w:cs="Arial"/>
          <w:sz w:val="22"/>
          <w:szCs w:val="22"/>
        </w:rPr>
        <w:t>Product C&lt;input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ProductC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ProductC</w:t>
      </w:r>
      <w:proofErr w:type="spellEnd"/>
      <w:r w:rsidRPr="0066214B">
        <w:rPr>
          <w:rFonts w:ascii="Arial" w:hAnsi="Arial" w:cs="Arial"/>
          <w:sz w:val="22"/>
          <w:szCs w:val="22"/>
        </w:rPr>
        <w:t>" value="</w:t>
      </w:r>
      <w:proofErr w:type="spellStart"/>
      <w:r w:rsidRPr="0066214B">
        <w:rPr>
          <w:rFonts w:ascii="Arial" w:hAnsi="Arial" w:cs="Arial"/>
          <w:sz w:val="22"/>
          <w:szCs w:val="22"/>
        </w:rPr>
        <w:t>ProductC</w:t>
      </w:r>
      <w:proofErr w:type="spellEnd"/>
      <w:r w:rsidRPr="0066214B">
        <w:rPr>
          <w:rFonts w:ascii="Arial" w:hAnsi="Arial" w:cs="Arial"/>
          <w:sz w:val="22"/>
          <w:szCs w:val="22"/>
        </w:rPr>
        <w:t>"/&gt;&lt;/td&gt;</w:t>
      </w:r>
    </w:p>
    <w:p w14:paraId="216EC1E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&gt;$20&lt;input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ProductCprice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ProductCprice</w:t>
      </w:r>
      <w:proofErr w:type="spellEnd"/>
      <w:r w:rsidRPr="0066214B">
        <w:rPr>
          <w:rFonts w:ascii="Arial" w:hAnsi="Arial" w:cs="Arial"/>
          <w:sz w:val="22"/>
          <w:szCs w:val="22"/>
        </w:rPr>
        <w:t>" value="20"/&gt;&lt;/td&gt;</w:t>
      </w:r>
    </w:p>
    <w:p w14:paraId="311245D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ProductCquantity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ProductCquantity</w:t>
      </w:r>
      <w:proofErr w:type="spellEnd"/>
      <w:r w:rsidRPr="0066214B">
        <w:rPr>
          <w:rFonts w:ascii="Arial" w:hAnsi="Arial" w:cs="Arial"/>
          <w:sz w:val="22"/>
          <w:szCs w:val="22"/>
        </w:rPr>
        <w:t>" type="number" value="0" min="0" max="10"/&gt;&lt;/td&gt;</w:t>
      </w:r>
    </w:p>
    <w:p w14:paraId="250D168E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&gt;&lt;p id="</w:t>
      </w:r>
      <w:proofErr w:type="spellStart"/>
      <w:r w:rsidRPr="0066214B">
        <w:rPr>
          <w:rFonts w:ascii="Arial" w:hAnsi="Arial" w:cs="Arial"/>
          <w:sz w:val="22"/>
          <w:szCs w:val="22"/>
        </w:rPr>
        <w:t>ProductCsubtotal</w:t>
      </w:r>
      <w:proofErr w:type="spellEnd"/>
      <w:r w:rsidRPr="0066214B">
        <w:rPr>
          <w:rFonts w:ascii="Arial" w:hAnsi="Arial" w:cs="Arial"/>
          <w:sz w:val="22"/>
          <w:szCs w:val="22"/>
        </w:rPr>
        <w:t>"&gt;0&lt;/p&gt;&lt;input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ProductCtotal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ProductCtotal</w:t>
      </w:r>
      <w:proofErr w:type="spellEnd"/>
      <w:r w:rsidRPr="0066214B">
        <w:rPr>
          <w:rFonts w:ascii="Arial" w:hAnsi="Arial" w:cs="Arial"/>
          <w:sz w:val="22"/>
          <w:szCs w:val="22"/>
        </w:rPr>
        <w:t>" type="hidden"/&gt;&lt;/td&gt;</w:t>
      </w:r>
    </w:p>
    <w:p w14:paraId="0226FED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2D0B028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1A6CC40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lastRenderedPageBreak/>
        <w:t xml:space="preserve">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59A8CF8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  <w:proofErr w:type="gramEnd"/>
      <w:r w:rsidRPr="0066214B">
        <w:rPr>
          <w:rFonts w:ascii="Arial" w:hAnsi="Arial" w:cs="Arial"/>
          <w:sz w:val="22"/>
          <w:szCs w:val="22"/>
        </w:rPr>
        <w:t>Total&lt;/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3C2E547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&gt;&lt;p id="Quantity" &gt;0&lt;/p&gt;&lt;input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totalQuantity</w:t>
      </w:r>
      <w:proofErr w:type="spellEnd"/>
      <w:r w:rsidRPr="0066214B">
        <w:rPr>
          <w:rFonts w:ascii="Arial" w:hAnsi="Arial" w:cs="Arial"/>
          <w:sz w:val="22"/>
          <w:szCs w:val="22"/>
        </w:rPr>
        <w:t>" name="total" type="hidden"/&gt;&lt;/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586B650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&gt;&lt;p id="Price" &gt;0&lt;/p&gt;&lt;input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totalPrice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totalPrice</w:t>
      </w:r>
      <w:proofErr w:type="spellEnd"/>
      <w:r w:rsidRPr="0066214B">
        <w:rPr>
          <w:rFonts w:ascii="Arial" w:hAnsi="Arial" w:cs="Arial"/>
          <w:sz w:val="22"/>
          <w:szCs w:val="22"/>
        </w:rPr>
        <w:t>" type="hidden"/&gt;&lt;/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2B1054F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2C97D51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57D6423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&gt;&lt;/td&gt;</w:t>
      </w:r>
    </w:p>
    <w:p w14:paraId="51B6618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&gt;&lt;/td&gt;</w:t>
      </w:r>
    </w:p>
    <w:p w14:paraId="5CC7C74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&gt;&lt;button type="button" </w:t>
      </w:r>
      <w:proofErr w:type="spellStart"/>
      <w:r w:rsidRPr="0066214B">
        <w:rPr>
          <w:rFonts w:ascii="Arial" w:hAnsi="Arial" w:cs="Arial"/>
          <w:sz w:val="22"/>
          <w:szCs w:val="22"/>
        </w:rPr>
        <w:t>onclick</w:t>
      </w:r>
      <w:proofErr w:type="spellEnd"/>
      <w:r w:rsidRPr="0066214B">
        <w:rPr>
          <w:rFonts w:ascii="Arial" w:hAnsi="Arial" w:cs="Arial"/>
          <w:sz w:val="22"/>
          <w:szCs w:val="22"/>
        </w:rPr>
        <w:t>="</w:t>
      </w:r>
      <w:proofErr w:type="spellStart"/>
      <w:r w:rsidRPr="0066214B">
        <w:rPr>
          <w:rFonts w:ascii="Arial" w:hAnsi="Arial" w:cs="Arial"/>
          <w:sz w:val="22"/>
          <w:szCs w:val="22"/>
        </w:rPr>
        <w:t>updateCart</w:t>
      </w:r>
      <w:proofErr w:type="spellEnd"/>
      <w:r w:rsidRPr="0066214B">
        <w:rPr>
          <w:rFonts w:ascii="Arial" w:hAnsi="Arial" w:cs="Arial"/>
          <w:sz w:val="22"/>
          <w:szCs w:val="22"/>
        </w:rPr>
        <w:t>();"&gt;Update&lt;/button&gt;&lt;/td&gt;</w:t>
      </w:r>
    </w:p>
    <w:p w14:paraId="77344C0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&gt;&lt;button type="submit"&gt;Submit&lt;/button&gt;&lt;/td&gt;</w:t>
      </w:r>
    </w:p>
    <w:p w14:paraId="2C55779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6FBF956F" w14:textId="6CE7D9BA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&lt;/table&gt;</w:t>
      </w:r>
    </w:p>
    <w:p w14:paraId="23D4A43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</w:t>
      </w:r>
      <w:proofErr w:type="spellStart"/>
      <w:r w:rsidRPr="0066214B">
        <w:rPr>
          <w:rFonts w:ascii="Arial" w:hAnsi="Arial" w:cs="Arial"/>
          <w:sz w:val="22"/>
          <w:szCs w:val="22"/>
        </w:rPr>
        <w:t>br</w:t>
      </w:r>
      <w:proofErr w:type="spellEnd"/>
      <w:r w:rsidRPr="0066214B">
        <w:rPr>
          <w:rFonts w:ascii="Arial" w:hAnsi="Arial" w:cs="Arial"/>
          <w:sz w:val="22"/>
          <w:szCs w:val="22"/>
        </w:rPr>
        <w:t>/&gt;&lt;</w:t>
      </w:r>
      <w:proofErr w:type="spellStart"/>
      <w:r w:rsidRPr="0066214B">
        <w:rPr>
          <w:rFonts w:ascii="Arial" w:hAnsi="Arial" w:cs="Arial"/>
          <w:sz w:val="22"/>
          <w:szCs w:val="22"/>
        </w:rPr>
        <w:t>br</w:t>
      </w:r>
      <w:proofErr w:type="spellEnd"/>
      <w:r w:rsidRPr="0066214B">
        <w:rPr>
          <w:rFonts w:ascii="Arial" w:hAnsi="Arial" w:cs="Arial"/>
          <w:sz w:val="22"/>
          <w:szCs w:val="22"/>
        </w:rPr>
        <w:t>/&gt;</w:t>
      </w:r>
    </w:p>
    <w:p w14:paraId="01FFB67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4A06FA5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&lt;/FORM&gt;</w:t>
      </w:r>
    </w:p>
    <w:p w14:paraId="0791CB1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7F28433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&lt;script type="text/</w:t>
      </w:r>
      <w:proofErr w:type="spellStart"/>
      <w:r w:rsidRPr="0066214B">
        <w:rPr>
          <w:rFonts w:ascii="Arial" w:hAnsi="Arial" w:cs="Arial"/>
          <w:sz w:val="22"/>
          <w:szCs w:val="22"/>
        </w:rPr>
        <w:t>javascript</w:t>
      </w:r>
      <w:proofErr w:type="spellEnd"/>
      <w:r w:rsidRPr="0066214B">
        <w:rPr>
          <w:rFonts w:ascii="Arial" w:hAnsi="Arial" w:cs="Arial"/>
          <w:sz w:val="22"/>
          <w:szCs w:val="22"/>
        </w:rPr>
        <w:t>"&gt;</w:t>
      </w:r>
    </w:p>
    <w:p w14:paraId="46A7480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1A82430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proofErr w:type="gramStart"/>
      <w:r w:rsidRPr="0066214B">
        <w:rPr>
          <w:rFonts w:ascii="Arial" w:hAnsi="Arial" w:cs="Arial"/>
          <w:sz w:val="22"/>
          <w:szCs w:val="22"/>
        </w:rPr>
        <w:t>function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6214B">
        <w:rPr>
          <w:rFonts w:ascii="Arial" w:hAnsi="Arial" w:cs="Arial"/>
          <w:sz w:val="22"/>
          <w:szCs w:val="22"/>
        </w:rPr>
        <w:t>calcSubTotal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>){</w:t>
      </w:r>
    </w:p>
    <w:p w14:paraId="1252364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</w:p>
    <w:p w14:paraId="76F8968E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quantity = </w:t>
      </w:r>
      <w:proofErr w:type="spellStart"/>
      <w:r w:rsidRPr="0066214B">
        <w:rPr>
          <w:rFonts w:ascii="Arial" w:hAnsi="Arial" w:cs="Arial"/>
          <w:sz w:val="22"/>
          <w:szCs w:val="22"/>
        </w:rPr>
        <w:t>parseInt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>+'quantity').value);</w:t>
      </w:r>
    </w:p>
    <w:p w14:paraId="39B4CD3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proofErr w:type="gramStart"/>
      <w:r w:rsidRPr="0066214B">
        <w:rPr>
          <w:rFonts w:ascii="Arial" w:hAnsi="Arial" w:cs="Arial"/>
          <w:sz w:val="22"/>
          <w:szCs w:val="22"/>
        </w:rPr>
        <w:t>if(</w:t>
      </w:r>
      <w:proofErr w:type="gramEnd"/>
      <w:r w:rsidRPr="0066214B">
        <w:rPr>
          <w:rFonts w:ascii="Arial" w:hAnsi="Arial" w:cs="Arial"/>
          <w:sz w:val="22"/>
          <w:szCs w:val="22"/>
        </w:rPr>
        <w:t>quantity &gt; 0){</w:t>
      </w:r>
    </w:p>
    <w:p w14:paraId="68313B4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price = </w:t>
      </w:r>
      <w:proofErr w:type="spellStart"/>
      <w:r w:rsidRPr="0066214B">
        <w:rPr>
          <w:rFonts w:ascii="Arial" w:hAnsi="Arial" w:cs="Arial"/>
          <w:sz w:val="22"/>
          <w:szCs w:val="22"/>
        </w:rPr>
        <w:t>parseInt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>+'price').value);</w:t>
      </w:r>
    </w:p>
    <w:p w14:paraId="43BAEDA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</w:p>
    <w:p w14:paraId="753BEC9E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subtotal = price * quantity;</w:t>
      </w:r>
    </w:p>
    <w:p w14:paraId="16F1582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>+"subtotal").</w:t>
      </w:r>
      <w:proofErr w:type="spellStart"/>
      <w:r w:rsidRPr="0066214B">
        <w:rPr>
          <w:rFonts w:ascii="Arial" w:hAnsi="Arial" w:cs="Arial"/>
          <w:sz w:val="22"/>
          <w:szCs w:val="22"/>
        </w:rPr>
        <w:t>innerHTML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= subtotal;</w:t>
      </w:r>
    </w:p>
    <w:p w14:paraId="43CF48C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>+"total").value = subtotal;</w:t>
      </w:r>
    </w:p>
    <w:p w14:paraId="0226C84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r w:rsidRPr="0066214B">
        <w:rPr>
          <w:rFonts w:ascii="Arial" w:hAnsi="Arial" w:cs="Arial"/>
          <w:sz w:val="22"/>
          <w:szCs w:val="22"/>
        </w:rPr>
        <w:tab/>
      </w:r>
      <w:proofErr w:type="gramStart"/>
      <w:r w:rsidRPr="0066214B">
        <w:rPr>
          <w:rFonts w:ascii="Arial" w:hAnsi="Arial" w:cs="Arial"/>
          <w:sz w:val="22"/>
          <w:szCs w:val="22"/>
        </w:rPr>
        <w:t>return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subtotal;</w:t>
      </w:r>
    </w:p>
    <w:p w14:paraId="24DD9C5E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  <w:t>}</w:t>
      </w:r>
    </w:p>
    <w:p w14:paraId="64C4767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>+"subtotal").</w:t>
      </w:r>
      <w:proofErr w:type="spellStart"/>
      <w:r w:rsidRPr="0066214B">
        <w:rPr>
          <w:rFonts w:ascii="Arial" w:hAnsi="Arial" w:cs="Arial"/>
          <w:sz w:val="22"/>
          <w:szCs w:val="22"/>
        </w:rPr>
        <w:t>innerHTML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= 0;</w:t>
      </w:r>
    </w:p>
    <w:p w14:paraId="6001026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>+"total").value = 0;</w:t>
      </w:r>
    </w:p>
    <w:p w14:paraId="21C50C9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proofErr w:type="gramStart"/>
      <w:r w:rsidRPr="0066214B">
        <w:rPr>
          <w:rFonts w:ascii="Arial" w:hAnsi="Arial" w:cs="Arial"/>
          <w:sz w:val="22"/>
          <w:szCs w:val="22"/>
        </w:rPr>
        <w:t>return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0;</w:t>
      </w:r>
    </w:p>
    <w:p w14:paraId="1F80F66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}</w:t>
      </w:r>
    </w:p>
    <w:p w14:paraId="317925A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0FA5806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proofErr w:type="gramStart"/>
      <w:r w:rsidRPr="0066214B">
        <w:rPr>
          <w:rFonts w:ascii="Arial" w:hAnsi="Arial" w:cs="Arial"/>
          <w:sz w:val="22"/>
          <w:szCs w:val="22"/>
        </w:rPr>
        <w:t>function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6214B">
        <w:rPr>
          <w:rFonts w:ascii="Arial" w:hAnsi="Arial" w:cs="Arial"/>
          <w:sz w:val="22"/>
          <w:szCs w:val="22"/>
        </w:rPr>
        <w:t>updateCart</w:t>
      </w:r>
      <w:proofErr w:type="spellEnd"/>
      <w:r w:rsidRPr="0066214B">
        <w:rPr>
          <w:rFonts w:ascii="Arial" w:hAnsi="Arial" w:cs="Arial"/>
          <w:sz w:val="22"/>
          <w:szCs w:val="22"/>
        </w:rPr>
        <w:t>(){</w:t>
      </w:r>
    </w:p>
    <w:p w14:paraId="5B3B02D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6541FD37" w14:textId="7A7DD613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total = calcSubTotal('ProductA')+calcSubTotal('ProductB')+calcSubTotal('ProductC');</w:t>
      </w:r>
    </w:p>
    <w:p w14:paraId="2F9C20F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quantity = parseInt(document.getElementById('ProductAquantity').value)+parseInt(document.getElementById('ProductBquantity').value)+parseInt(document.getElementById('ProductCquantity').value);</w:t>
      </w:r>
    </w:p>
    <w:p w14:paraId="13A9897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</w:p>
    <w:p w14:paraId="6A0C272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gramEnd"/>
      <w:r w:rsidRPr="0066214B">
        <w:rPr>
          <w:rFonts w:ascii="Arial" w:hAnsi="Arial" w:cs="Arial"/>
          <w:sz w:val="22"/>
          <w:szCs w:val="22"/>
        </w:rPr>
        <w:t>"Quantity").</w:t>
      </w:r>
      <w:proofErr w:type="spellStart"/>
      <w:r w:rsidRPr="0066214B">
        <w:rPr>
          <w:rFonts w:ascii="Arial" w:hAnsi="Arial" w:cs="Arial"/>
          <w:sz w:val="22"/>
          <w:szCs w:val="22"/>
        </w:rPr>
        <w:t>innerHTML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= quantity;</w:t>
      </w:r>
    </w:p>
    <w:p w14:paraId="6F46B31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gramEnd"/>
      <w:r w:rsidRPr="0066214B">
        <w:rPr>
          <w:rFonts w:ascii="Arial" w:hAnsi="Arial" w:cs="Arial"/>
          <w:sz w:val="22"/>
          <w:szCs w:val="22"/>
        </w:rPr>
        <w:t>"</w:t>
      </w:r>
      <w:proofErr w:type="spellStart"/>
      <w:r w:rsidRPr="0066214B">
        <w:rPr>
          <w:rFonts w:ascii="Arial" w:hAnsi="Arial" w:cs="Arial"/>
          <w:sz w:val="22"/>
          <w:szCs w:val="22"/>
        </w:rPr>
        <w:t>totalQuantity</w:t>
      </w:r>
      <w:proofErr w:type="spellEnd"/>
      <w:r w:rsidRPr="0066214B">
        <w:rPr>
          <w:rFonts w:ascii="Arial" w:hAnsi="Arial" w:cs="Arial"/>
          <w:sz w:val="22"/>
          <w:szCs w:val="22"/>
        </w:rPr>
        <w:t>").value = quantity;</w:t>
      </w:r>
    </w:p>
    <w:p w14:paraId="06528FB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</w:p>
    <w:p w14:paraId="285F54A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gramEnd"/>
      <w:r w:rsidRPr="0066214B">
        <w:rPr>
          <w:rFonts w:ascii="Arial" w:hAnsi="Arial" w:cs="Arial"/>
          <w:sz w:val="22"/>
          <w:szCs w:val="22"/>
        </w:rPr>
        <w:t>"Price").</w:t>
      </w:r>
      <w:proofErr w:type="spellStart"/>
      <w:r w:rsidRPr="0066214B">
        <w:rPr>
          <w:rFonts w:ascii="Arial" w:hAnsi="Arial" w:cs="Arial"/>
          <w:sz w:val="22"/>
          <w:szCs w:val="22"/>
        </w:rPr>
        <w:t>innerHTML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= total;</w:t>
      </w:r>
    </w:p>
    <w:p w14:paraId="426AADF4" w14:textId="5DB923D3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gramEnd"/>
      <w:r w:rsidRPr="0066214B">
        <w:rPr>
          <w:rFonts w:ascii="Arial" w:hAnsi="Arial" w:cs="Arial"/>
          <w:sz w:val="22"/>
          <w:szCs w:val="22"/>
        </w:rPr>
        <w:t>"</w:t>
      </w:r>
      <w:proofErr w:type="spellStart"/>
      <w:r w:rsidRPr="0066214B">
        <w:rPr>
          <w:rFonts w:ascii="Arial" w:hAnsi="Arial" w:cs="Arial"/>
          <w:sz w:val="22"/>
          <w:szCs w:val="22"/>
        </w:rPr>
        <w:t>tot</w:t>
      </w:r>
      <w:r>
        <w:rPr>
          <w:rFonts w:ascii="Arial" w:hAnsi="Arial" w:cs="Arial"/>
          <w:sz w:val="22"/>
          <w:szCs w:val="22"/>
        </w:rPr>
        <w:t>alPrice</w:t>
      </w:r>
      <w:proofErr w:type="spellEnd"/>
      <w:r>
        <w:rPr>
          <w:rFonts w:ascii="Arial" w:hAnsi="Arial" w:cs="Arial"/>
          <w:sz w:val="22"/>
          <w:szCs w:val="22"/>
        </w:rPr>
        <w:t>").value = total;</w:t>
      </w:r>
    </w:p>
    <w:p w14:paraId="4BAE5E57" w14:textId="1598AE2F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14:paraId="37D406EB" w14:textId="07E1AFFF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&lt;/script&gt;</w:t>
      </w:r>
    </w:p>
    <w:p w14:paraId="709FF2F4" w14:textId="78298BDF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&lt;/body&gt;</w:t>
      </w:r>
    </w:p>
    <w:p w14:paraId="073CA582" w14:textId="43385DFF" w:rsid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&lt;/html&gt;</w:t>
      </w:r>
    </w:p>
    <w:p w14:paraId="488A8FE9" w14:textId="77777777" w:rsid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06BFC4F9" w14:textId="77777777" w:rsid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2B0AFABC" w14:textId="77777777" w:rsidR="00D30FB4" w:rsidRDefault="00D30FB4" w:rsidP="0066214B">
      <w:pPr>
        <w:rPr>
          <w:rFonts w:ascii="Arial" w:hAnsi="Arial" w:cs="Arial"/>
          <w:sz w:val="22"/>
          <w:szCs w:val="22"/>
        </w:rPr>
      </w:pPr>
    </w:p>
    <w:p w14:paraId="5F41C22E" w14:textId="77777777" w:rsidR="00D30FB4" w:rsidRDefault="00D30FB4" w:rsidP="0066214B">
      <w:pPr>
        <w:rPr>
          <w:rFonts w:ascii="Arial" w:hAnsi="Arial" w:cs="Arial"/>
          <w:sz w:val="22"/>
          <w:szCs w:val="22"/>
        </w:rPr>
      </w:pPr>
    </w:p>
    <w:p w14:paraId="78C34E47" w14:textId="77777777" w:rsidR="00D30FB4" w:rsidRDefault="00D30FB4" w:rsidP="0066214B">
      <w:pPr>
        <w:rPr>
          <w:rFonts w:ascii="Arial" w:hAnsi="Arial" w:cs="Arial"/>
          <w:sz w:val="22"/>
          <w:szCs w:val="22"/>
        </w:rPr>
      </w:pPr>
    </w:p>
    <w:p w14:paraId="05F44A72" w14:textId="37F28A1A" w:rsidR="0066214B" w:rsidRDefault="00335771" w:rsidP="0066214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highlight w:val="yellow"/>
        </w:rPr>
        <w:t>Q4</w:t>
      </w:r>
      <w:r w:rsidR="0066214B" w:rsidRPr="00D30FB4">
        <w:rPr>
          <w:rFonts w:ascii="Arial" w:hAnsi="Arial" w:cs="Arial"/>
          <w:b/>
          <w:sz w:val="22"/>
          <w:szCs w:val="22"/>
          <w:highlight w:val="yellow"/>
        </w:rPr>
        <w:t>.</w:t>
      </w:r>
      <w:r w:rsidR="0066214B" w:rsidRPr="0066214B">
        <w:rPr>
          <w:rFonts w:ascii="Arial" w:hAnsi="Arial" w:cs="Arial"/>
          <w:b/>
          <w:sz w:val="22"/>
          <w:szCs w:val="22"/>
        </w:rPr>
        <w:t xml:space="preserve"> </w:t>
      </w:r>
    </w:p>
    <w:p w14:paraId="34E2D0F2" w14:textId="77777777" w:rsidR="0066214B" w:rsidRPr="0066214B" w:rsidRDefault="0066214B" w:rsidP="0066214B">
      <w:pPr>
        <w:rPr>
          <w:rFonts w:ascii="Arial" w:hAnsi="Arial" w:cs="Arial"/>
          <w:b/>
          <w:sz w:val="22"/>
          <w:szCs w:val="22"/>
        </w:rPr>
      </w:pPr>
    </w:p>
    <w:p w14:paraId="7AB6B03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proofErr w:type="gramStart"/>
      <w:r w:rsidRPr="0066214B">
        <w:rPr>
          <w:rFonts w:ascii="Arial" w:hAnsi="Arial" w:cs="Arial"/>
          <w:sz w:val="22"/>
          <w:szCs w:val="22"/>
        </w:rPr>
        <w:t>&lt;!DOCTYPE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html&gt;</w:t>
      </w:r>
    </w:p>
    <w:p w14:paraId="4D93198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lastRenderedPageBreak/>
        <w:t>&lt;</w:t>
      </w:r>
      <w:proofErr w:type="gramStart"/>
      <w:r w:rsidRPr="0066214B">
        <w:rPr>
          <w:rFonts w:ascii="Arial" w:hAnsi="Arial" w:cs="Arial"/>
          <w:sz w:val="22"/>
          <w:szCs w:val="22"/>
        </w:rPr>
        <w:t>html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1F46368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63A638D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gramStart"/>
      <w:r w:rsidRPr="0066214B">
        <w:rPr>
          <w:rFonts w:ascii="Arial" w:hAnsi="Arial" w:cs="Arial"/>
          <w:sz w:val="22"/>
          <w:szCs w:val="22"/>
        </w:rPr>
        <w:t>head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7ADECC7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&lt;</w:t>
      </w:r>
      <w:proofErr w:type="gramStart"/>
      <w:r w:rsidRPr="0066214B">
        <w:rPr>
          <w:rFonts w:ascii="Arial" w:hAnsi="Arial" w:cs="Arial"/>
          <w:sz w:val="22"/>
          <w:szCs w:val="22"/>
        </w:rPr>
        <w:t>style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50560A6E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66214B">
        <w:rPr>
          <w:rFonts w:ascii="Arial" w:hAnsi="Arial" w:cs="Arial"/>
          <w:sz w:val="22"/>
          <w:szCs w:val="22"/>
        </w:rPr>
        <w:t>table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{</w:t>
      </w:r>
    </w:p>
    <w:p w14:paraId="0FDAEFB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6214B">
        <w:rPr>
          <w:rFonts w:ascii="Arial" w:hAnsi="Arial" w:cs="Arial"/>
          <w:sz w:val="22"/>
          <w:szCs w:val="22"/>
        </w:rPr>
        <w:t>font-family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66214B">
        <w:rPr>
          <w:rFonts w:ascii="Arial" w:hAnsi="Arial" w:cs="Arial"/>
          <w:sz w:val="22"/>
          <w:szCs w:val="22"/>
        </w:rPr>
        <w:t>arial</w:t>
      </w:r>
      <w:proofErr w:type="spellEnd"/>
      <w:r w:rsidRPr="0066214B">
        <w:rPr>
          <w:rFonts w:ascii="Arial" w:hAnsi="Arial" w:cs="Arial"/>
          <w:sz w:val="22"/>
          <w:szCs w:val="22"/>
        </w:rPr>
        <w:t>, sans-serif;</w:t>
      </w:r>
    </w:p>
    <w:p w14:paraId="5D2AD31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6214B">
        <w:rPr>
          <w:rFonts w:ascii="Arial" w:hAnsi="Arial" w:cs="Arial"/>
          <w:sz w:val="22"/>
          <w:szCs w:val="22"/>
        </w:rPr>
        <w:t>border-collapse</w:t>
      </w:r>
      <w:proofErr w:type="gramEnd"/>
      <w:r w:rsidRPr="0066214B">
        <w:rPr>
          <w:rFonts w:ascii="Arial" w:hAnsi="Arial" w:cs="Arial"/>
          <w:sz w:val="22"/>
          <w:szCs w:val="22"/>
        </w:rPr>
        <w:t>: collapse;</w:t>
      </w:r>
    </w:p>
    <w:p w14:paraId="4EF1C9A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6214B">
        <w:rPr>
          <w:rFonts w:ascii="Arial" w:hAnsi="Arial" w:cs="Arial"/>
          <w:sz w:val="22"/>
          <w:szCs w:val="22"/>
        </w:rPr>
        <w:t>width</w:t>
      </w:r>
      <w:proofErr w:type="gramEnd"/>
      <w:r w:rsidRPr="0066214B">
        <w:rPr>
          <w:rFonts w:ascii="Arial" w:hAnsi="Arial" w:cs="Arial"/>
          <w:sz w:val="22"/>
          <w:szCs w:val="22"/>
        </w:rPr>
        <w:t>: 400px;</w:t>
      </w:r>
    </w:p>
    <w:p w14:paraId="2CD164B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}</w:t>
      </w:r>
    </w:p>
    <w:p w14:paraId="78113C3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483FAFE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,</w:t>
      </w:r>
    </w:p>
    <w:p w14:paraId="4E4BBA9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{</w:t>
      </w:r>
    </w:p>
    <w:p w14:paraId="4A41D08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6214B">
        <w:rPr>
          <w:rFonts w:ascii="Arial" w:hAnsi="Arial" w:cs="Arial"/>
          <w:sz w:val="22"/>
          <w:szCs w:val="22"/>
        </w:rPr>
        <w:t>width</w:t>
      </w:r>
      <w:proofErr w:type="gramEnd"/>
      <w:r w:rsidRPr="0066214B">
        <w:rPr>
          <w:rFonts w:ascii="Arial" w:hAnsi="Arial" w:cs="Arial"/>
          <w:sz w:val="22"/>
          <w:szCs w:val="22"/>
        </w:rPr>
        <w:t>: 100px;</w:t>
      </w:r>
    </w:p>
    <w:p w14:paraId="59E9A22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6214B">
        <w:rPr>
          <w:rFonts w:ascii="Arial" w:hAnsi="Arial" w:cs="Arial"/>
          <w:sz w:val="22"/>
          <w:szCs w:val="22"/>
        </w:rPr>
        <w:t>text-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align: </w:t>
      </w:r>
      <w:proofErr w:type="spellStart"/>
      <w:r w:rsidRPr="0066214B">
        <w:rPr>
          <w:rFonts w:ascii="Arial" w:hAnsi="Arial" w:cs="Arial"/>
          <w:sz w:val="22"/>
          <w:szCs w:val="22"/>
        </w:rPr>
        <w:t>center</w:t>
      </w:r>
      <w:proofErr w:type="spellEnd"/>
      <w:r w:rsidRPr="0066214B">
        <w:rPr>
          <w:rFonts w:ascii="Arial" w:hAnsi="Arial" w:cs="Arial"/>
          <w:sz w:val="22"/>
          <w:szCs w:val="22"/>
        </w:rPr>
        <w:t>;</w:t>
      </w:r>
    </w:p>
    <w:p w14:paraId="72FFC86D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6214B">
        <w:rPr>
          <w:rFonts w:ascii="Arial" w:hAnsi="Arial" w:cs="Arial"/>
          <w:sz w:val="22"/>
          <w:szCs w:val="22"/>
        </w:rPr>
        <w:t>padding</w:t>
      </w:r>
      <w:proofErr w:type="gramEnd"/>
      <w:r w:rsidRPr="0066214B">
        <w:rPr>
          <w:rFonts w:ascii="Arial" w:hAnsi="Arial" w:cs="Arial"/>
          <w:sz w:val="22"/>
          <w:szCs w:val="22"/>
        </w:rPr>
        <w:t>: 8px;</w:t>
      </w:r>
    </w:p>
    <w:p w14:paraId="59B8F84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}</w:t>
      </w:r>
    </w:p>
    <w:p w14:paraId="2818BCCB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580F6FCB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{</w:t>
      </w:r>
    </w:p>
    <w:p w14:paraId="6340937D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6214B">
        <w:rPr>
          <w:rFonts w:ascii="Arial" w:hAnsi="Arial" w:cs="Arial"/>
          <w:sz w:val="22"/>
          <w:szCs w:val="22"/>
        </w:rPr>
        <w:t>background-</w:t>
      </w:r>
      <w:proofErr w:type="spellStart"/>
      <w:r w:rsidRPr="0066214B">
        <w:rPr>
          <w:rFonts w:ascii="Arial" w:hAnsi="Arial" w:cs="Arial"/>
          <w:sz w:val="22"/>
          <w:szCs w:val="22"/>
        </w:rPr>
        <w:t>color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: #4CAF50;</w:t>
      </w:r>
    </w:p>
    <w:p w14:paraId="3F670CF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color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: white;</w:t>
      </w:r>
    </w:p>
    <w:p w14:paraId="6F68F81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}</w:t>
      </w:r>
    </w:p>
    <w:p w14:paraId="290218BE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507C061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&lt;/style&gt;</w:t>
      </w:r>
    </w:p>
    <w:p w14:paraId="41019A3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&lt;/head&gt;</w:t>
      </w:r>
    </w:p>
    <w:p w14:paraId="7586C46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4E290CF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</w:t>
      </w:r>
      <w:proofErr w:type="gramStart"/>
      <w:r w:rsidRPr="0066214B">
        <w:rPr>
          <w:rFonts w:ascii="Arial" w:hAnsi="Arial" w:cs="Arial"/>
          <w:sz w:val="22"/>
          <w:szCs w:val="22"/>
        </w:rPr>
        <w:t>body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17E2408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5DD1959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&lt;!--</w:t>
      </w:r>
    </w:p>
    <w:p w14:paraId="4C649DF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Possible bonus tasks:</w:t>
      </w:r>
    </w:p>
    <w:p w14:paraId="4B0C097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1. </w:t>
      </w:r>
      <w:proofErr w:type="gramStart"/>
      <w:r w:rsidRPr="0066214B">
        <w:rPr>
          <w:rFonts w:ascii="Arial" w:hAnsi="Arial" w:cs="Arial"/>
          <w:sz w:val="22"/>
          <w:szCs w:val="22"/>
        </w:rPr>
        <w:t>html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number validation - number only, default value, min/max value</w:t>
      </w:r>
    </w:p>
    <w:p w14:paraId="27D39E5A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2. </w:t>
      </w:r>
      <w:proofErr w:type="gramStart"/>
      <w:r w:rsidRPr="0066214B">
        <w:rPr>
          <w:rFonts w:ascii="Arial" w:hAnsi="Arial" w:cs="Arial"/>
          <w:sz w:val="22"/>
          <w:szCs w:val="22"/>
        </w:rPr>
        <w:t>using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post for better security - method="post"</w:t>
      </w:r>
    </w:p>
    <w:p w14:paraId="7C6EBC2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3. </w:t>
      </w:r>
      <w:proofErr w:type="gramStart"/>
      <w:r w:rsidRPr="0066214B">
        <w:rPr>
          <w:rFonts w:ascii="Arial" w:hAnsi="Arial" w:cs="Arial"/>
          <w:sz w:val="22"/>
          <w:szCs w:val="22"/>
        </w:rPr>
        <w:t>real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time update - </w:t>
      </w:r>
      <w:proofErr w:type="spellStart"/>
      <w:r w:rsidRPr="0066214B">
        <w:rPr>
          <w:rFonts w:ascii="Arial" w:hAnsi="Arial" w:cs="Arial"/>
          <w:sz w:val="22"/>
          <w:szCs w:val="22"/>
        </w:rPr>
        <w:t>onchange</w:t>
      </w:r>
      <w:proofErr w:type="spellEnd"/>
    </w:p>
    <w:p w14:paraId="3F35461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--&gt;</w:t>
      </w:r>
    </w:p>
    <w:p w14:paraId="79CEA80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&lt;h1&gt;Shopping Cart&lt;/h1&gt;</w:t>
      </w:r>
    </w:p>
    <w:p w14:paraId="0812412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3F598E9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&lt;form action="http://www.rebol.com/cgi-bin/test-cgi.cgi" method="post"&gt;</w:t>
      </w:r>
    </w:p>
    <w:p w14:paraId="69C01D8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table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0A38D83A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41CBCDE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  <w:proofErr w:type="gramEnd"/>
      <w:r w:rsidRPr="0066214B">
        <w:rPr>
          <w:rFonts w:ascii="Arial" w:hAnsi="Arial" w:cs="Arial"/>
          <w:sz w:val="22"/>
          <w:szCs w:val="22"/>
        </w:rPr>
        <w:t>Products&lt;/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42A831C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  <w:proofErr w:type="gramEnd"/>
      <w:r w:rsidRPr="0066214B">
        <w:rPr>
          <w:rFonts w:ascii="Arial" w:hAnsi="Arial" w:cs="Arial"/>
          <w:sz w:val="22"/>
          <w:szCs w:val="22"/>
        </w:rPr>
        <w:t>Price&lt;/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49896A1E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  <w:proofErr w:type="gramEnd"/>
      <w:r w:rsidRPr="0066214B">
        <w:rPr>
          <w:rFonts w:ascii="Arial" w:hAnsi="Arial" w:cs="Arial"/>
          <w:sz w:val="22"/>
          <w:szCs w:val="22"/>
        </w:rPr>
        <w:t>Quantity&lt;/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37B8D2C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  <w:proofErr w:type="gramEnd"/>
      <w:r w:rsidRPr="0066214B">
        <w:rPr>
          <w:rFonts w:ascii="Arial" w:hAnsi="Arial" w:cs="Arial"/>
          <w:sz w:val="22"/>
          <w:szCs w:val="22"/>
        </w:rPr>
        <w:t>Subtotal&lt;/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487BA40A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4A50FBD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1FDAF3CD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td&gt;</w:t>
      </w:r>
      <w:proofErr w:type="gramEnd"/>
      <w:r w:rsidRPr="0066214B">
        <w:rPr>
          <w:rFonts w:ascii="Arial" w:hAnsi="Arial" w:cs="Arial"/>
          <w:sz w:val="22"/>
          <w:szCs w:val="22"/>
        </w:rPr>
        <w:t>Product A</w:t>
      </w:r>
    </w:p>
    <w:p w14:paraId="2DC7C0E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ProductA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ProductA</w:t>
      </w:r>
      <w:proofErr w:type="spellEnd"/>
      <w:r w:rsidRPr="0066214B">
        <w:rPr>
          <w:rFonts w:ascii="Arial" w:hAnsi="Arial" w:cs="Arial"/>
          <w:sz w:val="22"/>
          <w:szCs w:val="22"/>
        </w:rPr>
        <w:t>" value="</w:t>
      </w:r>
      <w:proofErr w:type="spellStart"/>
      <w:r w:rsidRPr="0066214B">
        <w:rPr>
          <w:rFonts w:ascii="Arial" w:hAnsi="Arial" w:cs="Arial"/>
          <w:sz w:val="22"/>
          <w:szCs w:val="22"/>
        </w:rPr>
        <w:t>ProductA</w:t>
      </w:r>
      <w:proofErr w:type="spellEnd"/>
      <w:r w:rsidRPr="0066214B">
        <w:rPr>
          <w:rFonts w:ascii="Arial" w:hAnsi="Arial" w:cs="Arial"/>
          <w:sz w:val="22"/>
          <w:szCs w:val="22"/>
        </w:rPr>
        <w:t>" /&gt;</w:t>
      </w:r>
    </w:p>
    <w:p w14:paraId="633F8DE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&lt;/td&gt;</w:t>
      </w:r>
    </w:p>
    <w:p w14:paraId="1833645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&gt;$10</w:t>
      </w:r>
    </w:p>
    <w:p w14:paraId="069CD81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ProductAprice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ProductAprice</w:t>
      </w:r>
      <w:proofErr w:type="spellEnd"/>
      <w:r w:rsidRPr="0066214B">
        <w:rPr>
          <w:rFonts w:ascii="Arial" w:hAnsi="Arial" w:cs="Arial"/>
          <w:sz w:val="22"/>
          <w:szCs w:val="22"/>
        </w:rPr>
        <w:t>" value="10" /&gt;&lt;/td&gt;</w:t>
      </w:r>
    </w:p>
    <w:p w14:paraId="4A19A6B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551DB09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ProductAquantity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ProductAquantity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" type="number" value="0" min="0" max="10" </w:t>
      </w:r>
      <w:proofErr w:type="spellStart"/>
      <w:r w:rsidRPr="0066214B">
        <w:rPr>
          <w:rFonts w:ascii="Arial" w:hAnsi="Arial" w:cs="Arial"/>
          <w:sz w:val="22"/>
          <w:szCs w:val="22"/>
        </w:rPr>
        <w:t>onchange</w:t>
      </w:r>
      <w:proofErr w:type="spellEnd"/>
      <w:r w:rsidRPr="0066214B">
        <w:rPr>
          <w:rFonts w:ascii="Arial" w:hAnsi="Arial" w:cs="Arial"/>
          <w:sz w:val="22"/>
          <w:szCs w:val="22"/>
        </w:rPr>
        <w:t>="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updateCart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gramEnd"/>
      <w:r w:rsidRPr="0066214B">
        <w:rPr>
          <w:rFonts w:ascii="Arial" w:hAnsi="Arial" w:cs="Arial"/>
          <w:sz w:val="22"/>
          <w:szCs w:val="22"/>
        </w:rPr>
        <w:t>)"/&gt;</w:t>
      </w:r>
    </w:p>
    <w:p w14:paraId="6F0B8EB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&lt;/td&gt;</w:t>
      </w:r>
    </w:p>
    <w:p w14:paraId="296E7C0A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0E994DA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&lt;p id="</w:t>
      </w:r>
      <w:proofErr w:type="spellStart"/>
      <w:r w:rsidRPr="0066214B">
        <w:rPr>
          <w:rFonts w:ascii="Arial" w:hAnsi="Arial" w:cs="Arial"/>
          <w:sz w:val="22"/>
          <w:szCs w:val="22"/>
        </w:rPr>
        <w:t>ProductAsubtotal</w:t>
      </w:r>
      <w:proofErr w:type="spellEnd"/>
      <w:r w:rsidRPr="0066214B">
        <w:rPr>
          <w:rFonts w:ascii="Arial" w:hAnsi="Arial" w:cs="Arial"/>
          <w:sz w:val="22"/>
          <w:szCs w:val="22"/>
        </w:rPr>
        <w:t>"&gt;0&lt;/p&gt;</w:t>
      </w:r>
    </w:p>
    <w:p w14:paraId="2A448DC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ProductAtotal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ProductAtotal</w:t>
      </w:r>
      <w:proofErr w:type="spellEnd"/>
      <w:r w:rsidRPr="0066214B">
        <w:rPr>
          <w:rFonts w:ascii="Arial" w:hAnsi="Arial" w:cs="Arial"/>
          <w:sz w:val="22"/>
          <w:szCs w:val="22"/>
        </w:rPr>
        <w:t>" type="hidden" value="0" /&gt;</w:t>
      </w:r>
    </w:p>
    <w:p w14:paraId="22FF04A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&lt;/td&gt;</w:t>
      </w:r>
    </w:p>
    <w:p w14:paraId="2C621E7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4B384E2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lastRenderedPageBreak/>
        <w:t xml:space="preserve">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4A1AA5C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td&gt;</w:t>
      </w:r>
      <w:proofErr w:type="gramEnd"/>
      <w:r w:rsidRPr="0066214B">
        <w:rPr>
          <w:rFonts w:ascii="Arial" w:hAnsi="Arial" w:cs="Arial"/>
          <w:sz w:val="22"/>
          <w:szCs w:val="22"/>
        </w:rPr>
        <w:t>Product B</w:t>
      </w:r>
    </w:p>
    <w:p w14:paraId="7B568FF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ProductB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ProductB</w:t>
      </w:r>
      <w:proofErr w:type="spellEnd"/>
      <w:r w:rsidRPr="0066214B">
        <w:rPr>
          <w:rFonts w:ascii="Arial" w:hAnsi="Arial" w:cs="Arial"/>
          <w:sz w:val="22"/>
          <w:szCs w:val="22"/>
        </w:rPr>
        <w:t>" value="</w:t>
      </w:r>
      <w:proofErr w:type="spellStart"/>
      <w:r w:rsidRPr="0066214B">
        <w:rPr>
          <w:rFonts w:ascii="Arial" w:hAnsi="Arial" w:cs="Arial"/>
          <w:sz w:val="22"/>
          <w:szCs w:val="22"/>
        </w:rPr>
        <w:t>ProductB</w:t>
      </w:r>
      <w:proofErr w:type="spellEnd"/>
      <w:r w:rsidRPr="0066214B">
        <w:rPr>
          <w:rFonts w:ascii="Arial" w:hAnsi="Arial" w:cs="Arial"/>
          <w:sz w:val="22"/>
          <w:szCs w:val="22"/>
        </w:rPr>
        <w:t>" /&gt;</w:t>
      </w:r>
    </w:p>
    <w:p w14:paraId="42DD09C9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&lt;/td&gt;</w:t>
      </w:r>
    </w:p>
    <w:p w14:paraId="34CD39D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&gt;$15</w:t>
      </w:r>
    </w:p>
    <w:p w14:paraId="402FB99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ProductBprice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ProductBprice</w:t>
      </w:r>
      <w:proofErr w:type="spellEnd"/>
      <w:r w:rsidRPr="0066214B">
        <w:rPr>
          <w:rFonts w:ascii="Arial" w:hAnsi="Arial" w:cs="Arial"/>
          <w:sz w:val="22"/>
          <w:szCs w:val="22"/>
        </w:rPr>
        <w:t>" value="15" /&gt;</w:t>
      </w:r>
    </w:p>
    <w:p w14:paraId="01EF348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&lt;/td&gt;</w:t>
      </w:r>
    </w:p>
    <w:p w14:paraId="50BE65F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3359E56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ProductBquantity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ProductBquantity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" type="number" value="0" min="0" max="10" </w:t>
      </w:r>
      <w:proofErr w:type="spellStart"/>
      <w:r w:rsidRPr="0066214B">
        <w:rPr>
          <w:rFonts w:ascii="Arial" w:hAnsi="Arial" w:cs="Arial"/>
          <w:sz w:val="22"/>
          <w:szCs w:val="22"/>
        </w:rPr>
        <w:t>onchange</w:t>
      </w:r>
      <w:proofErr w:type="spellEnd"/>
      <w:r w:rsidRPr="0066214B">
        <w:rPr>
          <w:rFonts w:ascii="Arial" w:hAnsi="Arial" w:cs="Arial"/>
          <w:sz w:val="22"/>
          <w:szCs w:val="22"/>
        </w:rPr>
        <w:t>="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updateCart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gramEnd"/>
      <w:r w:rsidRPr="0066214B">
        <w:rPr>
          <w:rFonts w:ascii="Arial" w:hAnsi="Arial" w:cs="Arial"/>
          <w:sz w:val="22"/>
          <w:szCs w:val="22"/>
        </w:rPr>
        <w:t>)"/&gt;</w:t>
      </w:r>
    </w:p>
    <w:p w14:paraId="1AC1C3B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&lt;/td&gt;</w:t>
      </w:r>
    </w:p>
    <w:p w14:paraId="167EC2B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17FFA70B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&lt;p id="</w:t>
      </w:r>
      <w:proofErr w:type="spellStart"/>
      <w:r w:rsidRPr="0066214B">
        <w:rPr>
          <w:rFonts w:ascii="Arial" w:hAnsi="Arial" w:cs="Arial"/>
          <w:sz w:val="22"/>
          <w:szCs w:val="22"/>
        </w:rPr>
        <w:t>ProductBsubtotal</w:t>
      </w:r>
      <w:proofErr w:type="spellEnd"/>
      <w:r w:rsidRPr="0066214B">
        <w:rPr>
          <w:rFonts w:ascii="Arial" w:hAnsi="Arial" w:cs="Arial"/>
          <w:sz w:val="22"/>
          <w:szCs w:val="22"/>
        </w:rPr>
        <w:t>"&gt;0&lt;/p&gt;</w:t>
      </w:r>
    </w:p>
    <w:p w14:paraId="45B800F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ProductBtotal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ProductBtotal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" type="hidden" value="0" /&gt;    </w:t>
      </w:r>
    </w:p>
    <w:p w14:paraId="3F094DB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&lt;/td&gt;</w:t>
      </w:r>
    </w:p>
    <w:p w14:paraId="62F6F40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36FC206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01751A2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td&gt;</w:t>
      </w:r>
      <w:proofErr w:type="gramEnd"/>
      <w:r w:rsidRPr="0066214B">
        <w:rPr>
          <w:rFonts w:ascii="Arial" w:hAnsi="Arial" w:cs="Arial"/>
          <w:sz w:val="22"/>
          <w:szCs w:val="22"/>
        </w:rPr>
        <w:t>Product C</w:t>
      </w:r>
    </w:p>
    <w:p w14:paraId="0478AC6D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ProductC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ProductC</w:t>
      </w:r>
      <w:proofErr w:type="spellEnd"/>
      <w:r w:rsidRPr="0066214B">
        <w:rPr>
          <w:rFonts w:ascii="Arial" w:hAnsi="Arial" w:cs="Arial"/>
          <w:sz w:val="22"/>
          <w:szCs w:val="22"/>
        </w:rPr>
        <w:t>" value="</w:t>
      </w:r>
      <w:proofErr w:type="spellStart"/>
      <w:r w:rsidRPr="0066214B">
        <w:rPr>
          <w:rFonts w:ascii="Arial" w:hAnsi="Arial" w:cs="Arial"/>
          <w:sz w:val="22"/>
          <w:szCs w:val="22"/>
        </w:rPr>
        <w:t>ProductC</w:t>
      </w:r>
      <w:proofErr w:type="spellEnd"/>
      <w:r w:rsidRPr="0066214B">
        <w:rPr>
          <w:rFonts w:ascii="Arial" w:hAnsi="Arial" w:cs="Arial"/>
          <w:sz w:val="22"/>
          <w:szCs w:val="22"/>
        </w:rPr>
        <w:t>" /&gt;</w:t>
      </w:r>
    </w:p>
    <w:p w14:paraId="247B80CE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&lt;/td&gt;</w:t>
      </w:r>
    </w:p>
    <w:p w14:paraId="31092E7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&gt;$20</w:t>
      </w:r>
    </w:p>
    <w:p w14:paraId="4847B82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type="hidden"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ProductCprice</w:t>
      </w:r>
      <w:proofErr w:type="spellEnd"/>
      <w:r w:rsidRPr="0066214B">
        <w:rPr>
          <w:rFonts w:ascii="Arial" w:hAnsi="Arial" w:cs="Arial"/>
          <w:sz w:val="22"/>
          <w:szCs w:val="22"/>
        </w:rPr>
        <w:t>" id="</w:t>
      </w:r>
      <w:proofErr w:type="spellStart"/>
      <w:r w:rsidRPr="0066214B">
        <w:rPr>
          <w:rFonts w:ascii="Arial" w:hAnsi="Arial" w:cs="Arial"/>
          <w:sz w:val="22"/>
          <w:szCs w:val="22"/>
        </w:rPr>
        <w:t>ProductCprice</w:t>
      </w:r>
      <w:proofErr w:type="spellEnd"/>
      <w:r w:rsidRPr="0066214B">
        <w:rPr>
          <w:rFonts w:ascii="Arial" w:hAnsi="Arial" w:cs="Arial"/>
          <w:sz w:val="22"/>
          <w:szCs w:val="22"/>
        </w:rPr>
        <w:t>" value="20" /&gt;</w:t>
      </w:r>
    </w:p>
    <w:p w14:paraId="02714FA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&lt;/td&gt;</w:t>
      </w:r>
    </w:p>
    <w:p w14:paraId="5008BB5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7A07C90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ProductCquantity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ProductCquantity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" type="number" value="0" min="0" max="10" </w:t>
      </w:r>
      <w:proofErr w:type="spellStart"/>
      <w:r w:rsidRPr="0066214B">
        <w:rPr>
          <w:rFonts w:ascii="Arial" w:hAnsi="Arial" w:cs="Arial"/>
          <w:sz w:val="22"/>
          <w:szCs w:val="22"/>
        </w:rPr>
        <w:t>onchange</w:t>
      </w:r>
      <w:proofErr w:type="spellEnd"/>
      <w:r w:rsidRPr="0066214B">
        <w:rPr>
          <w:rFonts w:ascii="Arial" w:hAnsi="Arial" w:cs="Arial"/>
          <w:sz w:val="22"/>
          <w:szCs w:val="22"/>
        </w:rPr>
        <w:t>="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updateCart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gramEnd"/>
      <w:r w:rsidRPr="0066214B">
        <w:rPr>
          <w:rFonts w:ascii="Arial" w:hAnsi="Arial" w:cs="Arial"/>
          <w:sz w:val="22"/>
          <w:szCs w:val="22"/>
        </w:rPr>
        <w:t>)"/&gt;</w:t>
      </w:r>
    </w:p>
    <w:p w14:paraId="17B7186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&lt;/td&gt;</w:t>
      </w:r>
    </w:p>
    <w:p w14:paraId="662F4C8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3F97CA9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&lt;p id="</w:t>
      </w:r>
      <w:proofErr w:type="spellStart"/>
      <w:r w:rsidRPr="0066214B">
        <w:rPr>
          <w:rFonts w:ascii="Arial" w:hAnsi="Arial" w:cs="Arial"/>
          <w:sz w:val="22"/>
          <w:szCs w:val="22"/>
        </w:rPr>
        <w:t>ProductCsubtotal</w:t>
      </w:r>
      <w:proofErr w:type="spellEnd"/>
      <w:r w:rsidRPr="0066214B">
        <w:rPr>
          <w:rFonts w:ascii="Arial" w:hAnsi="Arial" w:cs="Arial"/>
          <w:sz w:val="22"/>
          <w:szCs w:val="22"/>
        </w:rPr>
        <w:t>"&gt;0&lt;/p&gt;</w:t>
      </w:r>
    </w:p>
    <w:p w14:paraId="3D43936A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ProductCtotal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ProductCtotal</w:t>
      </w:r>
      <w:proofErr w:type="spellEnd"/>
      <w:r w:rsidRPr="0066214B">
        <w:rPr>
          <w:rFonts w:ascii="Arial" w:hAnsi="Arial" w:cs="Arial"/>
          <w:sz w:val="22"/>
          <w:szCs w:val="22"/>
        </w:rPr>
        <w:t>" type="hidden" value="0" /&gt;</w:t>
      </w:r>
    </w:p>
    <w:p w14:paraId="647B28D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&lt;/td&gt;</w:t>
      </w:r>
    </w:p>
    <w:p w14:paraId="63D9B59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321734C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3F50532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  <w:proofErr w:type="gramEnd"/>
      <w:r w:rsidRPr="0066214B">
        <w:rPr>
          <w:rFonts w:ascii="Arial" w:hAnsi="Arial" w:cs="Arial"/>
          <w:sz w:val="22"/>
          <w:szCs w:val="22"/>
        </w:rPr>
        <w:t>Total&lt;/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0792634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&gt;&lt;/</w:t>
      </w:r>
      <w:proofErr w:type="spell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r w:rsidRPr="0066214B">
        <w:rPr>
          <w:rFonts w:ascii="Arial" w:hAnsi="Arial" w:cs="Arial"/>
          <w:sz w:val="22"/>
          <w:szCs w:val="22"/>
        </w:rPr>
        <w:t>&gt;</w:t>
      </w:r>
    </w:p>
    <w:p w14:paraId="15F81E9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6AB9973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&lt;p id="Quantity"&gt;0&lt;/p&gt;</w:t>
      </w:r>
    </w:p>
    <w:p w14:paraId="6CEADA1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totalQuantity</w:t>
      </w:r>
      <w:proofErr w:type="spellEnd"/>
      <w:r w:rsidRPr="0066214B">
        <w:rPr>
          <w:rFonts w:ascii="Arial" w:hAnsi="Arial" w:cs="Arial"/>
          <w:sz w:val="22"/>
          <w:szCs w:val="22"/>
        </w:rPr>
        <w:t>" name="total" type="hidden" value="0" /&gt;</w:t>
      </w:r>
    </w:p>
    <w:p w14:paraId="08BD9EA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6D7BBDD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3F2EA6CA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&lt;p id="Price"&gt;0&lt;/p&gt;</w:t>
      </w:r>
    </w:p>
    <w:p w14:paraId="7BC16A5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    &lt;input id="</w:t>
      </w:r>
      <w:proofErr w:type="spellStart"/>
      <w:r w:rsidRPr="0066214B">
        <w:rPr>
          <w:rFonts w:ascii="Arial" w:hAnsi="Arial" w:cs="Arial"/>
          <w:sz w:val="22"/>
          <w:szCs w:val="22"/>
        </w:rPr>
        <w:t>totalPrice</w:t>
      </w:r>
      <w:proofErr w:type="spellEnd"/>
      <w:r w:rsidRPr="0066214B">
        <w:rPr>
          <w:rFonts w:ascii="Arial" w:hAnsi="Arial" w:cs="Arial"/>
          <w:sz w:val="22"/>
          <w:szCs w:val="22"/>
        </w:rPr>
        <w:t>" name="</w:t>
      </w:r>
      <w:proofErr w:type="spellStart"/>
      <w:r w:rsidRPr="0066214B">
        <w:rPr>
          <w:rFonts w:ascii="Arial" w:hAnsi="Arial" w:cs="Arial"/>
          <w:sz w:val="22"/>
          <w:szCs w:val="22"/>
        </w:rPr>
        <w:t>totalPrice</w:t>
      </w:r>
      <w:proofErr w:type="spellEnd"/>
      <w:r w:rsidRPr="0066214B">
        <w:rPr>
          <w:rFonts w:ascii="Arial" w:hAnsi="Arial" w:cs="Arial"/>
          <w:sz w:val="22"/>
          <w:szCs w:val="22"/>
        </w:rPr>
        <w:t>" type="hidden" value="0" /&gt;</w:t>
      </w:r>
    </w:p>
    <w:p w14:paraId="461ABA4B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0A69ABC9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12EFFE0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&lt;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1BF0713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&gt;&lt;/td&gt;</w:t>
      </w:r>
    </w:p>
    <w:p w14:paraId="7234005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&gt;&lt;/td&gt;</w:t>
      </w:r>
    </w:p>
    <w:p w14:paraId="4FFD7CF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&gt;&lt;/td&gt;</w:t>
      </w:r>
    </w:p>
    <w:p w14:paraId="4AAF0F1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&lt;</w:t>
      </w:r>
      <w:proofErr w:type="gramStart"/>
      <w:r w:rsidRPr="0066214B">
        <w:rPr>
          <w:rFonts w:ascii="Arial" w:hAnsi="Arial" w:cs="Arial"/>
          <w:sz w:val="22"/>
          <w:szCs w:val="22"/>
        </w:rPr>
        <w:t>td</w:t>
      </w:r>
      <w:proofErr w:type="gramEnd"/>
      <w:r w:rsidRPr="0066214B">
        <w:rPr>
          <w:rFonts w:ascii="Arial" w:hAnsi="Arial" w:cs="Arial"/>
          <w:sz w:val="22"/>
          <w:szCs w:val="22"/>
        </w:rPr>
        <w:t>&gt;&lt;button type="submit"&gt;Submit&lt;/button&gt;&lt;/td&gt;</w:t>
      </w:r>
    </w:p>
    <w:p w14:paraId="38E250D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&lt;/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tr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>&gt;</w:t>
      </w:r>
    </w:p>
    <w:p w14:paraId="5D43915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&lt;/table&gt;</w:t>
      </w:r>
    </w:p>
    <w:p w14:paraId="042B4C3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&lt;/form&gt;</w:t>
      </w:r>
    </w:p>
    <w:p w14:paraId="0C168CE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58284DFD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&lt;script type="text/</w:t>
      </w:r>
      <w:proofErr w:type="spellStart"/>
      <w:r w:rsidRPr="0066214B">
        <w:rPr>
          <w:rFonts w:ascii="Arial" w:hAnsi="Arial" w:cs="Arial"/>
          <w:sz w:val="22"/>
          <w:szCs w:val="22"/>
        </w:rPr>
        <w:t>javascript</w:t>
      </w:r>
      <w:proofErr w:type="spellEnd"/>
      <w:r w:rsidRPr="0066214B">
        <w:rPr>
          <w:rFonts w:ascii="Arial" w:hAnsi="Arial" w:cs="Arial"/>
          <w:sz w:val="22"/>
          <w:szCs w:val="22"/>
        </w:rPr>
        <w:t>"&gt;</w:t>
      </w:r>
    </w:p>
    <w:p w14:paraId="1D44B51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6214B">
        <w:rPr>
          <w:rFonts w:ascii="Arial" w:hAnsi="Arial" w:cs="Arial"/>
          <w:sz w:val="22"/>
          <w:szCs w:val="22"/>
        </w:rPr>
        <w:t>calcSubTotal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= function(</w:t>
      </w:r>
      <w:proofErr w:type="spellStart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>) {</w:t>
      </w:r>
    </w:p>
    <w:p w14:paraId="6FE4B09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33584EC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quantity = </w:t>
      </w:r>
      <w:proofErr w:type="spellStart"/>
      <w:r w:rsidRPr="0066214B">
        <w:rPr>
          <w:rFonts w:ascii="Arial" w:hAnsi="Arial" w:cs="Arial"/>
          <w:sz w:val="22"/>
          <w:szCs w:val="22"/>
        </w:rPr>
        <w:t>parseInt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+ 'quantity').value);</w:t>
      </w:r>
    </w:p>
    <w:p w14:paraId="5DD2F6BE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6214B">
        <w:rPr>
          <w:rFonts w:ascii="Arial" w:hAnsi="Arial" w:cs="Arial"/>
          <w:sz w:val="22"/>
          <w:szCs w:val="22"/>
        </w:rPr>
        <w:t>if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(quantity &gt; 0) {</w:t>
      </w:r>
    </w:p>
    <w:p w14:paraId="0150B7A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lastRenderedPageBreak/>
        <w:t xml:space="preserve">    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price = </w:t>
      </w:r>
      <w:proofErr w:type="spellStart"/>
      <w:r w:rsidRPr="0066214B">
        <w:rPr>
          <w:rFonts w:ascii="Arial" w:hAnsi="Arial" w:cs="Arial"/>
          <w:sz w:val="22"/>
          <w:szCs w:val="22"/>
        </w:rPr>
        <w:t>parseInt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+ 'price').value);</w:t>
      </w:r>
    </w:p>
    <w:p w14:paraId="10A3743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subtotal = price * quantity;</w:t>
      </w:r>
    </w:p>
    <w:p w14:paraId="69AD377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+ "subtotal").</w:t>
      </w:r>
      <w:proofErr w:type="spellStart"/>
      <w:r w:rsidRPr="0066214B">
        <w:rPr>
          <w:rFonts w:ascii="Arial" w:hAnsi="Arial" w:cs="Arial"/>
          <w:sz w:val="22"/>
          <w:szCs w:val="22"/>
        </w:rPr>
        <w:t>innerHTML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= subtotal;</w:t>
      </w:r>
    </w:p>
    <w:p w14:paraId="3534E5D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+ "total").value = subtotal;</w:t>
      </w:r>
    </w:p>
    <w:p w14:paraId="496368E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    </w:t>
      </w:r>
      <w:proofErr w:type="gramStart"/>
      <w:r w:rsidRPr="0066214B">
        <w:rPr>
          <w:rFonts w:ascii="Arial" w:hAnsi="Arial" w:cs="Arial"/>
          <w:sz w:val="22"/>
          <w:szCs w:val="22"/>
        </w:rPr>
        <w:t>return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subtotal;</w:t>
      </w:r>
    </w:p>
    <w:p w14:paraId="05BBB43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}</w:t>
      </w:r>
    </w:p>
    <w:p w14:paraId="0CFE77F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+ "subtotal").</w:t>
      </w:r>
      <w:proofErr w:type="spellStart"/>
      <w:r w:rsidRPr="0066214B">
        <w:rPr>
          <w:rFonts w:ascii="Arial" w:hAnsi="Arial" w:cs="Arial"/>
          <w:sz w:val="22"/>
          <w:szCs w:val="22"/>
        </w:rPr>
        <w:t>innerHTML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= 0;</w:t>
      </w:r>
    </w:p>
    <w:p w14:paraId="194CA5C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66214B">
        <w:rPr>
          <w:rFonts w:ascii="Arial" w:hAnsi="Arial" w:cs="Arial"/>
          <w:sz w:val="22"/>
          <w:szCs w:val="22"/>
        </w:rPr>
        <w:t>productName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+ "total").value = 0;</w:t>
      </w:r>
    </w:p>
    <w:p w14:paraId="2C80B0D7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6214B">
        <w:rPr>
          <w:rFonts w:ascii="Arial" w:hAnsi="Arial" w:cs="Arial"/>
          <w:sz w:val="22"/>
          <w:szCs w:val="22"/>
        </w:rPr>
        <w:t>return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0;</w:t>
      </w:r>
    </w:p>
    <w:p w14:paraId="600CF102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}</w:t>
      </w:r>
    </w:p>
    <w:p w14:paraId="6B86CFD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2DDF429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66214B">
        <w:rPr>
          <w:rFonts w:ascii="Arial" w:hAnsi="Arial" w:cs="Arial"/>
          <w:sz w:val="22"/>
          <w:szCs w:val="22"/>
        </w:rPr>
        <w:t>function</w:t>
      </w:r>
      <w:proofErr w:type="gramEnd"/>
      <w:r w:rsidRPr="006621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6214B">
        <w:rPr>
          <w:rFonts w:ascii="Arial" w:hAnsi="Arial" w:cs="Arial"/>
          <w:sz w:val="22"/>
          <w:szCs w:val="22"/>
        </w:rPr>
        <w:t>updateCart</w:t>
      </w:r>
      <w:proofErr w:type="spellEnd"/>
      <w:r w:rsidRPr="0066214B">
        <w:rPr>
          <w:rFonts w:ascii="Arial" w:hAnsi="Arial" w:cs="Arial"/>
          <w:sz w:val="22"/>
          <w:szCs w:val="22"/>
        </w:rPr>
        <w:t>() {</w:t>
      </w:r>
    </w:p>
    <w:p w14:paraId="690A8793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540001BF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total = </w:t>
      </w:r>
      <w:proofErr w:type="spellStart"/>
      <w:r w:rsidRPr="0066214B">
        <w:rPr>
          <w:rFonts w:ascii="Arial" w:hAnsi="Arial" w:cs="Arial"/>
          <w:sz w:val="22"/>
          <w:szCs w:val="22"/>
        </w:rPr>
        <w:t>calcSubTotal</w:t>
      </w:r>
      <w:proofErr w:type="spellEnd"/>
      <w:r w:rsidRPr="0066214B">
        <w:rPr>
          <w:rFonts w:ascii="Arial" w:hAnsi="Arial" w:cs="Arial"/>
          <w:sz w:val="22"/>
          <w:szCs w:val="22"/>
        </w:rPr>
        <w:t>('</w:t>
      </w:r>
      <w:proofErr w:type="spellStart"/>
      <w:r w:rsidRPr="0066214B">
        <w:rPr>
          <w:rFonts w:ascii="Arial" w:hAnsi="Arial" w:cs="Arial"/>
          <w:sz w:val="22"/>
          <w:szCs w:val="22"/>
        </w:rPr>
        <w:t>ProductA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') + </w:t>
      </w:r>
      <w:proofErr w:type="spellStart"/>
      <w:r w:rsidRPr="0066214B">
        <w:rPr>
          <w:rFonts w:ascii="Arial" w:hAnsi="Arial" w:cs="Arial"/>
          <w:sz w:val="22"/>
          <w:szCs w:val="22"/>
        </w:rPr>
        <w:t>calcSubTotal</w:t>
      </w:r>
      <w:proofErr w:type="spellEnd"/>
      <w:r w:rsidRPr="0066214B">
        <w:rPr>
          <w:rFonts w:ascii="Arial" w:hAnsi="Arial" w:cs="Arial"/>
          <w:sz w:val="22"/>
          <w:szCs w:val="22"/>
        </w:rPr>
        <w:t>('</w:t>
      </w:r>
      <w:proofErr w:type="spellStart"/>
      <w:r w:rsidRPr="0066214B">
        <w:rPr>
          <w:rFonts w:ascii="Arial" w:hAnsi="Arial" w:cs="Arial"/>
          <w:sz w:val="22"/>
          <w:szCs w:val="22"/>
        </w:rPr>
        <w:t>ProductB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') + </w:t>
      </w:r>
      <w:proofErr w:type="spellStart"/>
      <w:r w:rsidRPr="0066214B">
        <w:rPr>
          <w:rFonts w:ascii="Arial" w:hAnsi="Arial" w:cs="Arial"/>
          <w:sz w:val="22"/>
          <w:szCs w:val="22"/>
        </w:rPr>
        <w:t>calcSubTotal</w:t>
      </w:r>
      <w:proofErr w:type="spellEnd"/>
      <w:r w:rsidRPr="0066214B">
        <w:rPr>
          <w:rFonts w:ascii="Arial" w:hAnsi="Arial" w:cs="Arial"/>
          <w:sz w:val="22"/>
          <w:szCs w:val="22"/>
        </w:rPr>
        <w:t>('</w:t>
      </w:r>
      <w:proofErr w:type="spellStart"/>
      <w:r w:rsidRPr="0066214B">
        <w:rPr>
          <w:rFonts w:ascii="Arial" w:hAnsi="Arial" w:cs="Arial"/>
          <w:sz w:val="22"/>
          <w:szCs w:val="22"/>
        </w:rPr>
        <w:t>ProductC</w:t>
      </w:r>
      <w:proofErr w:type="spellEnd"/>
      <w:r w:rsidRPr="0066214B">
        <w:rPr>
          <w:rFonts w:ascii="Arial" w:hAnsi="Arial" w:cs="Arial"/>
          <w:sz w:val="22"/>
          <w:szCs w:val="22"/>
        </w:rPr>
        <w:t>');</w:t>
      </w:r>
    </w:p>
    <w:p w14:paraId="1F4FD315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5461862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66214B">
        <w:rPr>
          <w:rFonts w:ascii="Arial" w:hAnsi="Arial" w:cs="Arial"/>
          <w:sz w:val="22"/>
          <w:szCs w:val="22"/>
        </w:rPr>
        <w:t xml:space="preserve"> quantity = </w:t>
      </w:r>
      <w:proofErr w:type="spellStart"/>
      <w:r w:rsidRPr="0066214B">
        <w:rPr>
          <w:rFonts w:ascii="Arial" w:hAnsi="Arial" w:cs="Arial"/>
          <w:sz w:val="22"/>
          <w:szCs w:val="22"/>
        </w:rPr>
        <w:t>parseInt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('</w:t>
      </w:r>
      <w:proofErr w:type="spellStart"/>
      <w:r w:rsidRPr="0066214B">
        <w:rPr>
          <w:rFonts w:ascii="Arial" w:hAnsi="Arial" w:cs="Arial"/>
          <w:sz w:val="22"/>
          <w:szCs w:val="22"/>
        </w:rPr>
        <w:t>ProductAquantity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').value) + </w:t>
      </w:r>
      <w:proofErr w:type="spellStart"/>
      <w:r w:rsidRPr="0066214B">
        <w:rPr>
          <w:rFonts w:ascii="Arial" w:hAnsi="Arial" w:cs="Arial"/>
          <w:sz w:val="22"/>
          <w:szCs w:val="22"/>
        </w:rPr>
        <w:t>parseInt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('</w:t>
      </w:r>
      <w:proofErr w:type="spellStart"/>
      <w:r w:rsidRPr="0066214B">
        <w:rPr>
          <w:rFonts w:ascii="Arial" w:hAnsi="Arial" w:cs="Arial"/>
          <w:sz w:val="22"/>
          <w:szCs w:val="22"/>
        </w:rPr>
        <w:t>ProductBquantity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').value) + </w:t>
      </w:r>
      <w:proofErr w:type="spellStart"/>
      <w:r w:rsidRPr="0066214B">
        <w:rPr>
          <w:rFonts w:ascii="Arial" w:hAnsi="Arial" w:cs="Arial"/>
          <w:sz w:val="22"/>
          <w:szCs w:val="22"/>
        </w:rPr>
        <w:t>parseInt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spell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('</w:t>
      </w:r>
      <w:proofErr w:type="spellStart"/>
      <w:r w:rsidRPr="0066214B">
        <w:rPr>
          <w:rFonts w:ascii="Arial" w:hAnsi="Arial" w:cs="Arial"/>
          <w:sz w:val="22"/>
          <w:szCs w:val="22"/>
        </w:rPr>
        <w:t>ProductCquantity</w:t>
      </w:r>
      <w:proofErr w:type="spellEnd"/>
      <w:r w:rsidRPr="0066214B">
        <w:rPr>
          <w:rFonts w:ascii="Arial" w:hAnsi="Arial" w:cs="Arial"/>
          <w:sz w:val="22"/>
          <w:szCs w:val="22"/>
        </w:rPr>
        <w:t>').value);</w:t>
      </w:r>
    </w:p>
    <w:p w14:paraId="3C65330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1162923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gramEnd"/>
      <w:r w:rsidRPr="0066214B">
        <w:rPr>
          <w:rFonts w:ascii="Arial" w:hAnsi="Arial" w:cs="Arial"/>
          <w:sz w:val="22"/>
          <w:szCs w:val="22"/>
        </w:rPr>
        <w:t>"Quantity").</w:t>
      </w:r>
      <w:proofErr w:type="spellStart"/>
      <w:r w:rsidRPr="0066214B">
        <w:rPr>
          <w:rFonts w:ascii="Arial" w:hAnsi="Arial" w:cs="Arial"/>
          <w:sz w:val="22"/>
          <w:szCs w:val="22"/>
        </w:rPr>
        <w:t>innerHTML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= quantity;</w:t>
      </w:r>
    </w:p>
    <w:p w14:paraId="0D90348E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gramEnd"/>
      <w:r w:rsidRPr="0066214B">
        <w:rPr>
          <w:rFonts w:ascii="Arial" w:hAnsi="Arial" w:cs="Arial"/>
          <w:sz w:val="22"/>
          <w:szCs w:val="22"/>
        </w:rPr>
        <w:t>"</w:t>
      </w:r>
      <w:proofErr w:type="spellStart"/>
      <w:r w:rsidRPr="0066214B">
        <w:rPr>
          <w:rFonts w:ascii="Arial" w:hAnsi="Arial" w:cs="Arial"/>
          <w:sz w:val="22"/>
          <w:szCs w:val="22"/>
        </w:rPr>
        <w:t>totalQuantity</w:t>
      </w:r>
      <w:proofErr w:type="spellEnd"/>
      <w:r w:rsidRPr="0066214B">
        <w:rPr>
          <w:rFonts w:ascii="Arial" w:hAnsi="Arial" w:cs="Arial"/>
          <w:sz w:val="22"/>
          <w:szCs w:val="22"/>
        </w:rPr>
        <w:t>").value = quantity;</w:t>
      </w:r>
    </w:p>
    <w:p w14:paraId="703CE6A0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6B688D6C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gramEnd"/>
      <w:r w:rsidRPr="0066214B">
        <w:rPr>
          <w:rFonts w:ascii="Arial" w:hAnsi="Arial" w:cs="Arial"/>
          <w:sz w:val="22"/>
          <w:szCs w:val="22"/>
        </w:rPr>
        <w:t>"Price").</w:t>
      </w:r>
      <w:proofErr w:type="spellStart"/>
      <w:r w:rsidRPr="0066214B">
        <w:rPr>
          <w:rFonts w:ascii="Arial" w:hAnsi="Arial" w:cs="Arial"/>
          <w:sz w:val="22"/>
          <w:szCs w:val="22"/>
        </w:rPr>
        <w:t>innerHTML</w:t>
      </w:r>
      <w:proofErr w:type="spellEnd"/>
      <w:r w:rsidRPr="0066214B">
        <w:rPr>
          <w:rFonts w:ascii="Arial" w:hAnsi="Arial" w:cs="Arial"/>
          <w:sz w:val="22"/>
          <w:szCs w:val="22"/>
        </w:rPr>
        <w:t xml:space="preserve"> = total;</w:t>
      </w:r>
    </w:p>
    <w:p w14:paraId="25064778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6214B">
        <w:rPr>
          <w:rFonts w:ascii="Arial" w:hAnsi="Arial" w:cs="Arial"/>
          <w:sz w:val="22"/>
          <w:szCs w:val="22"/>
        </w:rPr>
        <w:t>document.getElementById</w:t>
      </w:r>
      <w:proofErr w:type="spellEnd"/>
      <w:r w:rsidRPr="0066214B">
        <w:rPr>
          <w:rFonts w:ascii="Arial" w:hAnsi="Arial" w:cs="Arial"/>
          <w:sz w:val="22"/>
          <w:szCs w:val="22"/>
        </w:rPr>
        <w:t>(</w:t>
      </w:r>
      <w:proofErr w:type="gramEnd"/>
      <w:r w:rsidRPr="0066214B">
        <w:rPr>
          <w:rFonts w:ascii="Arial" w:hAnsi="Arial" w:cs="Arial"/>
          <w:sz w:val="22"/>
          <w:szCs w:val="22"/>
        </w:rPr>
        <w:t>"</w:t>
      </w:r>
      <w:proofErr w:type="spellStart"/>
      <w:r w:rsidRPr="0066214B">
        <w:rPr>
          <w:rFonts w:ascii="Arial" w:hAnsi="Arial" w:cs="Arial"/>
          <w:sz w:val="22"/>
          <w:szCs w:val="22"/>
        </w:rPr>
        <w:t>totalPrice</w:t>
      </w:r>
      <w:proofErr w:type="spellEnd"/>
      <w:r w:rsidRPr="0066214B">
        <w:rPr>
          <w:rFonts w:ascii="Arial" w:hAnsi="Arial" w:cs="Arial"/>
          <w:sz w:val="22"/>
          <w:szCs w:val="22"/>
        </w:rPr>
        <w:t>").value = total;</w:t>
      </w:r>
    </w:p>
    <w:p w14:paraId="7CF09B5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35841CCB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    }</w:t>
      </w:r>
    </w:p>
    <w:p w14:paraId="28515676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536EC7FB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    &lt;/script&gt;</w:t>
      </w:r>
    </w:p>
    <w:p w14:paraId="5BFABD3A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3D3A3A21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 xml:space="preserve">    &lt;/body&gt;</w:t>
      </w:r>
    </w:p>
    <w:p w14:paraId="7DD4D894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6985A8BD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47A747FB" w14:textId="77777777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</w:p>
    <w:p w14:paraId="3C436D5A" w14:textId="7781428B" w:rsidR="0066214B" w:rsidRPr="0066214B" w:rsidRDefault="0066214B" w:rsidP="0066214B">
      <w:pPr>
        <w:rPr>
          <w:rFonts w:ascii="Arial" w:hAnsi="Arial" w:cs="Arial"/>
          <w:sz w:val="22"/>
          <w:szCs w:val="22"/>
        </w:rPr>
      </w:pPr>
      <w:r w:rsidRPr="0066214B">
        <w:rPr>
          <w:rFonts w:ascii="Arial" w:hAnsi="Arial" w:cs="Arial"/>
          <w:sz w:val="22"/>
          <w:szCs w:val="22"/>
        </w:rPr>
        <w:t>&lt;/html&gt;</w:t>
      </w:r>
    </w:p>
    <w:sectPr w:rsidR="0066214B" w:rsidRPr="0066214B" w:rsidSect="002B0B63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8E407" w14:textId="77777777" w:rsidR="002F0998" w:rsidRDefault="002F0998" w:rsidP="0018794F">
      <w:r>
        <w:separator/>
      </w:r>
    </w:p>
  </w:endnote>
  <w:endnote w:type="continuationSeparator" w:id="0">
    <w:p w14:paraId="41EC4C59" w14:textId="77777777" w:rsidR="002F0998" w:rsidRDefault="002F0998" w:rsidP="00187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24F26" w14:textId="77777777" w:rsidR="002F0998" w:rsidRDefault="002F0998" w:rsidP="0018794F">
      <w:r>
        <w:separator/>
      </w:r>
    </w:p>
  </w:footnote>
  <w:footnote w:type="continuationSeparator" w:id="0">
    <w:p w14:paraId="084F200C" w14:textId="77777777" w:rsidR="002F0998" w:rsidRDefault="002F0998" w:rsidP="00187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00000067">
      <w:start w:val="1"/>
      <w:numFmt w:val="bullet"/>
      <w:lvlText w:val=""/>
      <w:lvlJc w:val="left"/>
      <w:pPr>
        <w:ind w:left="2160" w:hanging="360"/>
      </w:pPr>
    </w:lvl>
    <w:lvl w:ilvl="3" w:tplc="00000068">
      <w:start w:val="1"/>
      <w:numFmt w:val="bullet"/>
      <w:lvlText w:val=""/>
      <w:lvlJc w:val="left"/>
      <w:pPr>
        <w:ind w:left="2880" w:hanging="360"/>
      </w:pPr>
    </w:lvl>
    <w:lvl w:ilvl="4" w:tplc="00000069">
      <w:start w:val="1"/>
      <w:numFmt w:val="bullet"/>
      <w:lvlText w:val=""/>
      <w:lvlJc w:val="left"/>
      <w:pPr>
        <w:ind w:left="3600" w:hanging="360"/>
      </w:pPr>
    </w:lvl>
    <w:lvl w:ilvl="5" w:tplc="0000006A">
      <w:start w:val="1"/>
      <w:numFmt w:val="bullet"/>
      <w:lvlText w:val=""/>
      <w:lvlJc w:val="left"/>
      <w:pPr>
        <w:ind w:left="4320" w:hanging="360"/>
      </w:pPr>
    </w:lvl>
    <w:lvl w:ilvl="6" w:tplc="0000006B">
      <w:start w:val="1"/>
      <w:numFmt w:val="bullet"/>
      <w:lvlText w:val=""/>
      <w:lvlJc w:val="left"/>
      <w:pPr>
        <w:ind w:left="5040" w:hanging="360"/>
      </w:pPr>
    </w:lvl>
    <w:lvl w:ilvl="7" w:tplc="0000006C">
      <w:start w:val="1"/>
      <w:numFmt w:val="bullet"/>
      <w:lvlText w:val=""/>
      <w:lvlJc w:val="left"/>
      <w:pPr>
        <w:ind w:left="5760" w:hanging="360"/>
      </w:pPr>
    </w:lvl>
    <w:lvl w:ilvl="8" w:tplc="0000006D">
      <w:start w:val="1"/>
      <w:numFmt w:val="bullet"/>
      <w:lvlText w:val=""/>
      <w:lvlJc w:val="left"/>
      <w:pPr>
        <w:ind w:left="6480" w:hanging="360"/>
      </w:p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0000012E">
      <w:start w:val="1"/>
      <w:numFmt w:val="bullet"/>
      <w:lvlText w:val=""/>
      <w:lvlJc w:val="left"/>
      <w:pPr>
        <w:ind w:left="1440" w:hanging="360"/>
      </w:pPr>
    </w:lvl>
    <w:lvl w:ilvl="2" w:tplc="0000012F">
      <w:start w:val="1"/>
      <w:numFmt w:val="bullet"/>
      <w:lvlText w:val=""/>
      <w:lvlJc w:val="left"/>
      <w:pPr>
        <w:ind w:left="2160" w:hanging="360"/>
      </w:pPr>
    </w:lvl>
    <w:lvl w:ilvl="3" w:tplc="00000130">
      <w:start w:val="1"/>
      <w:numFmt w:val="bullet"/>
      <w:lvlText w:val=""/>
      <w:lvlJc w:val="left"/>
      <w:pPr>
        <w:ind w:left="2880" w:hanging="360"/>
      </w:pPr>
    </w:lvl>
    <w:lvl w:ilvl="4" w:tplc="00000131">
      <w:start w:val="1"/>
      <w:numFmt w:val="bullet"/>
      <w:lvlText w:val=""/>
      <w:lvlJc w:val="left"/>
      <w:pPr>
        <w:ind w:left="3600" w:hanging="360"/>
      </w:pPr>
    </w:lvl>
    <w:lvl w:ilvl="5" w:tplc="00000132">
      <w:start w:val="1"/>
      <w:numFmt w:val="bullet"/>
      <w:lvlText w:val=""/>
      <w:lvlJc w:val="left"/>
      <w:pPr>
        <w:ind w:left="4320" w:hanging="360"/>
      </w:pPr>
    </w:lvl>
    <w:lvl w:ilvl="6" w:tplc="00000133">
      <w:start w:val="1"/>
      <w:numFmt w:val="bullet"/>
      <w:lvlText w:val=""/>
      <w:lvlJc w:val="left"/>
      <w:pPr>
        <w:ind w:left="5040" w:hanging="360"/>
      </w:pPr>
    </w:lvl>
    <w:lvl w:ilvl="7" w:tplc="00000134">
      <w:start w:val="1"/>
      <w:numFmt w:val="bullet"/>
      <w:lvlText w:val=""/>
      <w:lvlJc w:val="left"/>
      <w:pPr>
        <w:ind w:left="5760" w:hanging="360"/>
      </w:pPr>
    </w:lvl>
    <w:lvl w:ilvl="8" w:tplc="00000135">
      <w:start w:val="1"/>
      <w:numFmt w:val="bullet"/>
      <w:lvlText w:val=""/>
      <w:lvlJc w:val="left"/>
      <w:pPr>
        <w:ind w:left="6480" w:hanging="360"/>
      </w:pPr>
    </w:lvl>
  </w:abstractNum>
  <w:abstractNum w:abstractNumId="4">
    <w:nsid w:val="00795DFE"/>
    <w:multiLevelType w:val="hybridMultilevel"/>
    <w:tmpl w:val="553064A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78E0386"/>
    <w:multiLevelType w:val="hybridMultilevel"/>
    <w:tmpl w:val="80A48032"/>
    <w:lvl w:ilvl="0" w:tplc="F698DE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E94594"/>
    <w:multiLevelType w:val="hybridMultilevel"/>
    <w:tmpl w:val="9EFE10E6"/>
    <w:lvl w:ilvl="0" w:tplc="6DF4CC3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E6D1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8AACBDC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0B1638"/>
    <w:multiLevelType w:val="hybridMultilevel"/>
    <w:tmpl w:val="1C2041DE"/>
    <w:styleLink w:val="Numbered"/>
    <w:lvl w:ilvl="0" w:tplc="31A87FD8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44C4E4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E2E02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C06264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9E9710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383B42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AA067C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D0B30A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6FD3E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AA31043"/>
    <w:multiLevelType w:val="hybridMultilevel"/>
    <w:tmpl w:val="0644C7D0"/>
    <w:styleLink w:val="Bullet"/>
    <w:lvl w:ilvl="0" w:tplc="E92CF7AA">
      <w:start w:val="1"/>
      <w:numFmt w:val="bullet"/>
      <w:lvlText w:val="•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874EB1E">
      <w:start w:val="1"/>
      <w:numFmt w:val="bullet"/>
      <w:lvlText w:val="•"/>
      <w:lvlJc w:val="left"/>
      <w:pPr>
        <w:ind w:left="4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EE293C">
      <w:start w:val="1"/>
      <w:numFmt w:val="bullet"/>
      <w:lvlText w:val="•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E7466D0">
      <w:start w:val="1"/>
      <w:numFmt w:val="bullet"/>
      <w:lvlText w:val="•"/>
      <w:lvlJc w:val="left"/>
      <w:pPr>
        <w:ind w:left="8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8E0339E">
      <w:start w:val="1"/>
      <w:numFmt w:val="bullet"/>
      <w:lvlText w:val="•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F52E30E">
      <w:start w:val="1"/>
      <w:numFmt w:val="bullet"/>
      <w:lvlText w:val="•"/>
      <w:lvlJc w:val="left"/>
      <w:pPr>
        <w:ind w:left="11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8EC134">
      <w:start w:val="1"/>
      <w:numFmt w:val="bullet"/>
      <w:lvlText w:val="•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E62B484">
      <w:start w:val="1"/>
      <w:numFmt w:val="bullet"/>
      <w:lvlText w:val="•"/>
      <w:lvlJc w:val="left"/>
      <w:pPr>
        <w:ind w:left="15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5065290">
      <w:start w:val="1"/>
      <w:numFmt w:val="bullet"/>
      <w:lvlText w:val="•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nsid w:val="1CDC6892"/>
    <w:multiLevelType w:val="hybridMultilevel"/>
    <w:tmpl w:val="C3C4DD9C"/>
    <w:lvl w:ilvl="0" w:tplc="5CE2D2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D2138AB"/>
    <w:multiLevelType w:val="hybridMultilevel"/>
    <w:tmpl w:val="D788268C"/>
    <w:lvl w:ilvl="0" w:tplc="D8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730D5D"/>
    <w:multiLevelType w:val="hybridMultilevel"/>
    <w:tmpl w:val="74B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30A5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3A6669"/>
    <w:multiLevelType w:val="hybridMultilevel"/>
    <w:tmpl w:val="CF4C3B18"/>
    <w:lvl w:ilvl="0" w:tplc="F0E048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0A4434B"/>
    <w:multiLevelType w:val="hybridMultilevel"/>
    <w:tmpl w:val="CFD4A11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BF20C6"/>
    <w:multiLevelType w:val="hybridMultilevel"/>
    <w:tmpl w:val="5D68CD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9A3ACA"/>
    <w:multiLevelType w:val="hybridMultilevel"/>
    <w:tmpl w:val="FC90EC7A"/>
    <w:lvl w:ilvl="0" w:tplc="29BC85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9274C1A"/>
    <w:multiLevelType w:val="hybridMultilevel"/>
    <w:tmpl w:val="77C66558"/>
    <w:lvl w:ilvl="0" w:tplc="6BC4CC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2952338"/>
    <w:multiLevelType w:val="hybridMultilevel"/>
    <w:tmpl w:val="0F7098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5C78C6"/>
    <w:multiLevelType w:val="hybridMultilevel"/>
    <w:tmpl w:val="5D68CD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8E4DB1"/>
    <w:multiLevelType w:val="hybridMultilevel"/>
    <w:tmpl w:val="5CEE8F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BC15C1"/>
    <w:multiLevelType w:val="hybridMultilevel"/>
    <w:tmpl w:val="C4A6AF2C"/>
    <w:lvl w:ilvl="0" w:tplc="C8D8A4C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D6237E2"/>
    <w:multiLevelType w:val="hybridMultilevel"/>
    <w:tmpl w:val="2908739E"/>
    <w:lvl w:ilvl="0" w:tplc="FCB070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2657D6F"/>
    <w:multiLevelType w:val="hybridMultilevel"/>
    <w:tmpl w:val="D6728068"/>
    <w:lvl w:ilvl="0" w:tplc="AF34CC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A5DD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4200C1"/>
    <w:multiLevelType w:val="hybridMultilevel"/>
    <w:tmpl w:val="432EB634"/>
    <w:lvl w:ilvl="0" w:tplc="7FAA38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F067FC9"/>
    <w:multiLevelType w:val="hybridMultilevel"/>
    <w:tmpl w:val="0644C7D0"/>
    <w:numStyleLink w:val="Bullet"/>
  </w:abstractNum>
  <w:abstractNum w:abstractNumId="25">
    <w:nsid w:val="72AC0FDD"/>
    <w:multiLevelType w:val="hybridMultilevel"/>
    <w:tmpl w:val="67FE1638"/>
    <w:lvl w:ilvl="0" w:tplc="6FCA382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5587B0E"/>
    <w:multiLevelType w:val="hybridMultilevel"/>
    <w:tmpl w:val="7D023294"/>
    <w:lvl w:ilvl="0" w:tplc="7CEE2B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CF87889"/>
    <w:multiLevelType w:val="hybridMultilevel"/>
    <w:tmpl w:val="8392F35E"/>
    <w:lvl w:ilvl="0" w:tplc="DFE8498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EDD439A"/>
    <w:multiLevelType w:val="hybridMultilevel"/>
    <w:tmpl w:val="1C2041DE"/>
    <w:numStyleLink w:val="Numbered"/>
  </w:abstractNum>
  <w:num w:numId="1">
    <w:abstractNumId w:val="23"/>
  </w:num>
  <w:num w:numId="2">
    <w:abstractNumId w:val="11"/>
  </w:num>
  <w:num w:numId="3">
    <w:abstractNumId w:val="5"/>
  </w:num>
  <w:num w:numId="4">
    <w:abstractNumId w:val="12"/>
  </w:num>
  <w:num w:numId="5">
    <w:abstractNumId w:val="21"/>
  </w:num>
  <w:num w:numId="6">
    <w:abstractNumId w:val="27"/>
  </w:num>
  <w:num w:numId="7">
    <w:abstractNumId w:val="26"/>
  </w:num>
  <w:num w:numId="8">
    <w:abstractNumId w:val="25"/>
  </w:num>
  <w:num w:numId="9">
    <w:abstractNumId w:val="16"/>
  </w:num>
  <w:num w:numId="10">
    <w:abstractNumId w:val="15"/>
  </w:num>
  <w:num w:numId="11">
    <w:abstractNumId w:val="20"/>
  </w:num>
  <w:num w:numId="12">
    <w:abstractNumId w:val="4"/>
  </w:num>
  <w:num w:numId="13">
    <w:abstractNumId w:val="13"/>
  </w:num>
  <w:num w:numId="14">
    <w:abstractNumId w:val="9"/>
  </w:num>
  <w:num w:numId="15">
    <w:abstractNumId w:val="6"/>
  </w:num>
  <w:num w:numId="16">
    <w:abstractNumId w:val="22"/>
  </w:num>
  <w:num w:numId="17">
    <w:abstractNumId w:val="10"/>
  </w:num>
  <w:num w:numId="18">
    <w:abstractNumId w:val="17"/>
  </w:num>
  <w:num w:numId="19">
    <w:abstractNumId w:val="14"/>
  </w:num>
  <w:num w:numId="20">
    <w:abstractNumId w:val="19"/>
  </w:num>
  <w:num w:numId="21">
    <w:abstractNumId w:val="18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7"/>
  </w:num>
  <w:num w:numId="27">
    <w:abstractNumId w:val="8"/>
  </w:num>
  <w:num w:numId="28">
    <w:abstractNumId w:val="28"/>
    <w:lvlOverride w:ilvl="0">
      <w:lvl w:ilvl="0" w:tplc="45FC4774">
        <w:start w:val="1"/>
        <w:numFmt w:val="decimal"/>
        <w:lvlText w:val="%1."/>
        <w:lvlJc w:val="left"/>
        <w:pPr>
          <w:ind w:left="5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4AFC5C">
        <w:start w:val="1"/>
        <w:numFmt w:val="decimal"/>
        <w:lvlText w:val="%2."/>
        <w:lvlJc w:val="left"/>
        <w:pPr>
          <w:ind w:left="8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8F24C90">
        <w:start w:val="1"/>
        <w:numFmt w:val="decimal"/>
        <w:lvlText w:val="%3."/>
        <w:lvlJc w:val="left"/>
        <w:pPr>
          <w:ind w:left="130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35C6B8C">
        <w:start w:val="1"/>
        <w:numFmt w:val="decimal"/>
        <w:lvlText w:val="%4."/>
        <w:lvlJc w:val="left"/>
        <w:pPr>
          <w:ind w:left="170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42CA724">
        <w:start w:val="1"/>
        <w:numFmt w:val="decimal"/>
        <w:lvlText w:val="%5."/>
        <w:lvlJc w:val="left"/>
        <w:pPr>
          <w:ind w:left="206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59C97DA">
        <w:start w:val="1"/>
        <w:numFmt w:val="decimal"/>
        <w:lvlText w:val="%6."/>
        <w:lvlJc w:val="left"/>
        <w:pPr>
          <w:ind w:left="242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3630B6">
        <w:start w:val="1"/>
        <w:numFmt w:val="decimal"/>
        <w:lvlText w:val="%7."/>
        <w:lvlJc w:val="left"/>
        <w:pPr>
          <w:ind w:left="278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5E00882">
        <w:start w:val="1"/>
        <w:numFmt w:val="decimal"/>
        <w:lvlText w:val="%8."/>
        <w:lvlJc w:val="left"/>
        <w:pPr>
          <w:ind w:left="314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3A28462">
        <w:start w:val="1"/>
        <w:numFmt w:val="decimal"/>
        <w:lvlText w:val="%9."/>
        <w:lvlJc w:val="left"/>
        <w:pPr>
          <w:ind w:left="350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4"/>
    <w:lvlOverride w:ilvl="0">
      <w:lvl w:ilvl="0" w:tplc="69649326">
        <w:start w:val="1"/>
        <w:numFmt w:val="bullet"/>
        <w:lvlText w:val="•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7FCE702">
        <w:start w:val="1"/>
        <w:numFmt w:val="bullet"/>
        <w:lvlText w:val="•"/>
        <w:lvlJc w:val="left"/>
        <w:pPr>
          <w:ind w:left="47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63C2590">
        <w:start w:val="1"/>
        <w:numFmt w:val="bullet"/>
        <w:lvlText w:val="•"/>
        <w:lvlJc w:val="left"/>
        <w:pPr>
          <w:ind w:left="65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4AC9570">
        <w:start w:val="1"/>
        <w:numFmt w:val="bullet"/>
        <w:lvlText w:val="•"/>
        <w:lvlJc w:val="left"/>
        <w:pPr>
          <w:ind w:left="83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FAA9ABE">
        <w:start w:val="1"/>
        <w:numFmt w:val="bullet"/>
        <w:lvlText w:val="•"/>
        <w:lvlJc w:val="left"/>
        <w:pPr>
          <w:ind w:left="10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0C42FAC">
        <w:start w:val="1"/>
        <w:numFmt w:val="bullet"/>
        <w:lvlText w:val="•"/>
        <w:lvlJc w:val="left"/>
        <w:pPr>
          <w:ind w:left="11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3464F7C">
        <w:start w:val="1"/>
        <w:numFmt w:val="bullet"/>
        <w:lvlText w:val="•"/>
        <w:lvlJc w:val="left"/>
        <w:pPr>
          <w:ind w:left="137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166EFCC">
        <w:start w:val="1"/>
        <w:numFmt w:val="bullet"/>
        <w:lvlText w:val="•"/>
        <w:lvlJc w:val="left"/>
        <w:pPr>
          <w:ind w:left="155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0A224A8">
        <w:start w:val="1"/>
        <w:numFmt w:val="bullet"/>
        <w:lvlText w:val="•"/>
        <w:lvlJc w:val="left"/>
        <w:pPr>
          <w:ind w:left="171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65"/>
    <w:rsid w:val="0001130B"/>
    <w:rsid w:val="00015B05"/>
    <w:rsid w:val="00042CD0"/>
    <w:rsid w:val="00045377"/>
    <w:rsid w:val="0005724D"/>
    <w:rsid w:val="00081BD9"/>
    <w:rsid w:val="000852A7"/>
    <w:rsid w:val="00091AE1"/>
    <w:rsid w:val="000A26BA"/>
    <w:rsid w:val="00107951"/>
    <w:rsid w:val="00115384"/>
    <w:rsid w:val="0013078A"/>
    <w:rsid w:val="00130A32"/>
    <w:rsid w:val="00143A58"/>
    <w:rsid w:val="001726B9"/>
    <w:rsid w:val="0018794F"/>
    <w:rsid w:val="001D4A6F"/>
    <w:rsid w:val="001D6A34"/>
    <w:rsid w:val="001F0516"/>
    <w:rsid w:val="0020194A"/>
    <w:rsid w:val="00202EC1"/>
    <w:rsid w:val="00205C52"/>
    <w:rsid w:val="00205DC9"/>
    <w:rsid w:val="0020628E"/>
    <w:rsid w:val="002139D7"/>
    <w:rsid w:val="002220C8"/>
    <w:rsid w:val="00225280"/>
    <w:rsid w:val="002410E4"/>
    <w:rsid w:val="00241798"/>
    <w:rsid w:val="00264977"/>
    <w:rsid w:val="00275054"/>
    <w:rsid w:val="00277CD4"/>
    <w:rsid w:val="00280EF7"/>
    <w:rsid w:val="00283FCE"/>
    <w:rsid w:val="00290C2B"/>
    <w:rsid w:val="002938AC"/>
    <w:rsid w:val="00297D35"/>
    <w:rsid w:val="002B0B63"/>
    <w:rsid w:val="002C6674"/>
    <w:rsid w:val="002D228F"/>
    <w:rsid w:val="002F0998"/>
    <w:rsid w:val="00303FD3"/>
    <w:rsid w:val="003236FE"/>
    <w:rsid w:val="00335771"/>
    <w:rsid w:val="00355DA3"/>
    <w:rsid w:val="00362526"/>
    <w:rsid w:val="00394FFE"/>
    <w:rsid w:val="003A27CB"/>
    <w:rsid w:val="003B7C4E"/>
    <w:rsid w:val="003D2389"/>
    <w:rsid w:val="003D3D02"/>
    <w:rsid w:val="003D501C"/>
    <w:rsid w:val="004355EB"/>
    <w:rsid w:val="00437436"/>
    <w:rsid w:val="004503A5"/>
    <w:rsid w:val="00454BB4"/>
    <w:rsid w:val="004731A2"/>
    <w:rsid w:val="004909A8"/>
    <w:rsid w:val="00496C71"/>
    <w:rsid w:val="004A6765"/>
    <w:rsid w:val="004D77D7"/>
    <w:rsid w:val="004E150F"/>
    <w:rsid w:val="004F2546"/>
    <w:rsid w:val="004F3AE8"/>
    <w:rsid w:val="00501C66"/>
    <w:rsid w:val="00550690"/>
    <w:rsid w:val="00556C86"/>
    <w:rsid w:val="00562737"/>
    <w:rsid w:val="0058130C"/>
    <w:rsid w:val="0058226C"/>
    <w:rsid w:val="005A7205"/>
    <w:rsid w:val="005B465F"/>
    <w:rsid w:val="005C5E7D"/>
    <w:rsid w:val="005D2C1B"/>
    <w:rsid w:val="00610EEB"/>
    <w:rsid w:val="00611CF2"/>
    <w:rsid w:val="006209F9"/>
    <w:rsid w:val="00622612"/>
    <w:rsid w:val="0065019E"/>
    <w:rsid w:val="0065324B"/>
    <w:rsid w:val="006542B6"/>
    <w:rsid w:val="0066214B"/>
    <w:rsid w:val="00684892"/>
    <w:rsid w:val="006D1B1E"/>
    <w:rsid w:val="006D5AC6"/>
    <w:rsid w:val="006D781C"/>
    <w:rsid w:val="006E4070"/>
    <w:rsid w:val="006F084B"/>
    <w:rsid w:val="006F75FE"/>
    <w:rsid w:val="0070765B"/>
    <w:rsid w:val="00711C0B"/>
    <w:rsid w:val="007211A4"/>
    <w:rsid w:val="007330D3"/>
    <w:rsid w:val="00751AA0"/>
    <w:rsid w:val="007614C3"/>
    <w:rsid w:val="007704EC"/>
    <w:rsid w:val="00770CAA"/>
    <w:rsid w:val="007A14F0"/>
    <w:rsid w:val="007A3DAB"/>
    <w:rsid w:val="00810A95"/>
    <w:rsid w:val="0082405D"/>
    <w:rsid w:val="00832402"/>
    <w:rsid w:val="00832C84"/>
    <w:rsid w:val="00847C59"/>
    <w:rsid w:val="00851C7F"/>
    <w:rsid w:val="00892E20"/>
    <w:rsid w:val="00894953"/>
    <w:rsid w:val="00896091"/>
    <w:rsid w:val="008B3459"/>
    <w:rsid w:val="008F4526"/>
    <w:rsid w:val="00905489"/>
    <w:rsid w:val="00927A22"/>
    <w:rsid w:val="009466E0"/>
    <w:rsid w:val="00951A50"/>
    <w:rsid w:val="00975D81"/>
    <w:rsid w:val="009B1114"/>
    <w:rsid w:val="009B3152"/>
    <w:rsid w:val="009C42D7"/>
    <w:rsid w:val="009E08ED"/>
    <w:rsid w:val="00A079E1"/>
    <w:rsid w:val="00A127C9"/>
    <w:rsid w:val="00A310F0"/>
    <w:rsid w:val="00A41A39"/>
    <w:rsid w:val="00A46BF6"/>
    <w:rsid w:val="00A66FF8"/>
    <w:rsid w:val="00A703DA"/>
    <w:rsid w:val="00AB254C"/>
    <w:rsid w:val="00AC2FDF"/>
    <w:rsid w:val="00AD0224"/>
    <w:rsid w:val="00B07986"/>
    <w:rsid w:val="00B1388F"/>
    <w:rsid w:val="00B23F32"/>
    <w:rsid w:val="00B30B85"/>
    <w:rsid w:val="00B7093C"/>
    <w:rsid w:val="00B870FB"/>
    <w:rsid w:val="00BB5FA7"/>
    <w:rsid w:val="00BC6FB8"/>
    <w:rsid w:val="00BD7027"/>
    <w:rsid w:val="00BE1491"/>
    <w:rsid w:val="00BE22BB"/>
    <w:rsid w:val="00BE466E"/>
    <w:rsid w:val="00BF4AD5"/>
    <w:rsid w:val="00C04506"/>
    <w:rsid w:val="00C140E8"/>
    <w:rsid w:val="00C40D05"/>
    <w:rsid w:val="00C67C8C"/>
    <w:rsid w:val="00C81FBB"/>
    <w:rsid w:val="00C82720"/>
    <w:rsid w:val="00C8613E"/>
    <w:rsid w:val="00C955A4"/>
    <w:rsid w:val="00C96EA3"/>
    <w:rsid w:val="00CA62C7"/>
    <w:rsid w:val="00CA7319"/>
    <w:rsid w:val="00CC6809"/>
    <w:rsid w:val="00CD37A1"/>
    <w:rsid w:val="00CD700E"/>
    <w:rsid w:val="00CE78EC"/>
    <w:rsid w:val="00CF763E"/>
    <w:rsid w:val="00D06261"/>
    <w:rsid w:val="00D2725D"/>
    <w:rsid w:val="00D30F2B"/>
    <w:rsid w:val="00D30FB4"/>
    <w:rsid w:val="00D31F71"/>
    <w:rsid w:val="00D36E02"/>
    <w:rsid w:val="00D4138F"/>
    <w:rsid w:val="00D55806"/>
    <w:rsid w:val="00D67F99"/>
    <w:rsid w:val="00D71DF6"/>
    <w:rsid w:val="00D81195"/>
    <w:rsid w:val="00D811D4"/>
    <w:rsid w:val="00DA273E"/>
    <w:rsid w:val="00DB448B"/>
    <w:rsid w:val="00DB75D0"/>
    <w:rsid w:val="00DC28A0"/>
    <w:rsid w:val="00DC4634"/>
    <w:rsid w:val="00DC6132"/>
    <w:rsid w:val="00DD25D5"/>
    <w:rsid w:val="00DE1404"/>
    <w:rsid w:val="00DF00AC"/>
    <w:rsid w:val="00DF40DE"/>
    <w:rsid w:val="00E11EFC"/>
    <w:rsid w:val="00E2618A"/>
    <w:rsid w:val="00E30E5B"/>
    <w:rsid w:val="00E53E9E"/>
    <w:rsid w:val="00E65B85"/>
    <w:rsid w:val="00E7662A"/>
    <w:rsid w:val="00E84A2B"/>
    <w:rsid w:val="00EA4019"/>
    <w:rsid w:val="00EB284D"/>
    <w:rsid w:val="00EB30F6"/>
    <w:rsid w:val="00EB3F2F"/>
    <w:rsid w:val="00EC505A"/>
    <w:rsid w:val="00F006A2"/>
    <w:rsid w:val="00F04A45"/>
    <w:rsid w:val="00F229EC"/>
    <w:rsid w:val="00F37C0D"/>
    <w:rsid w:val="00F5386C"/>
    <w:rsid w:val="00F54F97"/>
    <w:rsid w:val="00F65387"/>
    <w:rsid w:val="00FA00B7"/>
    <w:rsid w:val="00FB0D22"/>
    <w:rsid w:val="00FB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8E6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2C84"/>
    <w:rPr>
      <w:sz w:val="24"/>
      <w:szCs w:val="24"/>
    </w:rPr>
  </w:style>
  <w:style w:type="paragraph" w:styleId="1">
    <w:name w:val="heading 1"/>
    <w:basedOn w:val="a"/>
    <w:next w:val="a"/>
    <w:qFormat/>
    <w:rsid w:val="00A079E1"/>
    <w:pPr>
      <w:keepNext/>
      <w:outlineLvl w:val="0"/>
    </w:pPr>
    <w:rPr>
      <w:szCs w:val="20"/>
      <w:lang w:val="en-US"/>
    </w:rPr>
  </w:style>
  <w:style w:type="paragraph" w:styleId="3">
    <w:name w:val="heading 3"/>
    <w:basedOn w:val="a"/>
    <w:next w:val="a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079E1"/>
    <w:rPr>
      <w:szCs w:val="20"/>
      <w:lang w:val="en-US"/>
    </w:rPr>
  </w:style>
  <w:style w:type="paragraph" w:styleId="2">
    <w:name w:val="Body Text Indent 2"/>
    <w:basedOn w:val="a"/>
    <w:rsid w:val="00202EC1"/>
    <w:pPr>
      <w:spacing w:after="120" w:line="480" w:lineRule="auto"/>
      <w:ind w:left="283"/>
    </w:pPr>
  </w:style>
  <w:style w:type="paragraph" w:styleId="30">
    <w:name w:val="Body Text Indent 3"/>
    <w:basedOn w:val="a"/>
    <w:rsid w:val="00202EC1"/>
    <w:pPr>
      <w:spacing w:after="120"/>
      <w:ind w:left="283"/>
    </w:pPr>
    <w:rPr>
      <w:sz w:val="16"/>
      <w:szCs w:val="16"/>
    </w:rPr>
  </w:style>
  <w:style w:type="paragraph" w:styleId="a4">
    <w:name w:val="Body Text Indent"/>
    <w:basedOn w:val="a"/>
    <w:rsid w:val="00DE1404"/>
    <w:pPr>
      <w:spacing w:after="120"/>
      <w:ind w:left="283"/>
    </w:pPr>
  </w:style>
  <w:style w:type="character" w:styleId="a5">
    <w:name w:val="Hyperlink"/>
    <w:basedOn w:val="a0"/>
    <w:rsid w:val="00205DC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65B85"/>
    <w:pPr>
      <w:ind w:left="720"/>
      <w:contextualSpacing/>
    </w:pPr>
  </w:style>
  <w:style w:type="paragraph" w:styleId="a7">
    <w:name w:val="Balloon Text"/>
    <w:basedOn w:val="a"/>
    <w:link w:val="Char"/>
    <w:rsid w:val="009C42D7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9C42D7"/>
    <w:rPr>
      <w:rFonts w:ascii="Tahoma" w:hAnsi="Tahoma" w:cs="Tahoma"/>
      <w:sz w:val="16"/>
      <w:szCs w:val="16"/>
    </w:rPr>
  </w:style>
  <w:style w:type="paragraph" w:customStyle="1" w:styleId="Body">
    <w:name w:val="Body"/>
    <w:rsid w:val="00D71DF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US"/>
    </w:rPr>
  </w:style>
  <w:style w:type="numbering" w:customStyle="1" w:styleId="Numbered">
    <w:name w:val="Numbered"/>
    <w:rsid w:val="00D71DF6"/>
    <w:pPr>
      <w:numPr>
        <w:numId w:val="26"/>
      </w:numPr>
    </w:pPr>
  </w:style>
  <w:style w:type="numbering" w:customStyle="1" w:styleId="Bullet">
    <w:name w:val="Bullet"/>
    <w:rsid w:val="00D71DF6"/>
    <w:pPr>
      <w:numPr>
        <w:numId w:val="27"/>
      </w:numPr>
    </w:pPr>
  </w:style>
  <w:style w:type="character" w:customStyle="1" w:styleId="Hyperlink0">
    <w:name w:val="Hyperlink.0"/>
    <w:basedOn w:val="a5"/>
    <w:rsid w:val="00D71DF6"/>
    <w:rPr>
      <w:color w:val="0000FF"/>
      <w:u w:val="single"/>
    </w:rPr>
  </w:style>
  <w:style w:type="paragraph" w:styleId="a8">
    <w:name w:val="header"/>
    <w:basedOn w:val="a"/>
    <w:link w:val="Char0"/>
    <w:rsid w:val="00187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18794F"/>
    <w:rPr>
      <w:sz w:val="18"/>
      <w:szCs w:val="18"/>
    </w:rPr>
  </w:style>
  <w:style w:type="paragraph" w:styleId="a9">
    <w:name w:val="footer"/>
    <w:basedOn w:val="a"/>
    <w:link w:val="Char1"/>
    <w:rsid w:val="001879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1879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2C84"/>
    <w:rPr>
      <w:sz w:val="24"/>
      <w:szCs w:val="24"/>
    </w:rPr>
  </w:style>
  <w:style w:type="paragraph" w:styleId="1">
    <w:name w:val="heading 1"/>
    <w:basedOn w:val="a"/>
    <w:next w:val="a"/>
    <w:qFormat/>
    <w:rsid w:val="00A079E1"/>
    <w:pPr>
      <w:keepNext/>
      <w:outlineLvl w:val="0"/>
    </w:pPr>
    <w:rPr>
      <w:szCs w:val="20"/>
      <w:lang w:val="en-US"/>
    </w:rPr>
  </w:style>
  <w:style w:type="paragraph" w:styleId="3">
    <w:name w:val="heading 3"/>
    <w:basedOn w:val="a"/>
    <w:next w:val="a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079E1"/>
    <w:rPr>
      <w:szCs w:val="20"/>
      <w:lang w:val="en-US"/>
    </w:rPr>
  </w:style>
  <w:style w:type="paragraph" w:styleId="2">
    <w:name w:val="Body Text Indent 2"/>
    <w:basedOn w:val="a"/>
    <w:rsid w:val="00202EC1"/>
    <w:pPr>
      <w:spacing w:after="120" w:line="480" w:lineRule="auto"/>
      <w:ind w:left="283"/>
    </w:pPr>
  </w:style>
  <w:style w:type="paragraph" w:styleId="30">
    <w:name w:val="Body Text Indent 3"/>
    <w:basedOn w:val="a"/>
    <w:rsid w:val="00202EC1"/>
    <w:pPr>
      <w:spacing w:after="120"/>
      <w:ind w:left="283"/>
    </w:pPr>
    <w:rPr>
      <w:sz w:val="16"/>
      <w:szCs w:val="16"/>
    </w:rPr>
  </w:style>
  <w:style w:type="paragraph" w:styleId="a4">
    <w:name w:val="Body Text Indent"/>
    <w:basedOn w:val="a"/>
    <w:rsid w:val="00DE1404"/>
    <w:pPr>
      <w:spacing w:after="120"/>
      <w:ind w:left="283"/>
    </w:pPr>
  </w:style>
  <w:style w:type="character" w:styleId="a5">
    <w:name w:val="Hyperlink"/>
    <w:basedOn w:val="a0"/>
    <w:rsid w:val="00205DC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65B85"/>
    <w:pPr>
      <w:ind w:left="720"/>
      <w:contextualSpacing/>
    </w:pPr>
  </w:style>
  <w:style w:type="paragraph" w:styleId="a7">
    <w:name w:val="Balloon Text"/>
    <w:basedOn w:val="a"/>
    <w:link w:val="Char"/>
    <w:rsid w:val="009C42D7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9C42D7"/>
    <w:rPr>
      <w:rFonts w:ascii="Tahoma" w:hAnsi="Tahoma" w:cs="Tahoma"/>
      <w:sz w:val="16"/>
      <w:szCs w:val="16"/>
    </w:rPr>
  </w:style>
  <w:style w:type="paragraph" w:customStyle="1" w:styleId="Body">
    <w:name w:val="Body"/>
    <w:rsid w:val="00D71DF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US"/>
    </w:rPr>
  </w:style>
  <w:style w:type="numbering" w:customStyle="1" w:styleId="Numbered">
    <w:name w:val="Numbered"/>
    <w:rsid w:val="00D71DF6"/>
    <w:pPr>
      <w:numPr>
        <w:numId w:val="26"/>
      </w:numPr>
    </w:pPr>
  </w:style>
  <w:style w:type="numbering" w:customStyle="1" w:styleId="Bullet">
    <w:name w:val="Bullet"/>
    <w:rsid w:val="00D71DF6"/>
    <w:pPr>
      <w:numPr>
        <w:numId w:val="27"/>
      </w:numPr>
    </w:pPr>
  </w:style>
  <w:style w:type="character" w:customStyle="1" w:styleId="Hyperlink0">
    <w:name w:val="Hyperlink.0"/>
    <w:basedOn w:val="a5"/>
    <w:rsid w:val="00D71DF6"/>
    <w:rPr>
      <w:color w:val="0000FF"/>
      <w:u w:val="single"/>
    </w:rPr>
  </w:style>
  <w:style w:type="paragraph" w:styleId="a8">
    <w:name w:val="header"/>
    <w:basedOn w:val="a"/>
    <w:link w:val="Char0"/>
    <w:rsid w:val="00187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18794F"/>
    <w:rPr>
      <w:sz w:val="18"/>
      <w:szCs w:val="18"/>
    </w:rPr>
  </w:style>
  <w:style w:type="paragraph" w:styleId="a9">
    <w:name w:val="footer"/>
    <w:basedOn w:val="a"/>
    <w:link w:val="Char1"/>
    <w:rsid w:val="001879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187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10574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creator>pgranvil</dc:creator>
  <cp:lastModifiedBy>Zhu, Quan</cp:lastModifiedBy>
  <cp:revision>3</cp:revision>
  <cp:lastPrinted>2017-07-16T23:02:00Z</cp:lastPrinted>
  <dcterms:created xsi:type="dcterms:W3CDTF">2017-09-11T12:48:00Z</dcterms:created>
  <dcterms:modified xsi:type="dcterms:W3CDTF">2017-10-02T01:22:00Z</dcterms:modified>
</cp:coreProperties>
</file>