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87B9D" w14:textId="528B0E41" w:rsidR="006D1B1E" w:rsidRPr="009C42D7" w:rsidRDefault="00277CD4" w:rsidP="006D1B1E">
      <w:pPr>
        <w:rPr>
          <w:rFonts w:ascii="Arial" w:hAnsi="Arial" w:cs="Arial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lang w:val="en-US"/>
        </w:rPr>
        <w:t xml:space="preserve">Practical Lab </w:t>
      </w:r>
      <w:r w:rsidR="00E70C56">
        <w:rPr>
          <w:rFonts w:ascii="Arial" w:hAnsi="Arial" w:cs="Arial"/>
          <w:b/>
          <w:sz w:val="32"/>
          <w:szCs w:val="32"/>
          <w:lang w:val="en-US"/>
        </w:rPr>
        <w:t>5</w:t>
      </w:r>
    </w:p>
    <w:p w14:paraId="55DAF367" w14:textId="77777777" w:rsidR="006D1B1E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4BB892B1" w14:textId="77777777" w:rsidR="006D1B1E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02E07169" w14:textId="77777777" w:rsidR="006D1B1E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776B8C34" w14:textId="77777777" w:rsidR="006D1B1E" w:rsidRPr="009C42D7" w:rsidRDefault="006D1B1E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777858BD" w14:textId="77777777" w:rsidR="008244DA" w:rsidRPr="0066214B" w:rsidRDefault="008244DA" w:rsidP="006D1B1E">
      <w:pPr>
        <w:rPr>
          <w:rFonts w:ascii="Arial" w:hAnsi="Arial" w:cs="Arial"/>
          <w:b/>
          <w:sz w:val="22"/>
          <w:szCs w:val="22"/>
          <w:lang w:val="en-US"/>
        </w:rPr>
      </w:pPr>
    </w:p>
    <w:p w14:paraId="3E4D78E4" w14:textId="29EFE84F" w:rsidR="00E7662A" w:rsidRDefault="00E7662A" w:rsidP="00E7662A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0852A7">
        <w:rPr>
          <w:rFonts w:ascii="Arial" w:hAnsi="Arial" w:cs="Arial"/>
          <w:b/>
          <w:sz w:val="22"/>
          <w:szCs w:val="22"/>
          <w:lang w:val="en-US"/>
        </w:rPr>
        <w:t>1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bookmarkStart w:id="1" w:name="OLE_LINK3"/>
      <w:bookmarkStart w:id="2" w:name="OLE_LINK4"/>
      <w:r w:rsidR="006D1B1E" w:rsidRPr="006D1B1E">
        <w:rPr>
          <w:rFonts w:ascii="Arial" w:hAnsi="Arial" w:cs="Arial"/>
          <w:sz w:val="22"/>
          <w:szCs w:val="22"/>
          <w:lang w:val="en-US"/>
        </w:rPr>
        <w:t xml:space="preserve">Test </w:t>
      </w:r>
      <w:r w:rsidRPr="006D1B1E">
        <w:rPr>
          <w:rFonts w:ascii="Arial" w:hAnsi="Arial" w:cs="Arial"/>
          <w:sz w:val="22"/>
          <w:szCs w:val="22"/>
          <w:lang w:val="en-US"/>
        </w:rPr>
        <w:t xml:space="preserve">the following </w:t>
      </w:r>
      <w:r w:rsidR="00A374F6">
        <w:rPr>
          <w:rFonts w:ascii="Arial" w:hAnsi="Arial" w:cs="Arial"/>
          <w:sz w:val="22"/>
          <w:szCs w:val="22"/>
          <w:lang w:val="en-US"/>
        </w:rPr>
        <w:t xml:space="preserve">html and </w:t>
      </w:r>
      <w:proofErr w:type="spellStart"/>
      <w:r w:rsidR="0049124A">
        <w:rPr>
          <w:rFonts w:ascii="Arial" w:hAnsi="Arial" w:cs="Arial"/>
          <w:sz w:val="22"/>
          <w:szCs w:val="22"/>
          <w:lang w:val="en-US"/>
        </w:rPr>
        <w:t>php</w:t>
      </w:r>
      <w:proofErr w:type="spellEnd"/>
      <w:r w:rsidR="006D1B1E" w:rsidRPr="006D1B1E">
        <w:rPr>
          <w:rFonts w:ascii="Arial" w:hAnsi="Arial" w:cs="Arial"/>
          <w:sz w:val="22"/>
          <w:szCs w:val="22"/>
          <w:lang w:val="en-US"/>
        </w:rPr>
        <w:t xml:space="preserve"> codes</w:t>
      </w:r>
      <w:r w:rsidR="00E7504B">
        <w:rPr>
          <w:rFonts w:ascii="Arial" w:hAnsi="Arial" w:cs="Arial"/>
          <w:sz w:val="22"/>
          <w:szCs w:val="22"/>
          <w:lang w:val="en-US"/>
        </w:rPr>
        <w:t xml:space="preserve">, </w:t>
      </w:r>
      <w:r w:rsidR="00E7504B" w:rsidRPr="003E7608">
        <w:rPr>
          <w:rFonts w:ascii="Arial" w:hAnsi="Arial" w:cs="Arial"/>
          <w:sz w:val="22"/>
          <w:szCs w:val="22"/>
          <w:highlight w:val="yellow"/>
          <w:lang w:val="en-US"/>
        </w:rPr>
        <w:t>to write an input into a txt file if the same input does not exist in the file</w:t>
      </w:r>
      <w:r w:rsidR="006D1B1E" w:rsidRPr="003E7608">
        <w:rPr>
          <w:rFonts w:ascii="Arial" w:hAnsi="Arial" w:cs="Arial"/>
          <w:sz w:val="22"/>
          <w:szCs w:val="22"/>
          <w:highlight w:val="yellow"/>
          <w:lang w:val="en-US"/>
        </w:rPr>
        <w:t>:</w:t>
      </w:r>
      <w:bookmarkEnd w:id="1"/>
      <w:bookmarkEnd w:id="2"/>
    </w:p>
    <w:p w14:paraId="586F362D" w14:textId="72E7AF0A" w:rsidR="00900D39" w:rsidRPr="00E447F4" w:rsidRDefault="00C37706" w:rsidP="00E447F4">
      <w:pPr>
        <w:pStyle w:val="a6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a</w:t>
      </w:r>
      <w:r w:rsidR="009D19F6">
        <w:rPr>
          <w:rFonts w:ascii="Arial" w:hAnsi="Arial" w:cs="Arial"/>
          <w:sz w:val="22"/>
          <w:szCs w:val="22"/>
          <w:lang w:val="en-US"/>
        </w:rPr>
        <w:t>n</w:t>
      </w:r>
      <w:r>
        <w:rPr>
          <w:rFonts w:ascii="Arial" w:hAnsi="Arial" w:cs="Arial"/>
          <w:sz w:val="22"/>
          <w:szCs w:val="22"/>
          <w:lang w:val="en-US"/>
        </w:rPr>
        <w:t xml:space="preserve"> empty txt file named: </w:t>
      </w:r>
      <w:r w:rsidR="00800321">
        <w:rPr>
          <w:rFonts w:ascii="Arial" w:hAnsi="Arial" w:cs="Arial"/>
          <w:sz w:val="22"/>
          <w:szCs w:val="22"/>
          <w:highlight w:val="yellow"/>
          <w:lang w:val="en-US"/>
        </w:rPr>
        <w:t>database</w:t>
      </w:r>
      <w:r w:rsidRPr="00C37706">
        <w:rPr>
          <w:rFonts w:ascii="Arial" w:hAnsi="Arial" w:cs="Arial"/>
          <w:sz w:val="22"/>
          <w:szCs w:val="22"/>
          <w:highlight w:val="yellow"/>
          <w:lang w:val="en-US"/>
        </w:rPr>
        <w:t>.txt</w:t>
      </w:r>
      <w:r>
        <w:rPr>
          <w:rFonts w:ascii="Arial" w:hAnsi="Arial" w:cs="Arial"/>
          <w:sz w:val="22"/>
          <w:szCs w:val="22"/>
          <w:lang w:val="en-US"/>
        </w:rPr>
        <w:t xml:space="preserve">, set the permission as </w:t>
      </w:r>
      <w:r w:rsidRPr="00C37706">
        <w:rPr>
          <w:rFonts w:ascii="Arial" w:hAnsi="Arial" w:cs="Arial"/>
          <w:sz w:val="22"/>
          <w:szCs w:val="22"/>
          <w:highlight w:val="yellow"/>
          <w:lang w:val="en-US"/>
        </w:rPr>
        <w:t>777</w:t>
      </w:r>
    </w:p>
    <w:p w14:paraId="067E3217" w14:textId="65B20A80" w:rsidR="00E447F4" w:rsidRPr="00E447F4" w:rsidRDefault="00C37706" w:rsidP="00E447F4">
      <w:pPr>
        <w:pStyle w:val="a6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Copy and paste the below code to create a </w:t>
      </w:r>
      <w:r w:rsidR="00800321">
        <w:rPr>
          <w:rFonts w:ascii="Arial" w:hAnsi="Arial" w:cs="Arial"/>
          <w:sz w:val="22"/>
          <w:szCs w:val="22"/>
          <w:lang w:val="en-US"/>
        </w:rPr>
        <w:t xml:space="preserve">HTML file and 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php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file, such as </w:t>
      </w:r>
      <w:r w:rsidR="00800321">
        <w:rPr>
          <w:rFonts w:ascii="Arial" w:hAnsi="Arial" w:cs="Arial"/>
          <w:sz w:val="22"/>
          <w:szCs w:val="22"/>
          <w:highlight w:val="yellow"/>
          <w:lang w:val="en-US"/>
        </w:rPr>
        <w:t xml:space="preserve">client.html </w:t>
      </w:r>
      <w:r w:rsidR="00800321" w:rsidRPr="00800321">
        <w:rPr>
          <w:rFonts w:ascii="Arial" w:hAnsi="Arial" w:cs="Arial"/>
          <w:sz w:val="22"/>
          <w:szCs w:val="22"/>
          <w:lang w:val="en-US"/>
        </w:rPr>
        <w:t xml:space="preserve">and </w:t>
      </w:r>
      <w:proofErr w:type="spellStart"/>
      <w:r w:rsidR="00800321">
        <w:rPr>
          <w:rFonts w:ascii="Arial" w:hAnsi="Arial" w:cs="Arial"/>
          <w:sz w:val="22"/>
          <w:szCs w:val="22"/>
          <w:highlight w:val="yellow"/>
          <w:lang w:val="en-US"/>
        </w:rPr>
        <w:t>server</w:t>
      </w:r>
      <w:r w:rsidRPr="00C37706">
        <w:rPr>
          <w:rFonts w:ascii="Arial" w:hAnsi="Arial" w:cs="Arial"/>
          <w:sz w:val="22"/>
          <w:szCs w:val="22"/>
          <w:highlight w:val="yellow"/>
          <w:lang w:val="en-US"/>
        </w:rPr>
        <w:t>.php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permission as </w:t>
      </w:r>
      <w:r w:rsidRPr="00C37706">
        <w:rPr>
          <w:rFonts w:ascii="Arial" w:hAnsi="Arial" w:cs="Arial"/>
          <w:sz w:val="22"/>
          <w:szCs w:val="22"/>
          <w:highlight w:val="yellow"/>
          <w:lang w:val="en-US"/>
        </w:rPr>
        <w:t>755</w:t>
      </w:r>
    </w:p>
    <w:p w14:paraId="369D7878" w14:textId="5238C3D6" w:rsidR="00E447F4" w:rsidRDefault="00303965" w:rsidP="00E447F4">
      <w:pPr>
        <w:pStyle w:val="a6"/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Go to</w:t>
      </w:r>
      <w:r w:rsidR="00E447F4" w:rsidRPr="00E447F4">
        <w:rPr>
          <w:rFonts w:ascii="Arial" w:hAnsi="Arial" w:cs="Arial"/>
          <w:sz w:val="22"/>
          <w:szCs w:val="22"/>
          <w:lang w:val="en-US"/>
        </w:rPr>
        <w:t xml:space="preserve"> </w:t>
      </w:r>
      <w:r w:rsidR="00E447F4" w:rsidRPr="00303965">
        <w:rPr>
          <w:rFonts w:ascii="Arial" w:hAnsi="Arial" w:cs="Arial"/>
          <w:sz w:val="22"/>
          <w:szCs w:val="22"/>
          <w:highlight w:val="yellow"/>
          <w:lang w:val="en-US"/>
        </w:rPr>
        <w:t>titan.csit.rmit.edu.au/~</w:t>
      </w:r>
      <w:proofErr w:type="spellStart"/>
      <w:r w:rsidR="00E447F4" w:rsidRPr="00303965">
        <w:rPr>
          <w:rFonts w:ascii="Arial" w:hAnsi="Arial" w:cs="Arial"/>
          <w:sz w:val="22"/>
          <w:szCs w:val="22"/>
          <w:highlight w:val="yellow"/>
          <w:lang w:val="en-US"/>
        </w:rPr>
        <w:t>sXXXXXXX</w:t>
      </w:r>
      <w:proofErr w:type="spellEnd"/>
      <w:r w:rsidR="00E447F4" w:rsidRPr="00303965">
        <w:rPr>
          <w:rFonts w:ascii="Arial" w:hAnsi="Arial" w:cs="Arial"/>
          <w:sz w:val="22"/>
          <w:szCs w:val="22"/>
          <w:highlight w:val="yellow"/>
          <w:lang w:val="en-US"/>
        </w:rPr>
        <w:t>/</w:t>
      </w:r>
      <w:r w:rsidR="00800321">
        <w:rPr>
          <w:rFonts w:ascii="Arial" w:hAnsi="Arial" w:cs="Arial"/>
          <w:sz w:val="22"/>
          <w:szCs w:val="22"/>
          <w:highlight w:val="yellow"/>
          <w:lang w:val="en-US"/>
        </w:rPr>
        <w:t>client.html</w:t>
      </w:r>
    </w:p>
    <w:p w14:paraId="761D8549" w14:textId="77777777" w:rsidR="00800321" w:rsidRDefault="00900D39" w:rsidP="00900D39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</w:p>
    <w:p w14:paraId="4118E790" w14:textId="77777777" w:rsidR="00800321" w:rsidRDefault="00800321" w:rsidP="00900D39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</w:p>
    <w:p w14:paraId="737864EA" w14:textId="2076ADCF" w:rsid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highlight w:val="yellow"/>
          <w:lang w:val="en-US"/>
        </w:rPr>
        <w:t>client.html</w:t>
      </w:r>
    </w:p>
    <w:p w14:paraId="556DBD48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html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&gt;</w:t>
      </w:r>
    </w:p>
    <w:p w14:paraId="6E034B92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body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&gt;</w:t>
      </w:r>
    </w:p>
    <w:p w14:paraId="0F7706C5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</w:p>
    <w:p w14:paraId="644B683D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&lt;h2&gt;Lab 5&lt;/h2&gt;</w:t>
      </w:r>
    </w:p>
    <w:p w14:paraId="3BEAE099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</w:p>
    <w:p w14:paraId="3CB731C3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&lt;form action="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server.php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" method="POST"&gt;</w:t>
      </w:r>
    </w:p>
    <w:p w14:paraId="5AFCDA0F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</w:p>
    <w:p w14:paraId="31465195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Enter: &lt;input type="text" name="enter" id="enter"&gt;</w:t>
      </w:r>
    </w:p>
    <w:p w14:paraId="71B49CB0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/&gt;&lt;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/&gt;</w:t>
      </w:r>
    </w:p>
    <w:p w14:paraId="38EC0ACB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</w:p>
    <w:p w14:paraId="5266D527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&lt;button type="submit"&gt;Submit to register&lt;/button&gt;</w:t>
      </w:r>
    </w:p>
    <w:p w14:paraId="4E0C16FA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&lt;/form&gt;</w:t>
      </w:r>
    </w:p>
    <w:p w14:paraId="40DA5E8B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</w:p>
    <w:p w14:paraId="1469DFA7" w14:textId="77777777" w:rsidR="00800321" w:rsidRP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&lt;/body&gt;</w:t>
      </w:r>
    </w:p>
    <w:p w14:paraId="03F6AF47" w14:textId="3CB5C563" w:rsidR="00800321" w:rsidRDefault="00800321" w:rsidP="00800321">
      <w:pPr>
        <w:ind w:left="1429" w:hanging="709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&lt;/html&gt;</w:t>
      </w:r>
    </w:p>
    <w:p w14:paraId="6CC44A89" w14:textId="77777777" w:rsidR="00800321" w:rsidRDefault="00800321" w:rsidP="00900D39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</w:p>
    <w:p w14:paraId="07FECAB7" w14:textId="658F2F5D" w:rsidR="00E447F4" w:rsidRDefault="00900D39" w:rsidP="00900D39">
      <w:pPr>
        <w:ind w:left="709" w:hanging="709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ab/>
      </w:r>
    </w:p>
    <w:p w14:paraId="26AE8AB3" w14:textId="785A55F9" w:rsidR="00C37706" w:rsidRDefault="00E447F4" w:rsidP="00C37706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ab/>
      </w:r>
      <w:bookmarkStart w:id="3" w:name="OLE_LINK1"/>
      <w:bookmarkStart w:id="4" w:name="OLE_LINK2"/>
      <w:proofErr w:type="spellStart"/>
      <w:r w:rsidR="00800321">
        <w:rPr>
          <w:rFonts w:ascii="Arial" w:hAnsi="Arial" w:cs="Arial"/>
          <w:b/>
          <w:sz w:val="22"/>
          <w:szCs w:val="22"/>
          <w:highlight w:val="yellow"/>
          <w:lang w:val="en-US"/>
        </w:rPr>
        <w:t>server</w:t>
      </w:r>
      <w:r w:rsidR="00900D39" w:rsidRPr="00900D39">
        <w:rPr>
          <w:rFonts w:ascii="Arial" w:hAnsi="Arial" w:cs="Arial"/>
          <w:b/>
          <w:sz w:val="22"/>
          <w:szCs w:val="22"/>
          <w:highlight w:val="yellow"/>
          <w:lang w:val="en-US"/>
        </w:rPr>
        <w:t>.php</w:t>
      </w:r>
      <w:bookmarkEnd w:id="3"/>
      <w:bookmarkEnd w:id="4"/>
      <w:proofErr w:type="spellEnd"/>
    </w:p>
    <w:p w14:paraId="4A9D581A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html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&gt;</w:t>
      </w:r>
    </w:p>
    <w:p w14:paraId="1149B497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body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&gt;</w:t>
      </w:r>
    </w:p>
    <w:p w14:paraId="53A1C1D9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</w:p>
    <w:p w14:paraId="7F96761F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&lt;?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php</w:t>
      </w:r>
      <w:proofErr w:type="spellEnd"/>
      <w:proofErr w:type="gramEnd"/>
    </w:p>
    <w:p w14:paraId="4A3E90BA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</w:p>
    <w:p w14:paraId="5D430703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  <w:t xml:space="preserve">//Receive input from </w:t>
      </w:r>
      <w:proofErr w:type="spellStart"/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clint</w:t>
      </w:r>
      <w:proofErr w:type="spellEnd"/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 xml:space="preserve"> side</w:t>
      </w:r>
    </w:p>
    <w:p w14:paraId="6F70D6F4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  <w:t>$input = $_</w:t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POST[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'enter'];</w:t>
      </w:r>
    </w:p>
    <w:p w14:paraId="56F338D0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</w:p>
    <w:p w14:paraId="4BD76C3D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  <w:t xml:space="preserve">//check if the </w:t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input exist</w:t>
      </w:r>
      <w:proofErr w:type="gramEnd"/>
    </w:p>
    <w:p w14:paraId="2260307C" w14:textId="77777777" w:rsid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  <w:t>$exist = 0;</w:t>
      </w:r>
    </w:p>
    <w:p w14:paraId="5EC03CB0" w14:textId="77777777" w:rsidR="00996663" w:rsidRDefault="00996663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</w:p>
    <w:p w14:paraId="0FE5099A" w14:textId="5162CAD4" w:rsidR="00996663" w:rsidRPr="00800321" w:rsidRDefault="00996663" w:rsidP="00996663">
      <w:pPr>
        <w:ind w:left="1440" w:firstLine="720"/>
        <w:rPr>
          <w:rFonts w:ascii="Arial" w:hAnsi="Arial" w:cs="Arial"/>
          <w:b/>
          <w:sz w:val="22"/>
          <w:szCs w:val="22"/>
          <w:lang w:val="en-US"/>
        </w:rPr>
      </w:pPr>
      <w:r w:rsidRPr="003E7608">
        <w:rPr>
          <w:rFonts w:ascii="Arial" w:hAnsi="Arial" w:cs="Arial"/>
          <w:b/>
          <w:sz w:val="22"/>
          <w:szCs w:val="22"/>
          <w:highlight w:val="yellow"/>
          <w:lang w:val="en-US"/>
        </w:rPr>
        <w:t>//read the file line by line</w:t>
      </w:r>
    </w:p>
    <w:p w14:paraId="6F458EC2" w14:textId="55C15D1A" w:rsid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proofErr w:type="gramStart"/>
      <w:r w:rsidRPr="003E7608">
        <w:rPr>
          <w:rFonts w:ascii="Arial" w:hAnsi="Arial" w:cs="Arial"/>
          <w:b/>
          <w:sz w:val="22"/>
          <w:szCs w:val="22"/>
          <w:lang w:val="en-US"/>
        </w:rPr>
        <w:t>foreach</w:t>
      </w:r>
      <w:proofErr w:type="spellEnd"/>
      <w:r w:rsidRPr="003E7608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3E7608">
        <w:rPr>
          <w:rFonts w:ascii="Arial" w:hAnsi="Arial" w:cs="Arial"/>
          <w:b/>
          <w:sz w:val="22"/>
          <w:szCs w:val="22"/>
          <w:lang w:val="en-US"/>
        </w:rPr>
        <w:t>file('database.txt') as $line)</w:t>
      </w:r>
      <w:r w:rsidRPr="00800321">
        <w:rPr>
          <w:rFonts w:ascii="Arial" w:hAnsi="Arial" w:cs="Arial"/>
          <w:b/>
          <w:sz w:val="22"/>
          <w:szCs w:val="22"/>
          <w:lang w:val="en-US"/>
        </w:rPr>
        <w:t xml:space="preserve"> {</w:t>
      </w:r>
    </w:p>
    <w:p w14:paraId="5DFBFE6E" w14:textId="6C194C52" w:rsidR="003E7608" w:rsidRPr="00800321" w:rsidRDefault="003E7608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 w:rsidRPr="003E7608">
        <w:rPr>
          <w:rFonts w:ascii="Arial" w:hAnsi="Arial" w:cs="Arial"/>
          <w:b/>
          <w:sz w:val="22"/>
          <w:szCs w:val="22"/>
          <w:highlight w:val="yellow"/>
          <w:lang w:val="en-US"/>
        </w:rPr>
        <w:t>//compare the content of the input and the line</w:t>
      </w:r>
    </w:p>
    <w:p w14:paraId="5A8293D9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if(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$line == $input."\n"</w:t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){</w:t>
      </w:r>
      <w:proofErr w:type="gramEnd"/>
    </w:p>
    <w:p w14:paraId="5E6ED0E9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  <w:t>$exist = 1;</w:t>
      </w:r>
    </w:p>
    <w:p w14:paraId="5C5155C2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break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;</w:t>
      </w:r>
    </w:p>
    <w:p w14:paraId="3753C885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  <w:t>}</w:t>
      </w:r>
    </w:p>
    <w:p w14:paraId="24407660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  <w:t>}</w:t>
      </w:r>
    </w:p>
    <w:p w14:paraId="580A1578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</w:p>
    <w:p w14:paraId="15E67935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if(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$exist == 1){</w:t>
      </w:r>
    </w:p>
    <w:p w14:paraId="45C4AD36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echo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 xml:space="preserve"> "The input is exist! &lt;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/&gt;&lt;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 xml:space="preserve">/&gt;Please enter another one via &lt;a 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href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='client.html'&gt;client.html&lt;/a&gt;";</w:t>
      </w:r>
    </w:p>
    <w:p w14:paraId="2535CAFC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}else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{</w:t>
      </w:r>
    </w:p>
    <w:p w14:paraId="1BB8DB46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  <w:t>//open a file named "database.txt"</w:t>
      </w:r>
    </w:p>
    <w:p w14:paraId="1DC0C8F9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lastRenderedPageBreak/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  <w:t xml:space="preserve">$file = </w:t>
      </w:r>
      <w:proofErr w:type="spellStart"/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fopen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"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database.txt","a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");</w:t>
      </w:r>
    </w:p>
    <w:p w14:paraId="07EAC94F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  <w:t>//insert this input (plus a newline) into the database.txt</w:t>
      </w:r>
    </w:p>
    <w:p w14:paraId="55398ECD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fwrite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$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file,$input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."\n");</w:t>
      </w:r>
    </w:p>
    <w:p w14:paraId="1C2823AB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  <w:t>//close the "$file"</w:t>
      </w:r>
    </w:p>
    <w:p w14:paraId="4AED1EC1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fclose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(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>$file);</w:t>
      </w:r>
    </w:p>
    <w:p w14:paraId="05C19E78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r w:rsidRPr="00800321">
        <w:rPr>
          <w:rFonts w:ascii="Arial" w:hAnsi="Arial" w:cs="Arial"/>
          <w:b/>
          <w:sz w:val="22"/>
          <w:szCs w:val="22"/>
          <w:lang w:val="en-US"/>
        </w:rPr>
        <w:tab/>
      </w:r>
      <w:proofErr w:type="gramStart"/>
      <w:r w:rsidRPr="00800321">
        <w:rPr>
          <w:rFonts w:ascii="Arial" w:hAnsi="Arial" w:cs="Arial"/>
          <w:b/>
          <w:sz w:val="22"/>
          <w:szCs w:val="22"/>
          <w:lang w:val="en-US"/>
        </w:rPr>
        <w:t>echo</w:t>
      </w:r>
      <w:proofErr w:type="gramEnd"/>
      <w:r w:rsidRPr="00800321">
        <w:rPr>
          <w:rFonts w:ascii="Arial" w:hAnsi="Arial" w:cs="Arial"/>
          <w:b/>
          <w:sz w:val="22"/>
          <w:szCs w:val="22"/>
          <w:lang w:val="en-US"/>
        </w:rPr>
        <w:t xml:space="preserve"> "The input is added to the database.txt. &lt;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/&gt;&lt;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 xml:space="preserve">/&gt;Please try to enter the same input again via &lt;a </w:t>
      </w:r>
      <w:proofErr w:type="spellStart"/>
      <w:r w:rsidRPr="00800321">
        <w:rPr>
          <w:rFonts w:ascii="Arial" w:hAnsi="Arial" w:cs="Arial"/>
          <w:b/>
          <w:sz w:val="22"/>
          <w:szCs w:val="22"/>
          <w:lang w:val="en-US"/>
        </w:rPr>
        <w:t>href</w:t>
      </w:r>
      <w:proofErr w:type="spellEnd"/>
      <w:r w:rsidRPr="00800321">
        <w:rPr>
          <w:rFonts w:ascii="Arial" w:hAnsi="Arial" w:cs="Arial"/>
          <w:b/>
          <w:sz w:val="22"/>
          <w:szCs w:val="22"/>
          <w:lang w:val="en-US"/>
        </w:rPr>
        <w:t>='client.html'&gt;client.html&lt;/a&gt;";</w:t>
      </w:r>
    </w:p>
    <w:p w14:paraId="6FE91897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ab/>
        <w:t>}</w:t>
      </w:r>
    </w:p>
    <w:p w14:paraId="5C613F22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?&gt;</w:t>
      </w:r>
    </w:p>
    <w:p w14:paraId="19BFD2F2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</w:p>
    <w:p w14:paraId="6F0C4E5A" w14:textId="77777777" w:rsidR="00800321" w:rsidRPr="00800321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&lt;/body&gt;</w:t>
      </w:r>
    </w:p>
    <w:p w14:paraId="09EFB026" w14:textId="4626B4A0" w:rsidR="00C37706" w:rsidRDefault="00800321" w:rsidP="00800321">
      <w:pPr>
        <w:ind w:left="1440"/>
        <w:rPr>
          <w:rFonts w:ascii="Arial" w:hAnsi="Arial" w:cs="Arial"/>
          <w:b/>
          <w:sz w:val="22"/>
          <w:szCs w:val="22"/>
          <w:lang w:val="en-US"/>
        </w:rPr>
      </w:pPr>
      <w:r w:rsidRPr="00800321">
        <w:rPr>
          <w:rFonts w:ascii="Arial" w:hAnsi="Arial" w:cs="Arial"/>
          <w:b/>
          <w:sz w:val="22"/>
          <w:szCs w:val="22"/>
          <w:lang w:val="en-US"/>
        </w:rPr>
        <w:t>&lt;/html&gt;</w:t>
      </w:r>
    </w:p>
    <w:p w14:paraId="1D2B4941" w14:textId="78D27262" w:rsidR="008244DA" w:rsidRPr="004704F6" w:rsidRDefault="00C37706" w:rsidP="00066472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ab/>
      </w:r>
    </w:p>
    <w:p w14:paraId="20A5F890" w14:textId="77777777" w:rsidR="008244DA" w:rsidRPr="00BD7315" w:rsidRDefault="008244DA" w:rsidP="00066472">
      <w:pPr>
        <w:rPr>
          <w:rFonts w:ascii="Arial" w:hAnsi="Arial" w:cs="Arial"/>
          <w:sz w:val="22"/>
          <w:szCs w:val="22"/>
          <w:lang w:val="en-US"/>
        </w:rPr>
      </w:pPr>
    </w:p>
    <w:p w14:paraId="1A3D7DC3" w14:textId="77777777" w:rsidR="008244DA" w:rsidRDefault="008244DA" w:rsidP="00066472">
      <w:pPr>
        <w:rPr>
          <w:rFonts w:ascii="Arial" w:hAnsi="Arial" w:cs="Arial"/>
          <w:sz w:val="20"/>
          <w:szCs w:val="22"/>
          <w:lang w:val="en-US"/>
        </w:rPr>
      </w:pPr>
    </w:p>
    <w:p w14:paraId="440E6653" w14:textId="43A6E575" w:rsidR="008244DA" w:rsidRDefault="008244DA" w:rsidP="00066472">
      <w:pPr>
        <w:rPr>
          <w:rFonts w:ascii="Arial" w:hAnsi="Arial" w:cs="Arial"/>
          <w:sz w:val="20"/>
          <w:szCs w:val="22"/>
          <w:lang w:val="en-US"/>
        </w:rPr>
      </w:pPr>
    </w:p>
    <w:p w14:paraId="74BD8A6C" w14:textId="77777777" w:rsidR="001765FA" w:rsidRDefault="001765FA" w:rsidP="00066472">
      <w:pPr>
        <w:rPr>
          <w:rFonts w:ascii="Arial" w:hAnsi="Arial" w:cs="Arial"/>
          <w:sz w:val="20"/>
          <w:szCs w:val="22"/>
          <w:lang w:val="en-US"/>
        </w:rPr>
      </w:pPr>
    </w:p>
    <w:p w14:paraId="26745808" w14:textId="77777777" w:rsidR="001765FA" w:rsidRDefault="001765FA" w:rsidP="00066472">
      <w:pPr>
        <w:rPr>
          <w:rFonts w:ascii="Arial" w:hAnsi="Arial" w:cs="Arial"/>
          <w:sz w:val="20"/>
          <w:szCs w:val="22"/>
          <w:lang w:val="en-US"/>
        </w:rPr>
      </w:pPr>
    </w:p>
    <w:p w14:paraId="5861FC0D" w14:textId="77777777" w:rsidR="001765FA" w:rsidRDefault="001765FA" w:rsidP="00066472">
      <w:pPr>
        <w:rPr>
          <w:rFonts w:ascii="Arial" w:hAnsi="Arial" w:cs="Arial"/>
          <w:sz w:val="20"/>
          <w:szCs w:val="22"/>
          <w:lang w:val="en-US"/>
        </w:rPr>
      </w:pPr>
    </w:p>
    <w:p w14:paraId="7848B53E" w14:textId="77777777" w:rsidR="00867CDC" w:rsidRPr="005B465F" w:rsidRDefault="00867CDC" w:rsidP="00066472">
      <w:pPr>
        <w:rPr>
          <w:rFonts w:ascii="Arial" w:hAnsi="Arial" w:cs="Arial"/>
          <w:sz w:val="20"/>
          <w:szCs w:val="22"/>
          <w:lang w:val="en-US"/>
        </w:rPr>
      </w:pPr>
    </w:p>
    <w:p w14:paraId="7B5DA7B7" w14:textId="55727023" w:rsidR="00867CDC" w:rsidRPr="00D1270B" w:rsidRDefault="00D71DF6" w:rsidP="00D1270B">
      <w:pPr>
        <w:ind w:left="709" w:hanging="709"/>
        <w:rPr>
          <w:rFonts w:ascii="Arial" w:hAnsi="Arial" w:cs="Arial"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 w:rsidR="00867CDC">
        <w:rPr>
          <w:rFonts w:ascii="Arial" w:hAnsi="Arial" w:cs="Arial"/>
          <w:b/>
          <w:sz w:val="22"/>
          <w:szCs w:val="22"/>
          <w:lang w:val="en-US"/>
        </w:rPr>
        <w:t>2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r w:rsidR="00C87857" w:rsidRPr="006D1B1E">
        <w:rPr>
          <w:rFonts w:ascii="Arial" w:hAnsi="Arial" w:cs="Arial"/>
          <w:sz w:val="22"/>
          <w:szCs w:val="22"/>
          <w:lang w:val="en-US"/>
        </w:rPr>
        <w:t xml:space="preserve">Test the following </w:t>
      </w:r>
      <w:proofErr w:type="spellStart"/>
      <w:r w:rsidR="00C87857">
        <w:rPr>
          <w:rFonts w:ascii="Arial" w:hAnsi="Arial" w:cs="Arial"/>
          <w:sz w:val="22"/>
          <w:szCs w:val="22"/>
          <w:lang w:val="en-US"/>
        </w:rPr>
        <w:t>php</w:t>
      </w:r>
      <w:proofErr w:type="spellEnd"/>
      <w:r w:rsidR="00C87857" w:rsidRPr="006D1B1E">
        <w:rPr>
          <w:rFonts w:ascii="Arial" w:hAnsi="Arial" w:cs="Arial"/>
          <w:sz w:val="22"/>
          <w:szCs w:val="22"/>
          <w:lang w:val="en-US"/>
        </w:rPr>
        <w:t xml:space="preserve"> codes</w:t>
      </w:r>
      <w:r w:rsidR="00E71885">
        <w:rPr>
          <w:rFonts w:ascii="Arial" w:hAnsi="Arial" w:cs="Arial"/>
          <w:sz w:val="22"/>
          <w:szCs w:val="22"/>
          <w:lang w:val="en-US"/>
        </w:rPr>
        <w:t xml:space="preserve">, to </w:t>
      </w:r>
      <w:r w:rsidR="00384793">
        <w:rPr>
          <w:rFonts w:ascii="Arial" w:hAnsi="Arial" w:cs="Arial"/>
          <w:sz w:val="22"/>
          <w:szCs w:val="22"/>
          <w:lang w:val="en-US"/>
        </w:rPr>
        <w:t>break</w:t>
      </w:r>
      <w:r w:rsidR="00E71885">
        <w:rPr>
          <w:rFonts w:ascii="Arial" w:hAnsi="Arial" w:cs="Arial"/>
          <w:sz w:val="22"/>
          <w:szCs w:val="22"/>
          <w:lang w:val="en-US"/>
        </w:rPr>
        <w:t xml:space="preserve"> a </w:t>
      </w:r>
      <w:r w:rsidR="00C73468">
        <w:rPr>
          <w:rFonts w:ascii="Arial" w:hAnsi="Arial" w:cs="Arial"/>
          <w:sz w:val="22"/>
          <w:szCs w:val="22"/>
          <w:lang w:val="en-US"/>
        </w:rPr>
        <w:t xml:space="preserve">string </w:t>
      </w:r>
      <w:r w:rsidR="00E71885">
        <w:rPr>
          <w:rFonts w:ascii="Arial" w:hAnsi="Arial" w:cs="Arial"/>
          <w:sz w:val="22"/>
          <w:szCs w:val="22"/>
          <w:lang w:val="en-US"/>
        </w:rPr>
        <w:t xml:space="preserve">into </w:t>
      </w:r>
      <w:r w:rsidR="00A22B84">
        <w:rPr>
          <w:rFonts w:ascii="Arial" w:hAnsi="Arial" w:cs="Arial"/>
          <w:sz w:val="22"/>
          <w:szCs w:val="22"/>
          <w:lang w:val="en-US"/>
        </w:rPr>
        <w:t>a</w:t>
      </w:r>
      <w:r w:rsidR="00C73468">
        <w:rPr>
          <w:rFonts w:ascii="Arial" w:hAnsi="Arial" w:cs="Arial"/>
          <w:sz w:val="22"/>
          <w:szCs w:val="22"/>
          <w:lang w:val="en-US"/>
        </w:rPr>
        <w:t xml:space="preserve">n array </w:t>
      </w:r>
      <w:r w:rsidR="00E71885">
        <w:rPr>
          <w:rFonts w:ascii="Arial" w:hAnsi="Arial" w:cs="Arial"/>
          <w:sz w:val="22"/>
          <w:szCs w:val="22"/>
          <w:lang w:val="en-US"/>
        </w:rPr>
        <w:t>based on a separator “,”</w:t>
      </w:r>
      <w:r w:rsidR="00C87857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2D604DCE" w14:textId="3F37ED83" w:rsidR="00BD7315" w:rsidRDefault="00BD7315" w:rsidP="00BD7315">
      <w:pPr>
        <w:rPr>
          <w:noProof/>
          <w:lang w:eastAsia="zh-CN"/>
        </w:rPr>
      </w:pPr>
    </w:p>
    <w:p w14:paraId="62959BCB" w14:textId="77777777" w:rsidR="00BD7315" w:rsidRPr="00BD7315" w:rsidRDefault="00BD7315" w:rsidP="00BD7315">
      <w:pPr>
        <w:ind w:left="1429" w:firstLine="11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&lt;html&gt;</w:t>
      </w:r>
    </w:p>
    <w:p w14:paraId="2086B149" w14:textId="77777777" w:rsidR="00BD7315" w:rsidRPr="00BD7315" w:rsidRDefault="00BD7315" w:rsidP="00BD7315">
      <w:pPr>
        <w:ind w:left="1418" w:firstLine="11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&lt;body&gt;</w:t>
      </w:r>
    </w:p>
    <w:p w14:paraId="6A4BFEA1" w14:textId="77777777" w:rsidR="00BD7315" w:rsidRPr="00BD7315" w:rsidRDefault="00BD7315" w:rsidP="00BD7315">
      <w:pPr>
        <w:ind w:left="709" w:hanging="709"/>
        <w:rPr>
          <w:rFonts w:ascii="Arial" w:hAnsi="Arial" w:cs="Arial"/>
          <w:b/>
          <w:noProof/>
          <w:sz w:val="22"/>
          <w:szCs w:val="22"/>
          <w:lang w:eastAsia="zh-CN"/>
        </w:rPr>
      </w:pPr>
    </w:p>
    <w:p w14:paraId="007460C7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&lt;?php</w:t>
      </w:r>
    </w:p>
    <w:p w14:paraId="0BB15031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//difine a string</w:t>
      </w:r>
    </w:p>
    <w:p w14:paraId="2C5E2D7D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$string = "one,two";</w:t>
      </w:r>
    </w:p>
    <w:p w14:paraId="3403D08B" w14:textId="41909C4A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//</w:t>
      </w:r>
      <w:r w:rsidR="00BE48E9">
        <w:rPr>
          <w:rFonts w:ascii="Arial" w:hAnsi="Arial" w:cs="Arial"/>
          <w:b/>
          <w:noProof/>
          <w:sz w:val="22"/>
          <w:szCs w:val="22"/>
          <w:lang w:eastAsia="zh-CN"/>
        </w:rPr>
        <w:t>break</w:t>
      </w: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 xml:space="preserve"> the string based on a separator "," as two parts $a and $b</w:t>
      </w:r>
    </w:p>
    <w:p w14:paraId="11642234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highlight w:val="yellow"/>
          <w:lang w:eastAsia="zh-CN"/>
        </w:rPr>
        <w:t>list($a, $b) = explode(",",$string);</w:t>
      </w:r>
    </w:p>
    <w:p w14:paraId="4980DB7A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//print $a</w:t>
      </w:r>
    </w:p>
    <w:p w14:paraId="6F70AA73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echo $a;</w:t>
      </w:r>
    </w:p>
    <w:p w14:paraId="5047FF2E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echo "&lt;br/&gt;";</w:t>
      </w:r>
    </w:p>
    <w:p w14:paraId="751555DC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//print $b</w:t>
      </w:r>
    </w:p>
    <w:p w14:paraId="4E8BC412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echo $b;</w:t>
      </w:r>
    </w:p>
    <w:p w14:paraId="62EDB6A3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</w:p>
    <w:p w14:paraId="54846BB9" w14:textId="77777777" w:rsidR="00BD7315" w:rsidRPr="00BD7315" w:rsidRDefault="00BD7315" w:rsidP="00BD7315">
      <w:pPr>
        <w:ind w:left="2858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 xml:space="preserve">?&gt; </w:t>
      </w:r>
    </w:p>
    <w:p w14:paraId="7725703F" w14:textId="77777777" w:rsidR="00BD7315" w:rsidRPr="00BD7315" w:rsidRDefault="00BD7315" w:rsidP="00BD7315">
      <w:pPr>
        <w:ind w:left="2127" w:hanging="709"/>
        <w:rPr>
          <w:rFonts w:ascii="Arial" w:hAnsi="Arial" w:cs="Arial"/>
          <w:b/>
          <w:noProof/>
          <w:sz w:val="22"/>
          <w:szCs w:val="22"/>
          <w:lang w:eastAsia="zh-CN"/>
        </w:rPr>
      </w:pPr>
    </w:p>
    <w:p w14:paraId="72500B22" w14:textId="77777777" w:rsidR="00BD7315" w:rsidRPr="00BD7315" w:rsidRDefault="00BD7315" w:rsidP="00BD7315">
      <w:pPr>
        <w:ind w:left="2127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&lt;/body&gt;</w:t>
      </w:r>
    </w:p>
    <w:p w14:paraId="57D3B6A5" w14:textId="03C806EC" w:rsidR="0091332C" w:rsidRPr="00BD7315" w:rsidRDefault="00BD7315" w:rsidP="00BD7315">
      <w:pPr>
        <w:ind w:left="2127" w:hanging="709"/>
        <w:rPr>
          <w:rFonts w:ascii="Arial" w:hAnsi="Arial" w:cs="Arial"/>
          <w:b/>
          <w:noProof/>
          <w:sz w:val="22"/>
          <w:szCs w:val="22"/>
          <w:lang w:eastAsia="zh-CN"/>
        </w:rPr>
      </w:pPr>
      <w:r w:rsidRPr="00BD7315">
        <w:rPr>
          <w:rFonts w:ascii="Arial" w:hAnsi="Arial" w:cs="Arial"/>
          <w:b/>
          <w:noProof/>
          <w:sz w:val="22"/>
          <w:szCs w:val="22"/>
          <w:lang w:eastAsia="zh-CN"/>
        </w:rPr>
        <w:t>&lt;/html&gt;</w:t>
      </w:r>
    </w:p>
    <w:p w14:paraId="313328F3" w14:textId="6D5E02B4" w:rsidR="0091332C" w:rsidRPr="0091332C" w:rsidRDefault="0091332C" w:rsidP="00225280">
      <w:pPr>
        <w:ind w:firstLine="720"/>
        <w:rPr>
          <w:rFonts w:ascii="Arial" w:hAnsi="Arial" w:cs="Arial"/>
          <w:sz w:val="20"/>
          <w:szCs w:val="22"/>
          <w:lang w:val="en-US"/>
        </w:rPr>
      </w:pPr>
      <w:r>
        <w:rPr>
          <w:noProof/>
          <w:lang w:eastAsia="zh-CN"/>
        </w:rPr>
        <w:t xml:space="preserve">                         </w:t>
      </w:r>
    </w:p>
    <w:p w14:paraId="5A40B1BD" w14:textId="1825022D" w:rsidR="00BD7315" w:rsidRDefault="00BD7315" w:rsidP="00BD7315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BD7315">
        <w:rPr>
          <w:rFonts w:ascii="Arial" w:hAnsi="Arial" w:cs="Arial"/>
          <w:sz w:val="22"/>
          <w:szCs w:val="22"/>
          <w:lang w:val="en-US"/>
        </w:rPr>
        <w:t xml:space="preserve">Think: </w:t>
      </w:r>
      <w:r w:rsidR="00CE2D03">
        <w:rPr>
          <w:rFonts w:ascii="Arial" w:hAnsi="Arial" w:cs="Arial"/>
          <w:sz w:val="22"/>
          <w:szCs w:val="22"/>
          <w:lang w:val="en-US"/>
        </w:rPr>
        <w:t>H</w:t>
      </w:r>
      <w:r w:rsidRPr="00BD7315">
        <w:rPr>
          <w:rFonts w:ascii="Arial" w:hAnsi="Arial" w:cs="Arial"/>
          <w:sz w:val="22"/>
          <w:szCs w:val="22"/>
          <w:lang w:val="en-US"/>
        </w:rPr>
        <w:t xml:space="preserve">ow to </w:t>
      </w:r>
      <w:r w:rsidR="009714AA">
        <w:rPr>
          <w:rFonts w:ascii="Arial" w:hAnsi="Arial" w:cs="Arial"/>
          <w:sz w:val="22"/>
          <w:szCs w:val="22"/>
          <w:lang w:val="en-US"/>
        </w:rPr>
        <w:t>break</w:t>
      </w:r>
      <w:r>
        <w:rPr>
          <w:rFonts w:ascii="Arial" w:hAnsi="Arial" w:cs="Arial"/>
          <w:sz w:val="22"/>
          <w:szCs w:val="22"/>
          <w:lang w:val="en-US"/>
        </w:rPr>
        <w:t xml:space="preserve"> a string </w:t>
      </w:r>
      <w:r w:rsidR="009714AA">
        <w:rPr>
          <w:rFonts w:ascii="Arial" w:hAnsi="Arial" w:cs="Arial"/>
          <w:sz w:val="22"/>
          <w:szCs w:val="22"/>
          <w:lang w:val="en-US"/>
        </w:rPr>
        <w:t xml:space="preserve">based on </w:t>
      </w:r>
      <w:r w:rsidR="00CE2D03">
        <w:rPr>
          <w:rFonts w:ascii="Arial" w:hAnsi="Arial" w:cs="Arial"/>
          <w:sz w:val="22"/>
          <w:szCs w:val="22"/>
          <w:lang w:val="en-US"/>
        </w:rPr>
        <w:t xml:space="preserve">a separator? </w:t>
      </w:r>
      <w:r w:rsidR="00D1270B">
        <w:rPr>
          <w:rFonts w:ascii="Arial" w:hAnsi="Arial" w:cs="Arial"/>
          <w:sz w:val="22"/>
          <w:szCs w:val="22"/>
          <w:lang w:val="en-US"/>
        </w:rPr>
        <w:t xml:space="preserve"> </w:t>
      </w:r>
      <w:r w:rsidR="00D1270B" w:rsidRPr="00D1270B">
        <w:rPr>
          <w:rFonts w:ascii="Arial" w:hAnsi="Arial" w:cs="Arial"/>
          <w:sz w:val="22"/>
          <w:szCs w:val="22"/>
          <w:lang w:val="en-US"/>
        </w:rPr>
        <w:t xml:space="preserve">Details can be found in </w:t>
      </w:r>
      <w:hyperlink r:id="rId6" w:history="1">
        <w:r w:rsidR="00D1270B">
          <w:rPr>
            <w:rStyle w:val="a5"/>
            <w:rFonts w:ascii="Arial" w:hAnsi="Arial" w:cs="Arial"/>
            <w:sz w:val="22"/>
            <w:szCs w:val="22"/>
            <w:lang w:val="en-US"/>
          </w:rPr>
          <w:t>here</w:t>
        </w:r>
      </w:hyperlink>
    </w:p>
    <w:p w14:paraId="53B5C928" w14:textId="67A91B25" w:rsidR="00CE2D03" w:rsidRPr="00BD7315" w:rsidRDefault="00CE2D03" w:rsidP="00BD7315">
      <w:pPr>
        <w:ind w:firstLine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How to compare each of them?</w:t>
      </w:r>
    </w:p>
    <w:p w14:paraId="7EEF8C14" w14:textId="77777777" w:rsidR="00BD7315" w:rsidRPr="00BD7315" w:rsidRDefault="00BD7315" w:rsidP="00BD7315">
      <w:pPr>
        <w:rPr>
          <w:rFonts w:ascii="Arial" w:hAnsi="Arial" w:cs="Arial"/>
          <w:sz w:val="22"/>
          <w:szCs w:val="22"/>
          <w:lang w:val="en-US"/>
        </w:rPr>
      </w:pPr>
    </w:p>
    <w:p w14:paraId="0582F848" w14:textId="77777777" w:rsidR="0091332C" w:rsidRPr="00BD7315" w:rsidRDefault="0091332C" w:rsidP="00225280">
      <w:pPr>
        <w:ind w:firstLine="720"/>
        <w:rPr>
          <w:rFonts w:ascii="Arial" w:hAnsi="Arial" w:cs="Arial"/>
          <w:sz w:val="20"/>
          <w:szCs w:val="22"/>
          <w:lang w:val="en-US"/>
        </w:rPr>
      </w:pPr>
    </w:p>
    <w:p w14:paraId="55C9EB27" w14:textId="77777777" w:rsidR="00867CDC" w:rsidRDefault="00867CDC" w:rsidP="0058226C">
      <w:pPr>
        <w:rPr>
          <w:rFonts w:ascii="Arial" w:hAnsi="Arial" w:cs="Arial"/>
          <w:sz w:val="20"/>
          <w:szCs w:val="22"/>
        </w:rPr>
      </w:pPr>
    </w:p>
    <w:p w14:paraId="185DF5B3" w14:textId="77777777" w:rsidR="00867CDC" w:rsidRDefault="00867CDC" w:rsidP="0058226C">
      <w:pPr>
        <w:rPr>
          <w:rFonts w:ascii="Arial" w:hAnsi="Arial" w:cs="Arial"/>
          <w:sz w:val="20"/>
          <w:szCs w:val="22"/>
        </w:rPr>
      </w:pPr>
    </w:p>
    <w:p w14:paraId="67A79656" w14:textId="77777777" w:rsidR="00867CDC" w:rsidRDefault="00867CDC" w:rsidP="0058226C">
      <w:pPr>
        <w:rPr>
          <w:rFonts w:ascii="Arial" w:hAnsi="Arial" w:cs="Arial"/>
          <w:sz w:val="20"/>
          <w:szCs w:val="22"/>
        </w:rPr>
      </w:pPr>
    </w:p>
    <w:p w14:paraId="3763425A" w14:textId="77777777" w:rsidR="00085395" w:rsidRDefault="00085395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2CA5AF2D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6B3E1156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472BEEBA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7B72315B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66DC5D74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2EFA0C79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49BD55EC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7F962203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3DA3C0C8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4E277D84" w14:textId="77777777" w:rsidR="003C3F5A" w:rsidRDefault="003C3F5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75F539C1" w14:textId="77777777" w:rsidR="00085395" w:rsidRDefault="00085395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420F7410" w14:textId="77777777" w:rsidR="001765FA" w:rsidRDefault="001765FA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721B4E84" w14:textId="77777777" w:rsidR="00FD36DD" w:rsidRDefault="00FD36DD" w:rsidP="0058226C">
      <w:pPr>
        <w:rPr>
          <w:rFonts w:ascii="Arial" w:hAnsi="Arial" w:cs="Arial"/>
          <w:b/>
          <w:sz w:val="22"/>
          <w:szCs w:val="22"/>
          <w:lang w:val="en-US"/>
        </w:rPr>
      </w:pPr>
    </w:p>
    <w:p w14:paraId="3E32E8D9" w14:textId="047A6594" w:rsidR="00085395" w:rsidRDefault="00201FF6" w:rsidP="0058226C">
      <w:pPr>
        <w:rPr>
          <w:rFonts w:ascii="Arial" w:hAnsi="Arial" w:cs="Arial"/>
          <w:sz w:val="22"/>
          <w:szCs w:val="22"/>
          <w:lang w:val="en-US"/>
        </w:rPr>
      </w:pPr>
      <w:r w:rsidRPr="0066214B">
        <w:rPr>
          <w:rFonts w:ascii="Arial" w:hAnsi="Arial" w:cs="Arial"/>
          <w:b/>
          <w:sz w:val="22"/>
          <w:szCs w:val="22"/>
          <w:lang w:val="en-US"/>
        </w:rPr>
        <w:t>Q</w:t>
      </w:r>
      <w:r>
        <w:rPr>
          <w:rFonts w:ascii="Arial" w:hAnsi="Arial" w:cs="Arial"/>
          <w:b/>
          <w:sz w:val="22"/>
          <w:szCs w:val="22"/>
          <w:lang w:val="en-US"/>
        </w:rPr>
        <w:t>3</w:t>
      </w:r>
      <w:r w:rsidRPr="0066214B">
        <w:rPr>
          <w:rFonts w:ascii="Arial" w:hAnsi="Arial" w:cs="Arial"/>
          <w:b/>
          <w:sz w:val="22"/>
          <w:szCs w:val="22"/>
          <w:lang w:val="en-US"/>
        </w:rPr>
        <w:t>.</w:t>
      </w:r>
      <w:r w:rsidRPr="0066214B">
        <w:rPr>
          <w:rFonts w:ascii="Arial" w:hAnsi="Arial" w:cs="Arial"/>
          <w:b/>
          <w:sz w:val="22"/>
          <w:szCs w:val="22"/>
          <w:lang w:val="en-US"/>
        </w:rPr>
        <w:tab/>
      </w:r>
      <w:r w:rsidR="00C20A54" w:rsidRPr="00C20A54">
        <w:rPr>
          <w:rFonts w:ascii="Arial" w:hAnsi="Arial" w:cs="Arial"/>
          <w:sz w:val="22"/>
          <w:szCs w:val="22"/>
          <w:lang w:val="en-US"/>
        </w:rPr>
        <w:t>Based on Q1, Q2 and previous Labs,</w:t>
      </w:r>
      <w:r w:rsidR="00C20A5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20A54">
        <w:rPr>
          <w:rFonts w:ascii="Arial" w:hAnsi="Arial" w:cs="Arial"/>
          <w:sz w:val="22"/>
          <w:szCs w:val="22"/>
          <w:lang w:val="en-US"/>
        </w:rPr>
        <w:t>wr</w:t>
      </w:r>
      <w:r w:rsidR="003C3F5A">
        <w:rPr>
          <w:rFonts w:ascii="Arial" w:hAnsi="Arial" w:cs="Arial"/>
          <w:sz w:val="22"/>
          <w:szCs w:val="22"/>
          <w:lang w:val="en-US"/>
        </w:rPr>
        <w:t xml:space="preserve">ite </w:t>
      </w:r>
      <w:r w:rsidR="003C3F5A" w:rsidRPr="003C3F5A">
        <w:rPr>
          <w:rFonts w:ascii="Arial" w:hAnsi="Arial" w:cs="Arial"/>
          <w:sz w:val="22"/>
          <w:szCs w:val="22"/>
          <w:highlight w:val="yellow"/>
          <w:lang w:val="en-US"/>
        </w:rPr>
        <w:t>register.html</w:t>
      </w:r>
      <w:r w:rsidR="003C3F5A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3C3F5A" w:rsidRPr="003C3F5A">
        <w:rPr>
          <w:rFonts w:ascii="Arial" w:hAnsi="Arial" w:cs="Arial"/>
          <w:sz w:val="22"/>
          <w:szCs w:val="22"/>
          <w:highlight w:val="yellow"/>
          <w:lang w:val="en-US"/>
        </w:rPr>
        <w:t>register.php</w:t>
      </w:r>
      <w:proofErr w:type="spellEnd"/>
      <w:r w:rsidR="003C3F5A">
        <w:rPr>
          <w:rFonts w:ascii="Arial" w:hAnsi="Arial" w:cs="Arial"/>
          <w:sz w:val="22"/>
          <w:szCs w:val="22"/>
          <w:lang w:val="en-US"/>
        </w:rPr>
        <w:t xml:space="preserve">, </w:t>
      </w:r>
      <w:r w:rsidR="003C3F5A" w:rsidRPr="003C3F5A">
        <w:rPr>
          <w:rFonts w:ascii="Arial" w:hAnsi="Arial" w:cs="Arial"/>
          <w:sz w:val="22"/>
          <w:szCs w:val="22"/>
          <w:highlight w:val="yellow"/>
          <w:lang w:val="en-US"/>
        </w:rPr>
        <w:t>login</w:t>
      </w:r>
      <w:r w:rsidR="00557368" w:rsidRPr="003C3F5A">
        <w:rPr>
          <w:rFonts w:ascii="Arial" w:hAnsi="Arial" w:cs="Arial"/>
          <w:sz w:val="22"/>
          <w:szCs w:val="22"/>
          <w:highlight w:val="yellow"/>
          <w:lang w:val="en-US"/>
        </w:rPr>
        <w:t>.html</w:t>
      </w:r>
      <w:r w:rsidR="00557368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3C3F5A" w:rsidRPr="003C3F5A">
        <w:rPr>
          <w:rFonts w:ascii="Arial" w:hAnsi="Arial" w:cs="Arial"/>
          <w:sz w:val="22"/>
          <w:szCs w:val="22"/>
          <w:highlight w:val="yellow"/>
          <w:lang w:val="en-US"/>
        </w:rPr>
        <w:t>login</w:t>
      </w:r>
      <w:r w:rsidR="00557368" w:rsidRPr="003C3F5A">
        <w:rPr>
          <w:rFonts w:ascii="Arial" w:hAnsi="Arial" w:cs="Arial"/>
          <w:sz w:val="22"/>
          <w:szCs w:val="22"/>
          <w:highlight w:val="yellow"/>
          <w:lang w:val="en-US"/>
        </w:rPr>
        <w:t>.php</w:t>
      </w:r>
      <w:proofErr w:type="spellEnd"/>
      <w:r w:rsidR="00557368">
        <w:rPr>
          <w:rFonts w:ascii="Arial" w:hAnsi="Arial" w:cs="Arial"/>
          <w:sz w:val="22"/>
          <w:szCs w:val="22"/>
          <w:lang w:val="en-US"/>
        </w:rPr>
        <w:t xml:space="preserve"> and </w:t>
      </w:r>
      <w:r w:rsidR="00C20A54">
        <w:rPr>
          <w:rFonts w:ascii="Arial" w:hAnsi="Arial" w:cs="Arial"/>
          <w:sz w:val="22"/>
          <w:szCs w:val="22"/>
          <w:highlight w:val="yellow"/>
          <w:lang w:val="en-US"/>
        </w:rPr>
        <w:t>users</w:t>
      </w:r>
      <w:r w:rsidR="00557368" w:rsidRPr="00C20A54">
        <w:rPr>
          <w:rFonts w:ascii="Arial" w:hAnsi="Arial" w:cs="Arial"/>
          <w:sz w:val="22"/>
          <w:szCs w:val="22"/>
          <w:highlight w:val="yellow"/>
          <w:lang w:val="en-US"/>
        </w:rPr>
        <w:t>.txt</w:t>
      </w:r>
      <w:r>
        <w:rPr>
          <w:rFonts w:ascii="Arial" w:hAnsi="Arial" w:cs="Arial"/>
          <w:sz w:val="22"/>
          <w:szCs w:val="22"/>
          <w:lang w:val="en-US"/>
        </w:rPr>
        <w:t xml:space="preserve"> to </w:t>
      </w:r>
      <w:r w:rsidR="00C20A54">
        <w:rPr>
          <w:rFonts w:ascii="Arial" w:hAnsi="Arial" w:cs="Arial"/>
          <w:sz w:val="22"/>
          <w:szCs w:val="22"/>
          <w:lang w:val="en-US"/>
        </w:rPr>
        <w:t>achieve the following:</w:t>
      </w:r>
      <w:r w:rsidR="00B3708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802E774" w14:textId="77777777" w:rsidR="001A54C5" w:rsidRDefault="001A54C5" w:rsidP="0058226C">
      <w:pPr>
        <w:rPr>
          <w:rFonts w:ascii="Arial" w:hAnsi="Arial" w:cs="Arial"/>
          <w:sz w:val="22"/>
          <w:szCs w:val="22"/>
          <w:lang w:val="en-US"/>
        </w:rPr>
      </w:pPr>
    </w:p>
    <w:p w14:paraId="7CE5995D" w14:textId="721CDACD" w:rsidR="00B67705" w:rsidRPr="001A54C5" w:rsidRDefault="001A54C5" w:rsidP="005822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-------------------------------------------------------------------------------------------------------------------------------</w:t>
      </w:r>
    </w:p>
    <w:p w14:paraId="25EB7C5B" w14:textId="45F835ED" w:rsidR="00CF4DDB" w:rsidRPr="00A8011D" w:rsidRDefault="00CF4DDB" w:rsidP="00CF4DDB">
      <w:pPr>
        <w:rPr>
          <w:rStyle w:val="a5"/>
          <w:rFonts w:ascii="Arial" w:hAnsi="Arial" w:cs="Arial"/>
          <w:sz w:val="22"/>
          <w:szCs w:val="22"/>
        </w:rPr>
      </w:pPr>
      <w:bookmarkStart w:id="5" w:name="OLE_LINK9"/>
      <w:bookmarkStart w:id="6" w:name="OLE_LINK10"/>
      <w:r w:rsidRPr="00C86F3A">
        <w:rPr>
          <w:rFonts w:ascii="Arial" w:hAnsi="Arial" w:cs="Arial"/>
          <w:b/>
          <w:sz w:val="22"/>
          <w:szCs w:val="22"/>
          <w:highlight w:val="yellow"/>
        </w:rPr>
        <w:t>Expected</w:t>
      </w:r>
      <w:bookmarkEnd w:id="5"/>
      <w:bookmarkEnd w:id="6"/>
      <w:r w:rsidRPr="00C86F3A">
        <w:rPr>
          <w:rFonts w:ascii="Arial" w:hAnsi="Arial" w:cs="Arial"/>
          <w:b/>
          <w:sz w:val="22"/>
          <w:szCs w:val="22"/>
          <w:highlight w:val="yellow"/>
        </w:rPr>
        <w:t xml:space="preserve"> outcome</w:t>
      </w:r>
      <w:r>
        <w:rPr>
          <w:rFonts w:ascii="Arial" w:hAnsi="Arial" w:cs="Arial"/>
          <w:b/>
          <w:sz w:val="22"/>
          <w:szCs w:val="22"/>
          <w:highlight w:val="yellow"/>
        </w:rPr>
        <w:t xml:space="preserve"> of Q3</w:t>
      </w:r>
      <w:r w:rsidR="00C73468">
        <w:rPr>
          <w:rFonts w:ascii="Arial" w:hAnsi="Arial" w:cs="Arial"/>
          <w:b/>
          <w:sz w:val="22"/>
          <w:szCs w:val="22"/>
          <w:highlight w:val="yellow"/>
        </w:rPr>
        <w:t xml:space="preserve"> looks like</w:t>
      </w:r>
      <w:r>
        <w:rPr>
          <w:rFonts w:ascii="Arial" w:hAnsi="Arial" w:cs="Arial"/>
          <w:b/>
          <w:sz w:val="22"/>
          <w:szCs w:val="22"/>
        </w:rPr>
        <w:t xml:space="preserve"> </w:t>
      </w:r>
      <w:hyperlink r:id="rId7" w:history="1">
        <w:r w:rsidRPr="002A4BB5">
          <w:rPr>
            <w:rStyle w:val="a5"/>
            <w:rFonts w:ascii="Arial" w:hAnsi="Arial" w:cs="Arial"/>
            <w:sz w:val="22"/>
            <w:szCs w:val="22"/>
          </w:rPr>
          <w:t>titan.csit.rmit.edu.au/~e23700/Lab5/</w:t>
        </w:r>
      </w:hyperlink>
    </w:p>
    <w:p w14:paraId="1832BE7A" w14:textId="77777777" w:rsidR="00A8011D" w:rsidRDefault="00A8011D" w:rsidP="00CF4DDB">
      <w:pPr>
        <w:rPr>
          <w:rFonts w:ascii="Arial" w:hAnsi="Arial" w:cs="Arial"/>
          <w:b/>
          <w:sz w:val="22"/>
          <w:szCs w:val="22"/>
        </w:rPr>
      </w:pPr>
    </w:p>
    <w:p w14:paraId="2BEE17E6" w14:textId="47C2F5A9" w:rsidR="00CF4DDB" w:rsidRPr="00CF4DDB" w:rsidRDefault="00CF4DDB" w:rsidP="00CF4DDB">
      <w:pPr>
        <w:rPr>
          <w:rStyle w:val="a5"/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Register</w:t>
      </w:r>
      <w:r w:rsidR="002B49B6">
        <w:rPr>
          <w:rFonts w:ascii="Arial" w:hAnsi="Arial" w:cs="Arial"/>
          <w:b/>
          <w:sz w:val="22"/>
          <w:szCs w:val="22"/>
        </w:rPr>
        <w:t>, try</w:t>
      </w:r>
      <w:r>
        <w:rPr>
          <w:rFonts w:ascii="Arial" w:hAnsi="Arial" w:cs="Arial"/>
          <w:b/>
          <w:sz w:val="22"/>
          <w:szCs w:val="22"/>
        </w:rPr>
        <w:t>:</w:t>
      </w:r>
    </w:p>
    <w:p w14:paraId="2C2404B9" w14:textId="1E2BD653" w:rsidR="00CF4DDB" w:rsidRDefault="00CF4DDB" w:rsidP="00CF4DDB">
      <w:pPr>
        <w:pStyle w:val="a6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CF4DDB">
        <w:rPr>
          <w:rFonts w:ascii="Arial" w:hAnsi="Arial" w:cs="Arial"/>
          <w:sz w:val="22"/>
          <w:szCs w:val="22"/>
        </w:rPr>
        <w:t>Click</w:t>
      </w:r>
      <w:r w:rsidRPr="00CF4DDB">
        <w:rPr>
          <w:rFonts w:ascii="Arial" w:hAnsi="Arial" w:cs="Arial"/>
          <w:b/>
          <w:sz w:val="22"/>
          <w:szCs w:val="22"/>
        </w:rPr>
        <w:t xml:space="preserve"> </w:t>
      </w:r>
      <w:r w:rsidR="00316C97" w:rsidRPr="002E005D">
        <w:rPr>
          <w:rFonts w:ascii="Arial" w:hAnsi="Arial" w:cs="Arial"/>
          <w:sz w:val="22"/>
          <w:szCs w:val="22"/>
        </w:rPr>
        <w:t>register.html</w:t>
      </w:r>
      <w:r w:rsidRPr="00CF4DDB">
        <w:rPr>
          <w:rFonts w:ascii="Arial" w:hAnsi="Arial" w:cs="Arial"/>
          <w:sz w:val="22"/>
          <w:szCs w:val="22"/>
        </w:rPr>
        <w:t xml:space="preserve"> </w:t>
      </w:r>
    </w:p>
    <w:p w14:paraId="2A6CD6E2" w14:textId="660DFE90" w:rsidR="00CF4DDB" w:rsidRDefault="00CF4DDB" w:rsidP="00CF4DDB">
      <w:pPr>
        <w:pStyle w:val="a6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Pr="00CF4DDB">
        <w:rPr>
          <w:rFonts w:ascii="Arial" w:hAnsi="Arial" w:cs="Arial"/>
          <w:sz w:val="22"/>
          <w:szCs w:val="22"/>
        </w:rPr>
        <w:t>o back to check users.txt</w:t>
      </w:r>
      <w:r>
        <w:rPr>
          <w:rFonts w:ascii="Arial" w:hAnsi="Arial" w:cs="Arial"/>
          <w:sz w:val="22"/>
          <w:szCs w:val="22"/>
        </w:rPr>
        <w:t>.</w:t>
      </w:r>
    </w:p>
    <w:p w14:paraId="10186A02" w14:textId="7B742992" w:rsidR="00CF4DDB" w:rsidRDefault="00CF4DDB" w:rsidP="00CF4DDB">
      <w:pPr>
        <w:pStyle w:val="a6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 register.html and try to register the same username</w:t>
      </w:r>
    </w:p>
    <w:p w14:paraId="326BBC80" w14:textId="59937438" w:rsidR="00CF4DDB" w:rsidRPr="00CF4DDB" w:rsidRDefault="00CF4DDB" w:rsidP="00CF4DDB">
      <w:pPr>
        <w:rPr>
          <w:rFonts w:ascii="Arial" w:hAnsi="Arial" w:cs="Arial"/>
          <w:b/>
          <w:sz w:val="22"/>
          <w:szCs w:val="22"/>
        </w:rPr>
      </w:pPr>
      <w:r w:rsidRPr="00CF4DDB">
        <w:rPr>
          <w:rFonts w:ascii="Arial" w:hAnsi="Arial" w:cs="Arial"/>
          <w:b/>
          <w:sz w:val="22"/>
          <w:szCs w:val="22"/>
        </w:rPr>
        <w:t>Login</w:t>
      </w:r>
      <w:r w:rsidR="002B49B6">
        <w:rPr>
          <w:rFonts w:ascii="Arial" w:hAnsi="Arial" w:cs="Arial"/>
          <w:b/>
          <w:sz w:val="22"/>
          <w:szCs w:val="22"/>
        </w:rPr>
        <w:t>, try</w:t>
      </w:r>
      <w:r w:rsidRPr="00CF4DDB">
        <w:rPr>
          <w:rFonts w:ascii="Arial" w:hAnsi="Arial" w:cs="Arial"/>
          <w:b/>
          <w:sz w:val="22"/>
          <w:szCs w:val="22"/>
        </w:rPr>
        <w:t>:</w:t>
      </w:r>
    </w:p>
    <w:p w14:paraId="1CA003C8" w14:textId="5AE4F8A3" w:rsidR="00FD36DD" w:rsidRPr="00CF4DDB" w:rsidRDefault="00CF4DDB" w:rsidP="00CF4DDB">
      <w:pPr>
        <w:pStyle w:val="a6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CF4DDB">
        <w:rPr>
          <w:rFonts w:ascii="Arial" w:hAnsi="Arial" w:cs="Arial"/>
          <w:sz w:val="22"/>
          <w:szCs w:val="22"/>
        </w:rPr>
        <w:t xml:space="preserve">Click </w:t>
      </w:r>
      <w:r w:rsidRPr="002E005D">
        <w:rPr>
          <w:rFonts w:ascii="Arial" w:hAnsi="Arial" w:cs="Arial"/>
          <w:sz w:val="22"/>
          <w:szCs w:val="22"/>
        </w:rPr>
        <w:t>login.html</w:t>
      </w:r>
    </w:p>
    <w:p w14:paraId="1D237AC8" w14:textId="0C805A3E" w:rsidR="00CF4DDB" w:rsidRPr="00CF4DDB" w:rsidRDefault="00CF4DDB" w:rsidP="00CF4DDB">
      <w:pPr>
        <w:pStyle w:val="a6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CF4DDB">
        <w:rPr>
          <w:rFonts w:ascii="Arial" w:hAnsi="Arial" w:cs="Arial"/>
          <w:sz w:val="22"/>
          <w:szCs w:val="22"/>
        </w:rPr>
        <w:t>Enter the correct username and password</w:t>
      </w:r>
    </w:p>
    <w:p w14:paraId="3312BA0A" w14:textId="06E00C8A" w:rsidR="00CF4DDB" w:rsidRPr="00CF4DDB" w:rsidRDefault="00CF4DDB" w:rsidP="00CF4DDB">
      <w:pPr>
        <w:pStyle w:val="a6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CF4DDB">
        <w:rPr>
          <w:rFonts w:ascii="Arial" w:hAnsi="Arial" w:cs="Arial"/>
          <w:sz w:val="22"/>
          <w:szCs w:val="22"/>
        </w:rPr>
        <w:t>Enter the incorrect username or password</w:t>
      </w:r>
    </w:p>
    <w:p w14:paraId="0A52003E" w14:textId="77777777" w:rsidR="00CF4DDB" w:rsidRDefault="00CF4DDB" w:rsidP="00CF4DDB">
      <w:pPr>
        <w:pStyle w:val="a6"/>
        <w:rPr>
          <w:rFonts w:ascii="Arial" w:hAnsi="Arial" w:cs="Arial"/>
          <w:b/>
          <w:sz w:val="22"/>
          <w:szCs w:val="22"/>
        </w:rPr>
      </w:pPr>
    </w:p>
    <w:p w14:paraId="2D9539AA" w14:textId="262F490A" w:rsidR="00CF4DDB" w:rsidRPr="00CC6B92" w:rsidRDefault="00CC6B92" w:rsidP="00CC6B92">
      <w:pPr>
        <w:rPr>
          <w:rFonts w:ascii="Arial" w:hAnsi="Arial" w:cs="Arial"/>
          <w:sz w:val="22"/>
          <w:szCs w:val="22"/>
        </w:rPr>
      </w:pPr>
      <w:r w:rsidRPr="00CC6B92">
        <w:rPr>
          <w:rFonts w:ascii="Arial" w:hAnsi="Arial" w:cs="Arial"/>
          <w:sz w:val="22"/>
          <w:szCs w:val="22"/>
          <w:highlight w:val="yellow"/>
        </w:rPr>
        <w:t xml:space="preserve">According to </w:t>
      </w:r>
      <w:r>
        <w:rPr>
          <w:rFonts w:ascii="Arial" w:hAnsi="Arial" w:cs="Arial"/>
          <w:sz w:val="22"/>
          <w:szCs w:val="22"/>
          <w:highlight w:val="yellow"/>
        </w:rPr>
        <w:t>above</w:t>
      </w:r>
      <w:r w:rsidRPr="00CC6B92">
        <w:rPr>
          <w:rFonts w:ascii="Arial" w:hAnsi="Arial" w:cs="Arial"/>
          <w:sz w:val="22"/>
          <w:szCs w:val="22"/>
          <w:highlight w:val="yellow"/>
        </w:rPr>
        <w:t xml:space="preserve"> pages, write your own</w:t>
      </w:r>
      <w:r w:rsidR="000E2000">
        <w:rPr>
          <w:rFonts w:ascii="Arial" w:hAnsi="Arial" w:cs="Arial"/>
          <w:sz w:val="22"/>
          <w:szCs w:val="22"/>
          <w:highlight w:val="yellow"/>
        </w:rPr>
        <w:t xml:space="preserve"> pages</w:t>
      </w:r>
      <w:r w:rsidRPr="00CC6B92">
        <w:rPr>
          <w:rFonts w:ascii="Arial" w:hAnsi="Arial" w:cs="Arial"/>
          <w:sz w:val="22"/>
          <w:szCs w:val="22"/>
          <w:highlight w:val="yellow"/>
        </w:rPr>
        <w:t>.</w:t>
      </w:r>
    </w:p>
    <w:p w14:paraId="6DB7C38C" w14:textId="7A880705" w:rsidR="008D37ED" w:rsidRPr="00CC6B92" w:rsidRDefault="001A54C5" w:rsidP="00CC6B9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-------------------------------------------------------------------------------------------------------------------------------</w:t>
      </w:r>
    </w:p>
    <w:p w14:paraId="50D1F8F0" w14:textId="77777777" w:rsidR="00CF4DDB" w:rsidRDefault="00CF4DDB" w:rsidP="00CF4DDB">
      <w:pPr>
        <w:pStyle w:val="a6"/>
        <w:rPr>
          <w:rFonts w:ascii="Arial" w:hAnsi="Arial" w:cs="Arial"/>
          <w:b/>
          <w:sz w:val="22"/>
          <w:szCs w:val="22"/>
        </w:rPr>
      </w:pPr>
    </w:p>
    <w:p w14:paraId="02762616" w14:textId="77777777" w:rsidR="001A54C5" w:rsidRDefault="001A54C5" w:rsidP="00CF4DDB">
      <w:pPr>
        <w:pStyle w:val="a6"/>
        <w:rPr>
          <w:rFonts w:ascii="Arial" w:hAnsi="Arial" w:cs="Arial"/>
          <w:b/>
          <w:sz w:val="22"/>
          <w:szCs w:val="22"/>
        </w:rPr>
      </w:pPr>
    </w:p>
    <w:p w14:paraId="099FBE69" w14:textId="77777777" w:rsidR="001A54C5" w:rsidRDefault="001A54C5" w:rsidP="00CF4DDB">
      <w:pPr>
        <w:pStyle w:val="a6"/>
        <w:rPr>
          <w:rFonts w:ascii="Arial" w:hAnsi="Arial" w:cs="Arial"/>
          <w:b/>
          <w:sz w:val="22"/>
          <w:szCs w:val="22"/>
        </w:rPr>
      </w:pPr>
    </w:p>
    <w:p w14:paraId="6E3D6B0F" w14:textId="77777777" w:rsidR="001A54C5" w:rsidRPr="00CF4DDB" w:rsidRDefault="001A54C5" w:rsidP="00CF4DDB">
      <w:pPr>
        <w:pStyle w:val="a6"/>
        <w:rPr>
          <w:rFonts w:ascii="Arial" w:hAnsi="Arial" w:cs="Arial"/>
          <w:b/>
          <w:sz w:val="22"/>
          <w:szCs w:val="22"/>
        </w:rPr>
      </w:pPr>
    </w:p>
    <w:p w14:paraId="1D2D34E7" w14:textId="19F54F27" w:rsidR="00FD36DD" w:rsidRDefault="00085395" w:rsidP="00085395">
      <w:pPr>
        <w:rPr>
          <w:rFonts w:ascii="Arial" w:hAnsi="Arial" w:cs="Arial"/>
          <w:sz w:val="22"/>
          <w:szCs w:val="22"/>
        </w:rPr>
      </w:pPr>
      <w:r w:rsidRPr="001A54C5">
        <w:rPr>
          <w:rFonts w:ascii="Arial" w:hAnsi="Arial" w:cs="Arial"/>
          <w:b/>
          <w:sz w:val="22"/>
          <w:szCs w:val="22"/>
          <w:highlight w:val="yellow"/>
        </w:rPr>
        <w:t xml:space="preserve">Step </w:t>
      </w:r>
      <w:r w:rsidR="00B67705" w:rsidRPr="001A54C5">
        <w:rPr>
          <w:rFonts w:ascii="Arial" w:hAnsi="Arial" w:cs="Arial"/>
          <w:b/>
          <w:sz w:val="22"/>
          <w:szCs w:val="22"/>
          <w:highlight w:val="yellow"/>
        </w:rPr>
        <w:t>1</w:t>
      </w:r>
      <w:r w:rsidR="008001D3" w:rsidRPr="001A54C5">
        <w:rPr>
          <w:rFonts w:ascii="Arial" w:hAnsi="Arial" w:cs="Arial"/>
          <w:b/>
          <w:sz w:val="22"/>
          <w:szCs w:val="22"/>
          <w:highlight w:val="yellow"/>
        </w:rPr>
        <w:t>.</w:t>
      </w:r>
      <w:r w:rsidR="008001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Write</w:t>
      </w:r>
      <w:r w:rsidR="00F4786F">
        <w:rPr>
          <w:rFonts w:ascii="Arial" w:hAnsi="Arial" w:cs="Arial"/>
          <w:sz w:val="22"/>
          <w:szCs w:val="22"/>
        </w:rPr>
        <w:t xml:space="preserve"> </w:t>
      </w:r>
      <w:r w:rsidR="00B67705" w:rsidRPr="00B67705">
        <w:rPr>
          <w:rFonts w:ascii="Arial" w:hAnsi="Arial" w:cs="Arial"/>
          <w:sz w:val="22"/>
          <w:szCs w:val="22"/>
          <w:highlight w:val="yellow"/>
        </w:rPr>
        <w:t>register</w:t>
      </w:r>
      <w:r w:rsidR="008001D3" w:rsidRPr="00B67705">
        <w:rPr>
          <w:rFonts w:ascii="Arial" w:hAnsi="Arial" w:cs="Arial"/>
          <w:sz w:val="22"/>
          <w:szCs w:val="22"/>
          <w:highlight w:val="yellow"/>
        </w:rPr>
        <w:t>.html</w:t>
      </w:r>
      <w:r w:rsidR="00B67705">
        <w:rPr>
          <w:rFonts w:ascii="Arial" w:hAnsi="Arial" w:cs="Arial"/>
          <w:sz w:val="22"/>
          <w:szCs w:val="22"/>
        </w:rPr>
        <w:t>, enter the username and password, such as “USER1” and “PASSWORD1”, click “submit to register” button, the form will be posted to “</w:t>
      </w:r>
      <w:proofErr w:type="spellStart"/>
      <w:r w:rsidR="00B67705" w:rsidRPr="00AC1609">
        <w:rPr>
          <w:rFonts w:ascii="Arial" w:hAnsi="Arial" w:cs="Arial"/>
          <w:sz w:val="22"/>
          <w:szCs w:val="22"/>
        </w:rPr>
        <w:t>register.php</w:t>
      </w:r>
      <w:proofErr w:type="spellEnd"/>
      <w:r w:rsidR="00B67705">
        <w:rPr>
          <w:rFonts w:ascii="Arial" w:hAnsi="Arial" w:cs="Arial"/>
          <w:sz w:val="22"/>
          <w:szCs w:val="22"/>
        </w:rPr>
        <w:t>”</w:t>
      </w:r>
    </w:p>
    <w:p w14:paraId="269C86B1" w14:textId="77777777" w:rsidR="00FD36DD" w:rsidRDefault="00FD36DD" w:rsidP="00085395">
      <w:pPr>
        <w:rPr>
          <w:rFonts w:ascii="Arial" w:hAnsi="Arial" w:cs="Arial"/>
          <w:sz w:val="22"/>
          <w:szCs w:val="22"/>
        </w:rPr>
      </w:pPr>
    </w:p>
    <w:p w14:paraId="5DE7F9E8" w14:textId="77777777" w:rsidR="00FD36DD" w:rsidRDefault="00FD36DD" w:rsidP="00085395">
      <w:pPr>
        <w:rPr>
          <w:rFonts w:ascii="Arial" w:hAnsi="Arial" w:cs="Arial"/>
          <w:sz w:val="22"/>
          <w:szCs w:val="22"/>
        </w:rPr>
      </w:pPr>
    </w:p>
    <w:p w14:paraId="46D3E88F" w14:textId="561636C9" w:rsidR="00AC1609" w:rsidRDefault="00AC1609" w:rsidP="00085395">
      <w:pPr>
        <w:rPr>
          <w:rFonts w:ascii="Arial" w:hAnsi="Arial" w:cs="Arial"/>
          <w:sz w:val="22"/>
          <w:szCs w:val="22"/>
        </w:rPr>
      </w:pPr>
      <w:r w:rsidRPr="001A54C5">
        <w:rPr>
          <w:rFonts w:ascii="Arial" w:hAnsi="Arial" w:cs="Arial"/>
          <w:b/>
          <w:sz w:val="22"/>
          <w:szCs w:val="22"/>
          <w:highlight w:val="yellow"/>
        </w:rPr>
        <w:t>Step 2.</w:t>
      </w:r>
      <w:r>
        <w:rPr>
          <w:rFonts w:ascii="Arial" w:hAnsi="Arial" w:cs="Arial"/>
          <w:b/>
          <w:sz w:val="22"/>
          <w:szCs w:val="22"/>
        </w:rPr>
        <w:t xml:space="preserve"> </w:t>
      </w:r>
      <w:bookmarkStart w:id="7" w:name="OLE_LINK5"/>
      <w:bookmarkStart w:id="8" w:name="OLE_LINK6"/>
      <w:r w:rsidRPr="00AC1609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rite </w:t>
      </w:r>
      <w:proofErr w:type="spellStart"/>
      <w:r w:rsidRPr="00AC1609">
        <w:rPr>
          <w:rFonts w:ascii="Arial" w:hAnsi="Arial" w:cs="Arial"/>
          <w:sz w:val="22"/>
          <w:szCs w:val="22"/>
          <w:highlight w:val="yellow"/>
        </w:rPr>
        <w:t>register.php</w:t>
      </w:r>
      <w:proofErr w:type="spellEnd"/>
      <w:r>
        <w:rPr>
          <w:rFonts w:ascii="Arial" w:hAnsi="Arial" w:cs="Arial"/>
          <w:sz w:val="22"/>
          <w:szCs w:val="22"/>
        </w:rPr>
        <w:t xml:space="preserve"> to receive information from register.html, and write the username and password to the users.txt file. Please Note: you have to verify if a user with the same username exists in the users.txt already.</w:t>
      </w:r>
      <w:bookmarkEnd w:id="7"/>
      <w:bookmarkEnd w:id="8"/>
    </w:p>
    <w:p w14:paraId="2FED7BAC" w14:textId="77777777" w:rsidR="00FA6BBE" w:rsidRDefault="00FA6BBE" w:rsidP="00085395">
      <w:pPr>
        <w:rPr>
          <w:rFonts w:ascii="Arial" w:hAnsi="Arial" w:cs="Arial"/>
          <w:sz w:val="22"/>
          <w:szCs w:val="22"/>
        </w:rPr>
      </w:pPr>
    </w:p>
    <w:p w14:paraId="44AE3972" w14:textId="6D47505F" w:rsidR="00FA6BBE" w:rsidRPr="00AC1609" w:rsidRDefault="00FA6BBE" w:rsidP="0008539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Case 1: no exist user with the same username, username and password will be added to the users.txt file, with a separator “,”</w:t>
      </w:r>
      <w:r w:rsidR="00FC54DE">
        <w:rPr>
          <w:rFonts w:ascii="Arial" w:hAnsi="Arial" w:cs="Arial"/>
          <w:sz w:val="22"/>
          <w:szCs w:val="22"/>
        </w:rPr>
        <w:t>, and a newline character “\n”</w:t>
      </w:r>
    </w:p>
    <w:p w14:paraId="33538FBF" w14:textId="39CCA46F" w:rsidR="00AC1609" w:rsidRDefault="007F460A" w:rsidP="00085395">
      <w:pPr>
        <w:rPr>
          <w:rFonts w:ascii="Arial" w:hAnsi="Arial" w:cs="Arial"/>
          <w:b/>
          <w:sz w:val="22"/>
          <w:szCs w:val="22"/>
        </w:rPr>
      </w:pPr>
      <w:r>
        <w:rPr>
          <w:noProof/>
          <w:lang w:eastAsia="zh-CN"/>
        </w:rPr>
        <w:t xml:space="preserve">                                                   </w:t>
      </w:r>
      <w:r w:rsidR="00FA6BBE">
        <w:rPr>
          <w:noProof/>
          <w:lang w:val="en-US" w:eastAsia="zh-CN"/>
        </w:rPr>
        <w:drawing>
          <wp:inline distT="0" distB="0" distL="0" distR="0" wp14:anchorId="17A8F534" wp14:editId="28DACC29">
            <wp:extent cx="1953491" cy="716505"/>
            <wp:effectExtent l="0" t="0" r="889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423" cy="7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14A" w14:textId="77777777" w:rsidR="00AC1609" w:rsidRDefault="00AC1609" w:rsidP="00085395">
      <w:pPr>
        <w:rPr>
          <w:rFonts w:ascii="Arial" w:hAnsi="Arial" w:cs="Arial"/>
          <w:b/>
          <w:sz w:val="22"/>
          <w:szCs w:val="22"/>
        </w:rPr>
      </w:pPr>
    </w:p>
    <w:p w14:paraId="2172802D" w14:textId="769C50C1" w:rsidR="00FA6BBE" w:rsidRPr="00FA6BBE" w:rsidRDefault="00FA6BBE" w:rsidP="00085395">
      <w:pPr>
        <w:rPr>
          <w:rFonts w:ascii="Arial" w:hAnsi="Arial" w:cs="Arial"/>
          <w:sz w:val="22"/>
          <w:szCs w:val="22"/>
        </w:rPr>
      </w:pPr>
      <w:r w:rsidRPr="00FA6BBE">
        <w:rPr>
          <w:rFonts w:ascii="Arial" w:hAnsi="Arial" w:cs="Arial"/>
          <w:sz w:val="22"/>
          <w:szCs w:val="22"/>
        </w:rPr>
        <w:t xml:space="preserve">Case 2: </w:t>
      </w:r>
      <w:r>
        <w:rPr>
          <w:rFonts w:ascii="Arial" w:hAnsi="Arial" w:cs="Arial"/>
          <w:sz w:val="22"/>
          <w:szCs w:val="22"/>
        </w:rPr>
        <w:t xml:space="preserve">an exist user with a same username, the user will not be added to the file </w:t>
      </w:r>
    </w:p>
    <w:p w14:paraId="4DA711A0" w14:textId="77777777" w:rsidR="00AC1609" w:rsidRDefault="00AC1609" w:rsidP="00085395">
      <w:pPr>
        <w:rPr>
          <w:rFonts w:ascii="Arial" w:hAnsi="Arial" w:cs="Arial"/>
          <w:b/>
          <w:sz w:val="22"/>
          <w:szCs w:val="22"/>
        </w:rPr>
      </w:pPr>
    </w:p>
    <w:p w14:paraId="6A5333AB" w14:textId="77777777" w:rsidR="00FD36DD" w:rsidRDefault="00FD36DD" w:rsidP="00085395">
      <w:pPr>
        <w:rPr>
          <w:rFonts w:ascii="Arial" w:hAnsi="Arial" w:cs="Arial"/>
          <w:b/>
          <w:sz w:val="22"/>
          <w:szCs w:val="22"/>
        </w:rPr>
      </w:pPr>
    </w:p>
    <w:p w14:paraId="75D7A235" w14:textId="566D0D84" w:rsidR="00FA6BBE" w:rsidRDefault="00085395" w:rsidP="00FA6BBE">
      <w:pPr>
        <w:rPr>
          <w:rFonts w:ascii="Arial" w:hAnsi="Arial" w:cs="Arial"/>
          <w:sz w:val="22"/>
          <w:szCs w:val="22"/>
        </w:rPr>
      </w:pPr>
      <w:r w:rsidRPr="001A54C5">
        <w:rPr>
          <w:rFonts w:ascii="Arial" w:hAnsi="Arial" w:cs="Arial"/>
          <w:b/>
          <w:sz w:val="22"/>
          <w:szCs w:val="22"/>
          <w:highlight w:val="yellow"/>
        </w:rPr>
        <w:t>Step 3.</w:t>
      </w:r>
      <w:r>
        <w:rPr>
          <w:rFonts w:ascii="Arial" w:hAnsi="Arial" w:cs="Arial"/>
          <w:sz w:val="22"/>
          <w:szCs w:val="22"/>
        </w:rPr>
        <w:t xml:space="preserve"> </w:t>
      </w:r>
      <w:r w:rsidR="00FA6BBE">
        <w:rPr>
          <w:rFonts w:ascii="Arial" w:hAnsi="Arial" w:cs="Arial"/>
          <w:sz w:val="22"/>
          <w:szCs w:val="22"/>
        </w:rPr>
        <w:t xml:space="preserve">Write </w:t>
      </w:r>
      <w:r w:rsidR="00FA6BBE">
        <w:rPr>
          <w:rFonts w:ascii="Arial" w:hAnsi="Arial" w:cs="Arial"/>
          <w:sz w:val="22"/>
          <w:szCs w:val="22"/>
          <w:highlight w:val="yellow"/>
        </w:rPr>
        <w:t>login</w:t>
      </w:r>
      <w:r w:rsidR="00FA6BBE" w:rsidRPr="00B67705">
        <w:rPr>
          <w:rFonts w:ascii="Arial" w:hAnsi="Arial" w:cs="Arial"/>
          <w:sz w:val="22"/>
          <w:szCs w:val="22"/>
          <w:highlight w:val="yellow"/>
        </w:rPr>
        <w:t>.html</w:t>
      </w:r>
      <w:r w:rsidR="00FA6BBE">
        <w:rPr>
          <w:rFonts w:ascii="Arial" w:hAnsi="Arial" w:cs="Arial"/>
          <w:sz w:val="22"/>
          <w:szCs w:val="22"/>
        </w:rPr>
        <w:t xml:space="preserve"> (similar with register.html), enter the username and password, </w:t>
      </w:r>
      <w:proofErr w:type="gramStart"/>
      <w:r w:rsidR="00FA6BBE">
        <w:rPr>
          <w:rFonts w:ascii="Arial" w:hAnsi="Arial" w:cs="Arial"/>
          <w:sz w:val="22"/>
          <w:szCs w:val="22"/>
        </w:rPr>
        <w:t>click “submit to login” button, the form will be posted to “</w:t>
      </w:r>
      <w:proofErr w:type="spellStart"/>
      <w:r w:rsidR="00FA6BBE">
        <w:rPr>
          <w:rFonts w:ascii="Arial" w:hAnsi="Arial" w:cs="Arial"/>
          <w:sz w:val="22"/>
          <w:szCs w:val="22"/>
        </w:rPr>
        <w:t>login</w:t>
      </w:r>
      <w:r w:rsidR="00FA6BBE" w:rsidRPr="00AC1609">
        <w:rPr>
          <w:rFonts w:ascii="Arial" w:hAnsi="Arial" w:cs="Arial"/>
          <w:sz w:val="22"/>
          <w:szCs w:val="22"/>
        </w:rPr>
        <w:t>.php</w:t>
      </w:r>
      <w:proofErr w:type="spellEnd"/>
      <w:r w:rsidR="00FA6BBE">
        <w:rPr>
          <w:rFonts w:ascii="Arial" w:hAnsi="Arial" w:cs="Arial"/>
          <w:sz w:val="22"/>
          <w:szCs w:val="22"/>
        </w:rPr>
        <w:t>”</w:t>
      </w:r>
      <w:proofErr w:type="gramEnd"/>
    </w:p>
    <w:p w14:paraId="4DEB6320" w14:textId="198DF408" w:rsidR="00085395" w:rsidRDefault="00085395" w:rsidP="00085395">
      <w:pPr>
        <w:rPr>
          <w:rFonts w:ascii="Arial" w:hAnsi="Arial" w:cs="Arial"/>
          <w:sz w:val="22"/>
          <w:szCs w:val="22"/>
        </w:rPr>
      </w:pPr>
    </w:p>
    <w:p w14:paraId="411BC700" w14:textId="50588043" w:rsidR="00FD36DD" w:rsidRPr="001A54C5" w:rsidRDefault="00FA6BBE" w:rsidP="008001D3">
      <w:pPr>
        <w:rPr>
          <w:noProof/>
          <w:lang w:eastAsia="zh-CN"/>
        </w:rPr>
      </w:pPr>
      <w:r>
        <w:rPr>
          <w:noProof/>
          <w:lang w:eastAsia="zh-CN"/>
        </w:rPr>
        <w:t xml:space="preserve">                                                    </w:t>
      </w:r>
    </w:p>
    <w:p w14:paraId="152D215D" w14:textId="6177552C" w:rsidR="00F063FA" w:rsidRDefault="00085395" w:rsidP="008001D3">
      <w:pPr>
        <w:rPr>
          <w:rFonts w:ascii="Arial" w:hAnsi="Arial" w:cs="Arial"/>
          <w:b/>
          <w:sz w:val="22"/>
          <w:szCs w:val="22"/>
          <w:highlight w:val="yellow"/>
        </w:rPr>
      </w:pPr>
      <w:r w:rsidRPr="001A54C5">
        <w:rPr>
          <w:rFonts w:ascii="Arial" w:hAnsi="Arial" w:cs="Arial"/>
          <w:b/>
          <w:sz w:val="22"/>
          <w:szCs w:val="22"/>
          <w:highlight w:val="yellow"/>
        </w:rPr>
        <w:t xml:space="preserve">Step </w:t>
      </w:r>
      <w:r w:rsidR="00F063FA" w:rsidRPr="001A54C5">
        <w:rPr>
          <w:rFonts w:ascii="Arial" w:hAnsi="Arial" w:cs="Arial"/>
          <w:b/>
          <w:sz w:val="22"/>
          <w:szCs w:val="22"/>
          <w:highlight w:val="yellow"/>
        </w:rPr>
        <w:t>4</w:t>
      </w:r>
      <w:r w:rsidR="008001D3" w:rsidRPr="001A54C5">
        <w:rPr>
          <w:rFonts w:ascii="Arial" w:hAnsi="Arial" w:cs="Arial"/>
          <w:b/>
          <w:sz w:val="22"/>
          <w:szCs w:val="22"/>
          <w:highlight w:val="yellow"/>
        </w:rPr>
        <w:t>.</w:t>
      </w:r>
      <w:r w:rsidR="008001D3">
        <w:rPr>
          <w:rFonts w:ascii="Arial" w:hAnsi="Arial" w:cs="Arial"/>
          <w:sz w:val="22"/>
          <w:szCs w:val="22"/>
        </w:rPr>
        <w:t xml:space="preserve">  </w:t>
      </w:r>
      <w:r w:rsidR="00FD36DD" w:rsidRPr="00AC1609">
        <w:rPr>
          <w:rFonts w:ascii="Arial" w:hAnsi="Arial" w:cs="Arial"/>
          <w:sz w:val="22"/>
          <w:szCs w:val="22"/>
        </w:rPr>
        <w:t>W</w:t>
      </w:r>
      <w:r w:rsidR="00FD36DD">
        <w:rPr>
          <w:rFonts w:ascii="Arial" w:hAnsi="Arial" w:cs="Arial"/>
          <w:sz w:val="22"/>
          <w:szCs w:val="22"/>
        </w:rPr>
        <w:t xml:space="preserve">rite </w:t>
      </w:r>
      <w:proofErr w:type="spellStart"/>
      <w:r w:rsidR="00A07BA9">
        <w:rPr>
          <w:rFonts w:ascii="Arial" w:hAnsi="Arial" w:cs="Arial"/>
          <w:sz w:val="22"/>
          <w:szCs w:val="22"/>
          <w:highlight w:val="yellow"/>
        </w:rPr>
        <w:t>login</w:t>
      </w:r>
      <w:r w:rsidR="00FD36DD" w:rsidRPr="00AC1609">
        <w:rPr>
          <w:rFonts w:ascii="Arial" w:hAnsi="Arial" w:cs="Arial"/>
          <w:sz w:val="22"/>
          <w:szCs w:val="22"/>
          <w:highlight w:val="yellow"/>
        </w:rPr>
        <w:t>.php</w:t>
      </w:r>
      <w:proofErr w:type="spellEnd"/>
      <w:r w:rsidR="00FD36DD">
        <w:rPr>
          <w:rFonts w:ascii="Arial" w:hAnsi="Arial" w:cs="Arial"/>
          <w:sz w:val="22"/>
          <w:szCs w:val="22"/>
        </w:rPr>
        <w:t xml:space="preserve"> to receive information from </w:t>
      </w:r>
      <w:r w:rsidR="00A07BA9">
        <w:rPr>
          <w:rFonts w:ascii="Arial" w:hAnsi="Arial" w:cs="Arial"/>
          <w:sz w:val="22"/>
          <w:szCs w:val="22"/>
        </w:rPr>
        <w:t>login</w:t>
      </w:r>
      <w:r w:rsidR="00FD36DD">
        <w:rPr>
          <w:rFonts w:ascii="Arial" w:hAnsi="Arial" w:cs="Arial"/>
          <w:sz w:val="22"/>
          <w:szCs w:val="22"/>
        </w:rPr>
        <w:t xml:space="preserve">.html, and </w:t>
      </w:r>
      <w:r w:rsidR="00607986">
        <w:rPr>
          <w:rFonts w:ascii="Arial" w:hAnsi="Arial" w:cs="Arial"/>
          <w:sz w:val="22"/>
          <w:szCs w:val="22"/>
        </w:rPr>
        <w:t xml:space="preserve">compare </w:t>
      </w:r>
      <w:r w:rsidR="00FD36DD">
        <w:rPr>
          <w:rFonts w:ascii="Arial" w:hAnsi="Arial" w:cs="Arial"/>
          <w:sz w:val="22"/>
          <w:szCs w:val="22"/>
        </w:rPr>
        <w:t>the username and</w:t>
      </w:r>
      <w:r w:rsidR="00607986">
        <w:rPr>
          <w:rFonts w:ascii="Arial" w:hAnsi="Arial" w:cs="Arial"/>
          <w:sz w:val="22"/>
          <w:szCs w:val="22"/>
        </w:rPr>
        <w:t xml:space="preserve"> password.</w:t>
      </w:r>
    </w:p>
    <w:p w14:paraId="19E9A173" w14:textId="77777777" w:rsidR="00F063FA" w:rsidRDefault="00F063FA" w:rsidP="008001D3">
      <w:pPr>
        <w:rPr>
          <w:rFonts w:ascii="Arial" w:hAnsi="Arial" w:cs="Arial"/>
          <w:b/>
          <w:sz w:val="22"/>
          <w:szCs w:val="22"/>
          <w:highlight w:val="yellow"/>
        </w:rPr>
      </w:pPr>
    </w:p>
    <w:p w14:paraId="53F10B8E" w14:textId="7E80FCC2" w:rsidR="00FD36DD" w:rsidRPr="0072398C" w:rsidRDefault="0072398C" w:rsidP="008001D3">
      <w:pPr>
        <w:rPr>
          <w:rFonts w:ascii="Arial" w:hAnsi="Arial" w:cs="Arial"/>
          <w:sz w:val="22"/>
          <w:szCs w:val="22"/>
        </w:rPr>
      </w:pPr>
      <w:r w:rsidRPr="0072398C">
        <w:rPr>
          <w:rFonts w:ascii="Arial" w:hAnsi="Arial" w:cs="Arial"/>
          <w:sz w:val="22"/>
          <w:szCs w:val="22"/>
        </w:rPr>
        <w:t>Hint: 1. receive user entered username and password</w:t>
      </w:r>
    </w:p>
    <w:p w14:paraId="280F423F" w14:textId="014516B7" w:rsidR="000A641B" w:rsidRPr="0072398C" w:rsidRDefault="0072398C" w:rsidP="008001D3">
      <w:pPr>
        <w:rPr>
          <w:rFonts w:ascii="Arial" w:hAnsi="Arial" w:cs="Arial"/>
          <w:sz w:val="22"/>
          <w:szCs w:val="22"/>
        </w:rPr>
      </w:pPr>
      <w:r w:rsidRPr="0072398C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2398C">
        <w:rPr>
          <w:rFonts w:ascii="Arial" w:hAnsi="Arial" w:cs="Arial"/>
          <w:sz w:val="22"/>
          <w:szCs w:val="22"/>
        </w:rPr>
        <w:t xml:space="preserve">2. </w:t>
      </w:r>
      <w:proofErr w:type="gramStart"/>
      <w:r w:rsidRPr="0072398C">
        <w:rPr>
          <w:rFonts w:ascii="Arial" w:hAnsi="Arial" w:cs="Arial"/>
          <w:sz w:val="22"/>
          <w:szCs w:val="22"/>
        </w:rPr>
        <w:t>open</w:t>
      </w:r>
      <w:proofErr w:type="gramEnd"/>
      <w:r w:rsidRPr="0072398C">
        <w:rPr>
          <w:rFonts w:ascii="Arial" w:hAnsi="Arial" w:cs="Arial"/>
          <w:sz w:val="22"/>
          <w:szCs w:val="22"/>
        </w:rPr>
        <w:t xml:space="preserve"> users.txt file, read line by line</w:t>
      </w:r>
    </w:p>
    <w:p w14:paraId="52851770" w14:textId="31D57866" w:rsidR="0072398C" w:rsidRPr="0072398C" w:rsidRDefault="00A07BA9" w:rsidP="008001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3. </w:t>
      </w:r>
      <w:proofErr w:type="gramStart"/>
      <w:r>
        <w:rPr>
          <w:rFonts w:ascii="Arial" w:hAnsi="Arial" w:cs="Arial"/>
          <w:sz w:val="22"/>
          <w:szCs w:val="22"/>
        </w:rPr>
        <w:t>break</w:t>
      </w:r>
      <w:proofErr w:type="gramEnd"/>
      <w:r w:rsidR="0072398C" w:rsidRPr="0072398C">
        <w:rPr>
          <w:rFonts w:ascii="Arial" w:hAnsi="Arial" w:cs="Arial"/>
          <w:sz w:val="22"/>
          <w:szCs w:val="22"/>
        </w:rPr>
        <w:t xml:space="preserve"> each line with the separator “,” as two parts</w:t>
      </w:r>
    </w:p>
    <w:p w14:paraId="5639619A" w14:textId="072410AE" w:rsidR="0072398C" w:rsidRPr="0072398C" w:rsidRDefault="0072398C" w:rsidP="0072398C">
      <w:pPr>
        <w:rPr>
          <w:rFonts w:ascii="Arial" w:hAnsi="Arial" w:cs="Arial"/>
          <w:sz w:val="22"/>
          <w:szCs w:val="22"/>
        </w:rPr>
      </w:pPr>
      <w:r w:rsidRPr="0072398C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72398C">
        <w:rPr>
          <w:rFonts w:ascii="Arial" w:hAnsi="Arial" w:cs="Arial"/>
          <w:sz w:val="22"/>
          <w:szCs w:val="22"/>
        </w:rPr>
        <w:t>4,</w:t>
      </w:r>
      <w:proofErr w:type="gramEnd"/>
      <w:r w:rsidRPr="0072398C">
        <w:rPr>
          <w:rFonts w:ascii="Arial" w:hAnsi="Arial" w:cs="Arial"/>
          <w:sz w:val="22"/>
          <w:szCs w:val="22"/>
        </w:rPr>
        <w:t xml:space="preserve"> compare username and password (Please note: each line contains a newline character “\n”</w:t>
      </w:r>
    </w:p>
    <w:p w14:paraId="0DA0A8E6" w14:textId="666ED0C0" w:rsidR="0072398C" w:rsidRPr="0072398C" w:rsidRDefault="0072398C" w:rsidP="0072398C">
      <w:pPr>
        <w:rPr>
          <w:rFonts w:ascii="Arial" w:hAnsi="Arial" w:cs="Arial"/>
          <w:sz w:val="22"/>
          <w:szCs w:val="22"/>
        </w:rPr>
      </w:pPr>
      <w:r w:rsidRPr="0072398C">
        <w:rPr>
          <w:rFonts w:ascii="Arial" w:hAnsi="Arial" w:cs="Arial"/>
          <w:sz w:val="22"/>
          <w:szCs w:val="22"/>
        </w:rPr>
        <w:t xml:space="preserve">         5. </w:t>
      </w:r>
      <w:proofErr w:type="gramStart"/>
      <w:r w:rsidRPr="0072398C">
        <w:rPr>
          <w:rFonts w:ascii="Arial" w:hAnsi="Arial" w:cs="Arial"/>
          <w:sz w:val="22"/>
          <w:szCs w:val="22"/>
        </w:rPr>
        <w:t>return</w:t>
      </w:r>
      <w:proofErr w:type="gramEnd"/>
      <w:r w:rsidRPr="0072398C">
        <w:rPr>
          <w:rFonts w:ascii="Arial" w:hAnsi="Arial" w:cs="Arial"/>
          <w:sz w:val="22"/>
          <w:szCs w:val="22"/>
        </w:rPr>
        <w:t xml:space="preserve"> result (login successful or failure)</w:t>
      </w:r>
    </w:p>
    <w:p w14:paraId="4A86FE49" w14:textId="77777777" w:rsidR="0072398C" w:rsidRDefault="0072398C" w:rsidP="008001D3">
      <w:pPr>
        <w:rPr>
          <w:rFonts w:ascii="Arial" w:hAnsi="Arial" w:cs="Arial"/>
          <w:b/>
          <w:sz w:val="22"/>
          <w:szCs w:val="22"/>
        </w:rPr>
      </w:pPr>
    </w:p>
    <w:p w14:paraId="54D71125" w14:textId="77777777" w:rsidR="008244DA" w:rsidRDefault="008244DA" w:rsidP="0058226C">
      <w:pPr>
        <w:rPr>
          <w:rFonts w:ascii="Arial" w:hAnsi="Arial" w:cs="Arial"/>
          <w:sz w:val="22"/>
          <w:szCs w:val="22"/>
        </w:rPr>
      </w:pPr>
    </w:p>
    <w:p w14:paraId="3370C46F" w14:textId="77777777" w:rsidR="00145048" w:rsidRDefault="00145048" w:rsidP="0058226C">
      <w:pPr>
        <w:rPr>
          <w:rFonts w:ascii="Arial" w:hAnsi="Arial" w:cs="Arial"/>
          <w:b/>
          <w:sz w:val="32"/>
          <w:szCs w:val="22"/>
          <w:highlight w:val="green"/>
        </w:rPr>
      </w:pPr>
    </w:p>
    <w:sectPr w:rsidR="00145048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"/>
      <w:lvlJc w:val="left"/>
      <w:pPr>
        <w:ind w:left="2160" w:hanging="360"/>
      </w:pPr>
    </w:lvl>
    <w:lvl w:ilvl="3" w:tplc="00000068">
      <w:start w:val="1"/>
      <w:numFmt w:val="bullet"/>
      <w:lvlText w:val=""/>
      <w:lvlJc w:val="left"/>
      <w:pPr>
        <w:ind w:left="2880" w:hanging="360"/>
      </w:pPr>
    </w:lvl>
    <w:lvl w:ilvl="4" w:tplc="00000069">
      <w:start w:val="1"/>
      <w:numFmt w:val="bullet"/>
      <w:lvlText w:val=""/>
      <w:lvlJc w:val="left"/>
      <w:pPr>
        <w:ind w:left="3600" w:hanging="360"/>
      </w:pPr>
    </w:lvl>
    <w:lvl w:ilvl="5" w:tplc="0000006A">
      <w:start w:val="1"/>
      <w:numFmt w:val="bullet"/>
      <w:lvlText w:val=""/>
      <w:lvlJc w:val="left"/>
      <w:pPr>
        <w:ind w:left="4320" w:hanging="360"/>
      </w:pPr>
    </w:lvl>
    <w:lvl w:ilvl="6" w:tplc="0000006B">
      <w:start w:val="1"/>
      <w:numFmt w:val="bullet"/>
      <w:lvlText w:val=""/>
      <w:lvlJc w:val="left"/>
      <w:pPr>
        <w:ind w:left="5040" w:hanging="360"/>
      </w:pPr>
    </w:lvl>
    <w:lvl w:ilvl="7" w:tplc="0000006C">
      <w:start w:val="1"/>
      <w:numFmt w:val="bullet"/>
      <w:lvlText w:val=""/>
      <w:lvlJc w:val="left"/>
      <w:pPr>
        <w:ind w:left="5760" w:hanging="360"/>
      </w:pPr>
    </w:lvl>
    <w:lvl w:ilvl="8" w:tplc="0000006D">
      <w:start w:val="1"/>
      <w:numFmt w:val="bullet"/>
      <w:lvlText w:val=""/>
      <w:lvlJc w:val="left"/>
      <w:pPr>
        <w:ind w:left="6480" w:hanging="360"/>
      </w:p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0000012E">
      <w:start w:val="1"/>
      <w:numFmt w:val="bullet"/>
      <w:lvlText w:val=""/>
      <w:lvlJc w:val="left"/>
      <w:pPr>
        <w:ind w:left="1440" w:hanging="360"/>
      </w:pPr>
    </w:lvl>
    <w:lvl w:ilvl="2" w:tplc="0000012F">
      <w:start w:val="1"/>
      <w:numFmt w:val="bullet"/>
      <w:lvlText w:val=""/>
      <w:lvlJc w:val="left"/>
      <w:pPr>
        <w:ind w:left="2160" w:hanging="360"/>
      </w:pPr>
    </w:lvl>
    <w:lvl w:ilvl="3" w:tplc="00000130">
      <w:start w:val="1"/>
      <w:numFmt w:val="bullet"/>
      <w:lvlText w:val=""/>
      <w:lvlJc w:val="left"/>
      <w:pPr>
        <w:ind w:left="2880" w:hanging="360"/>
      </w:pPr>
    </w:lvl>
    <w:lvl w:ilvl="4" w:tplc="00000131">
      <w:start w:val="1"/>
      <w:numFmt w:val="bullet"/>
      <w:lvlText w:val=""/>
      <w:lvlJc w:val="left"/>
      <w:pPr>
        <w:ind w:left="3600" w:hanging="360"/>
      </w:pPr>
    </w:lvl>
    <w:lvl w:ilvl="5" w:tplc="00000132">
      <w:start w:val="1"/>
      <w:numFmt w:val="bullet"/>
      <w:lvlText w:val=""/>
      <w:lvlJc w:val="left"/>
      <w:pPr>
        <w:ind w:left="4320" w:hanging="360"/>
      </w:pPr>
    </w:lvl>
    <w:lvl w:ilvl="6" w:tplc="00000133">
      <w:start w:val="1"/>
      <w:numFmt w:val="bullet"/>
      <w:lvlText w:val=""/>
      <w:lvlJc w:val="left"/>
      <w:pPr>
        <w:ind w:left="5040" w:hanging="360"/>
      </w:pPr>
    </w:lvl>
    <w:lvl w:ilvl="7" w:tplc="00000134">
      <w:start w:val="1"/>
      <w:numFmt w:val="bullet"/>
      <w:lvlText w:val=""/>
      <w:lvlJc w:val="left"/>
      <w:pPr>
        <w:ind w:left="5760" w:hanging="360"/>
      </w:pPr>
    </w:lvl>
    <w:lvl w:ilvl="8" w:tplc="00000135">
      <w:start w:val="1"/>
      <w:numFmt w:val="bullet"/>
      <w:lvlText w:val=""/>
      <w:lvlJc w:val="left"/>
      <w:pPr>
        <w:ind w:left="6480" w:hanging="360"/>
      </w:pPr>
    </w:lvl>
  </w:abstractNum>
  <w:abstractNum w:abstractNumId="4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0B1638"/>
    <w:multiLevelType w:val="hybridMultilevel"/>
    <w:tmpl w:val="1C2041DE"/>
    <w:styleLink w:val="Numbered"/>
    <w:lvl w:ilvl="0" w:tplc="31A87FD8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44C4E4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2E02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C06264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9E9710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383B42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AA067C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D0B30A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6FD3E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62F3C64"/>
    <w:multiLevelType w:val="hybridMultilevel"/>
    <w:tmpl w:val="71E86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31043"/>
    <w:multiLevelType w:val="hybridMultilevel"/>
    <w:tmpl w:val="0644C7D0"/>
    <w:styleLink w:val="Bullet"/>
    <w:lvl w:ilvl="0" w:tplc="E92CF7AA">
      <w:start w:val="1"/>
      <w:numFmt w:val="bullet"/>
      <w:lvlText w:val="•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74EB1E">
      <w:start w:val="1"/>
      <w:numFmt w:val="bullet"/>
      <w:lvlText w:val="•"/>
      <w:lvlJc w:val="left"/>
      <w:pPr>
        <w:ind w:left="4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EE293C">
      <w:start w:val="1"/>
      <w:numFmt w:val="bullet"/>
      <w:lvlText w:val="•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E7466D0">
      <w:start w:val="1"/>
      <w:numFmt w:val="bullet"/>
      <w:lvlText w:val="•"/>
      <w:lvlJc w:val="left"/>
      <w:pPr>
        <w:ind w:left="8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8E0339E">
      <w:start w:val="1"/>
      <w:numFmt w:val="bullet"/>
      <w:lvlText w:val="•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F52E30E">
      <w:start w:val="1"/>
      <w:numFmt w:val="bullet"/>
      <w:lvlText w:val="•"/>
      <w:lvlJc w:val="left"/>
      <w:pPr>
        <w:ind w:left="11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8EC134">
      <w:start w:val="1"/>
      <w:numFmt w:val="bullet"/>
      <w:lvlText w:val="•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E62B484">
      <w:start w:val="1"/>
      <w:numFmt w:val="bullet"/>
      <w:lvlText w:val="•"/>
      <w:lvlJc w:val="left"/>
      <w:pPr>
        <w:ind w:left="15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5065290">
      <w:start w:val="1"/>
      <w:numFmt w:val="bullet"/>
      <w:lvlText w:val="•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BF20C6"/>
    <w:multiLevelType w:val="hybridMultilevel"/>
    <w:tmpl w:val="5D68C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BA36C7"/>
    <w:multiLevelType w:val="hybridMultilevel"/>
    <w:tmpl w:val="9E00D5D8"/>
    <w:lvl w:ilvl="0" w:tplc="B19E8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C78C6"/>
    <w:multiLevelType w:val="hybridMultilevel"/>
    <w:tmpl w:val="5D68C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8E4DB1"/>
    <w:multiLevelType w:val="hybridMultilevel"/>
    <w:tmpl w:val="5CEE8F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373A7D"/>
    <w:multiLevelType w:val="hybridMultilevel"/>
    <w:tmpl w:val="BB229EF4"/>
    <w:lvl w:ilvl="0" w:tplc="17DA5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9523DE4"/>
    <w:multiLevelType w:val="hybridMultilevel"/>
    <w:tmpl w:val="E190FD16"/>
    <w:lvl w:ilvl="0" w:tplc="EF727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067FC9"/>
    <w:multiLevelType w:val="hybridMultilevel"/>
    <w:tmpl w:val="0644C7D0"/>
    <w:numStyleLink w:val="Bullet"/>
  </w:abstractNum>
  <w:abstractNum w:abstractNumId="29">
    <w:nsid w:val="72585F05"/>
    <w:multiLevelType w:val="hybridMultilevel"/>
    <w:tmpl w:val="51E2A2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3611E31"/>
    <w:multiLevelType w:val="hybridMultilevel"/>
    <w:tmpl w:val="AE2EA56A"/>
    <w:lvl w:ilvl="0" w:tplc="ADAE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DD439A"/>
    <w:multiLevelType w:val="hybridMultilevel"/>
    <w:tmpl w:val="1C2041DE"/>
    <w:numStyleLink w:val="Numbered"/>
  </w:abstractNum>
  <w:num w:numId="1">
    <w:abstractNumId w:val="26"/>
  </w:num>
  <w:num w:numId="2">
    <w:abstractNumId w:val="12"/>
  </w:num>
  <w:num w:numId="3">
    <w:abstractNumId w:val="5"/>
  </w:num>
  <w:num w:numId="4">
    <w:abstractNumId w:val="13"/>
  </w:num>
  <w:num w:numId="5">
    <w:abstractNumId w:val="23"/>
  </w:num>
  <w:num w:numId="6">
    <w:abstractNumId w:val="33"/>
  </w:num>
  <w:num w:numId="7">
    <w:abstractNumId w:val="32"/>
  </w:num>
  <w:num w:numId="8">
    <w:abstractNumId w:val="30"/>
  </w:num>
  <w:num w:numId="9">
    <w:abstractNumId w:val="18"/>
  </w:num>
  <w:num w:numId="10">
    <w:abstractNumId w:val="17"/>
  </w:num>
  <w:num w:numId="11">
    <w:abstractNumId w:val="22"/>
  </w:num>
  <w:num w:numId="12">
    <w:abstractNumId w:val="4"/>
  </w:num>
  <w:num w:numId="13">
    <w:abstractNumId w:val="14"/>
  </w:num>
  <w:num w:numId="14">
    <w:abstractNumId w:val="10"/>
  </w:num>
  <w:num w:numId="15">
    <w:abstractNumId w:val="6"/>
  </w:num>
  <w:num w:numId="16">
    <w:abstractNumId w:val="24"/>
  </w:num>
  <w:num w:numId="17">
    <w:abstractNumId w:val="11"/>
  </w:num>
  <w:num w:numId="18">
    <w:abstractNumId w:val="19"/>
  </w:num>
  <w:num w:numId="19">
    <w:abstractNumId w:val="15"/>
  </w:num>
  <w:num w:numId="20">
    <w:abstractNumId w:val="21"/>
  </w:num>
  <w:num w:numId="21">
    <w:abstractNumId w:val="20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7"/>
  </w:num>
  <w:num w:numId="27">
    <w:abstractNumId w:val="9"/>
  </w:num>
  <w:num w:numId="28">
    <w:abstractNumId w:val="34"/>
    <w:lvlOverride w:ilvl="0">
      <w:lvl w:ilvl="0" w:tplc="61DCD4FC">
        <w:start w:val="1"/>
        <w:numFmt w:val="decimal"/>
        <w:lvlText w:val="%1."/>
        <w:lvlJc w:val="left"/>
        <w:pPr>
          <w:ind w:left="5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3B0909E">
        <w:start w:val="1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00246C">
        <w:start w:val="1"/>
        <w:numFmt w:val="decimal"/>
        <w:lvlText w:val="%3."/>
        <w:lvlJc w:val="left"/>
        <w:pPr>
          <w:ind w:left="130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BA65C6C">
        <w:start w:val="1"/>
        <w:numFmt w:val="decimal"/>
        <w:lvlText w:val="%4."/>
        <w:lvlJc w:val="left"/>
        <w:pPr>
          <w:ind w:left="170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09065C6">
        <w:start w:val="1"/>
        <w:numFmt w:val="decimal"/>
        <w:lvlText w:val="%5."/>
        <w:lvlJc w:val="left"/>
        <w:pPr>
          <w:ind w:left="206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D21AAA">
        <w:start w:val="1"/>
        <w:numFmt w:val="decimal"/>
        <w:lvlText w:val="%6."/>
        <w:lvlJc w:val="left"/>
        <w:pPr>
          <w:ind w:left="242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8A1926">
        <w:start w:val="1"/>
        <w:numFmt w:val="decimal"/>
        <w:lvlText w:val="%7."/>
        <w:lvlJc w:val="left"/>
        <w:pPr>
          <w:ind w:left="278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B894DC">
        <w:start w:val="1"/>
        <w:numFmt w:val="decimal"/>
        <w:lvlText w:val="%8."/>
        <w:lvlJc w:val="left"/>
        <w:pPr>
          <w:ind w:left="314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FC8E72">
        <w:start w:val="1"/>
        <w:numFmt w:val="decimal"/>
        <w:lvlText w:val="%9."/>
        <w:lvlJc w:val="left"/>
        <w:pPr>
          <w:ind w:left="3502" w:hanging="6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8"/>
    <w:lvlOverride w:ilvl="0">
      <w:lvl w:ilvl="0" w:tplc="ED601546">
        <w:start w:val="1"/>
        <w:numFmt w:val="bullet"/>
        <w:lvlText w:val="•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3204FBE">
        <w:start w:val="1"/>
        <w:numFmt w:val="bullet"/>
        <w:lvlText w:val="•"/>
        <w:lvlJc w:val="left"/>
        <w:pPr>
          <w:ind w:left="47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1B61BC4">
        <w:start w:val="1"/>
        <w:numFmt w:val="bullet"/>
        <w:lvlText w:val="•"/>
        <w:lvlJc w:val="left"/>
        <w:pPr>
          <w:ind w:left="6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42027F2">
        <w:start w:val="1"/>
        <w:numFmt w:val="bullet"/>
        <w:lvlText w:val="•"/>
        <w:lvlJc w:val="left"/>
        <w:pPr>
          <w:ind w:left="83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52458BC">
        <w:start w:val="1"/>
        <w:numFmt w:val="bullet"/>
        <w:lvlText w:val="•"/>
        <w:lvlJc w:val="left"/>
        <w:pPr>
          <w:ind w:left="10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F543E52">
        <w:start w:val="1"/>
        <w:numFmt w:val="bullet"/>
        <w:lvlText w:val="•"/>
        <w:lvlJc w:val="left"/>
        <w:pPr>
          <w:ind w:left="11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10AD660">
        <w:start w:val="1"/>
        <w:numFmt w:val="bullet"/>
        <w:lvlText w:val="•"/>
        <w:lvlJc w:val="left"/>
        <w:pPr>
          <w:ind w:left="137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B66F252">
        <w:start w:val="1"/>
        <w:numFmt w:val="bullet"/>
        <w:lvlText w:val="•"/>
        <w:lvlJc w:val="left"/>
        <w:pPr>
          <w:ind w:left="15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C02B3A8">
        <w:start w:val="1"/>
        <w:numFmt w:val="bullet"/>
        <w:lvlText w:val="•"/>
        <w:lvlJc w:val="left"/>
        <w:pPr>
          <w:ind w:left="171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0">
    <w:abstractNumId w:val="25"/>
  </w:num>
  <w:num w:numId="31">
    <w:abstractNumId w:val="27"/>
  </w:num>
  <w:num w:numId="32">
    <w:abstractNumId w:val="16"/>
  </w:num>
  <w:num w:numId="33">
    <w:abstractNumId w:val="29"/>
  </w:num>
  <w:num w:numId="34">
    <w:abstractNumId w:val="3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65"/>
    <w:rsid w:val="0001130B"/>
    <w:rsid w:val="00015B05"/>
    <w:rsid w:val="00042CD0"/>
    <w:rsid w:val="00045377"/>
    <w:rsid w:val="0005724D"/>
    <w:rsid w:val="00066472"/>
    <w:rsid w:val="00081BD9"/>
    <w:rsid w:val="0008287B"/>
    <w:rsid w:val="000852A7"/>
    <w:rsid w:val="00085395"/>
    <w:rsid w:val="00091AE1"/>
    <w:rsid w:val="000A26BA"/>
    <w:rsid w:val="000A641B"/>
    <w:rsid w:val="000A6FC7"/>
    <w:rsid w:val="000E2000"/>
    <w:rsid w:val="000E3CDD"/>
    <w:rsid w:val="00107951"/>
    <w:rsid w:val="00115384"/>
    <w:rsid w:val="0013078A"/>
    <w:rsid w:val="00130A32"/>
    <w:rsid w:val="00143A58"/>
    <w:rsid w:val="00145048"/>
    <w:rsid w:val="00171F54"/>
    <w:rsid w:val="001726B9"/>
    <w:rsid w:val="001765FA"/>
    <w:rsid w:val="001A54C5"/>
    <w:rsid w:val="001C619F"/>
    <w:rsid w:val="001D2470"/>
    <w:rsid w:val="001D4A6F"/>
    <w:rsid w:val="001D6A34"/>
    <w:rsid w:val="001F0516"/>
    <w:rsid w:val="0020194A"/>
    <w:rsid w:val="00201FF6"/>
    <w:rsid w:val="00202EC1"/>
    <w:rsid w:val="00205C52"/>
    <w:rsid w:val="00205DC9"/>
    <w:rsid w:val="0020628E"/>
    <w:rsid w:val="002139D7"/>
    <w:rsid w:val="002220C8"/>
    <w:rsid w:val="00225280"/>
    <w:rsid w:val="0023580D"/>
    <w:rsid w:val="002410E4"/>
    <w:rsid w:val="00241798"/>
    <w:rsid w:val="00264977"/>
    <w:rsid w:val="00275054"/>
    <w:rsid w:val="00277CD4"/>
    <w:rsid w:val="00280EF7"/>
    <w:rsid w:val="00283FCE"/>
    <w:rsid w:val="00286DB6"/>
    <w:rsid w:val="00287A59"/>
    <w:rsid w:val="00290C2B"/>
    <w:rsid w:val="002938AC"/>
    <w:rsid w:val="00297D35"/>
    <w:rsid w:val="002A4BB5"/>
    <w:rsid w:val="002B0B63"/>
    <w:rsid w:val="002B49B6"/>
    <w:rsid w:val="002C6674"/>
    <w:rsid w:val="002D228F"/>
    <w:rsid w:val="002E005D"/>
    <w:rsid w:val="00303965"/>
    <w:rsid w:val="00303FD3"/>
    <w:rsid w:val="00316C97"/>
    <w:rsid w:val="003236FE"/>
    <w:rsid w:val="00346240"/>
    <w:rsid w:val="00355DA3"/>
    <w:rsid w:val="00362526"/>
    <w:rsid w:val="00362CBD"/>
    <w:rsid w:val="00384793"/>
    <w:rsid w:val="00394036"/>
    <w:rsid w:val="00394FFE"/>
    <w:rsid w:val="003A27CB"/>
    <w:rsid w:val="003A4ABB"/>
    <w:rsid w:val="003B7C4E"/>
    <w:rsid w:val="003C3F5A"/>
    <w:rsid w:val="003D2389"/>
    <w:rsid w:val="003D3D02"/>
    <w:rsid w:val="003D501C"/>
    <w:rsid w:val="003E7608"/>
    <w:rsid w:val="00431BBE"/>
    <w:rsid w:val="004355EB"/>
    <w:rsid w:val="00437436"/>
    <w:rsid w:val="00446AEA"/>
    <w:rsid w:val="004477DE"/>
    <w:rsid w:val="004503A5"/>
    <w:rsid w:val="00454BB4"/>
    <w:rsid w:val="004704F6"/>
    <w:rsid w:val="004731A2"/>
    <w:rsid w:val="004909A8"/>
    <w:rsid w:val="0049124A"/>
    <w:rsid w:val="00496C71"/>
    <w:rsid w:val="004A6765"/>
    <w:rsid w:val="004B2747"/>
    <w:rsid w:val="004D77D7"/>
    <w:rsid w:val="004E150F"/>
    <w:rsid w:val="004E76FF"/>
    <w:rsid w:val="004F2546"/>
    <w:rsid w:val="004F3AE8"/>
    <w:rsid w:val="00501C66"/>
    <w:rsid w:val="00525B32"/>
    <w:rsid w:val="00533542"/>
    <w:rsid w:val="00550690"/>
    <w:rsid w:val="00556C86"/>
    <w:rsid w:val="00557368"/>
    <w:rsid w:val="00562737"/>
    <w:rsid w:val="0058130C"/>
    <w:rsid w:val="0058226C"/>
    <w:rsid w:val="00593A48"/>
    <w:rsid w:val="005A7205"/>
    <w:rsid w:val="005B465F"/>
    <w:rsid w:val="005C5E7D"/>
    <w:rsid w:val="005D2C1B"/>
    <w:rsid w:val="005E1A10"/>
    <w:rsid w:val="00607986"/>
    <w:rsid w:val="00610EEB"/>
    <w:rsid w:val="00611CF2"/>
    <w:rsid w:val="006209F9"/>
    <w:rsid w:val="00622612"/>
    <w:rsid w:val="0065019E"/>
    <w:rsid w:val="0065324B"/>
    <w:rsid w:val="00653D5F"/>
    <w:rsid w:val="006542B6"/>
    <w:rsid w:val="0066214B"/>
    <w:rsid w:val="00684892"/>
    <w:rsid w:val="006B3256"/>
    <w:rsid w:val="006D1B1E"/>
    <w:rsid w:val="006D1B5F"/>
    <w:rsid w:val="006D5AC6"/>
    <w:rsid w:val="006D781C"/>
    <w:rsid w:val="006E4070"/>
    <w:rsid w:val="006F084B"/>
    <w:rsid w:val="006F75FE"/>
    <w:rsid w:val="0070765B"/>
    <w:rsid w:val="00711C0B"/>
    <w:rsid w:val="007211A4"/>
    <w:rsid w:val="0072398C"/>
    <w:rsid w:val="007330D3"/>
    <w:rsid w:val="00751AA0"/>
    <w:rsid w:val="007614C3"/>
    <w:rsid w:val="007704EC"/>
    <w:rsid w:val="00770CAA"/>
    <w:rsid w:val="007847FC"/>
    <w:rsid w:val="007A14F0"/>
    <w:rsid w:val="007A3DAB"/>
    <w:rsid w:val="007B274A"/>
    <w:rsid w:val="007C3F58"/>
    <w:rsid w:val="007F460A"/>
    <w:rsid w:val="008001D3"/>
    <w:rsid w:val="00800321"/>
    <w:rsid w:val="0080049D"/>
    <w:rsid w:val="00800901"/>
    <w:rsid w:val="00804F24"/>
    <w:rsid w:val="00810A95"/>
    <w:rsid w:val="00821B22"/>
    <w:rsid w:val="0082405D"/>
    <w:rsid w:val="008244DA"/>
    <w:rsid w:val="00830B91"/>
    <w:rsid w:val="00832402"/>
    <w:rsid w:val="00832C84"/>
    <w:rsid w:val="00847C59"/>
    <w:rsid w:val="00851C7F"/>
    <w:rsid w:val="00867CDC"/>
    <w:rsid w:val="00873EE4"/>
    <w:rsid w:val="0087748B"/>
    <w:rsid w:val="00892E20"/>
    <w:rsid w:val="00894953"/>
    <w:rsid w:val="00896091"/>
    <w:rsid w:val="008B3459"/>
    <w:rsid w:val="008C1321"/>
    <w:rsid w:val="008D37ED"/>
    <w:rsid w:val="008F4526"/>
    <w:rsid w:val="00900D39"/>
    <w:rsid w:val="00905489"/>
    <w:rsid w:val="0091332C"/>
    <w:rsid w:val="00913654"/>
    <w:rsid w:val="00927A22"/>
    <w:rsid w:val="009466E0"/>
    <w:rsid w:val="00951A50"/>
    <w:rsid w:val="009714AA"/>
    <w:rsid w:val="00975D81"/>
    <w:rsid w:val="00996663"/>
    <w:rsid w:val="009B1114"/>
    <w:rsid w:val="009B3152"/>
    <w:rsid w:val="009C42D7"/>
    <w:rsid w:val="009C5443"/>
    <w:rsid w:val="009D19F6"/>
    <w:rsid w:val="009D6893"/>
    <w:rsid w:val="009E08ED"/>
    <w:rsid w:val="00A079E1"/>
    <w:rsid w:val="00A07BA9"/>
    <w:rsid w:val="00A127C9"/>
    <w:rsid w:val="00A15400"/>
    <w:rsid w:val="00A22B84"/>
    <w:rsid w:val="00A310F0"/>
    <w:rsid w:val="00A36FC3"/>
    <w:rsid w:val="00A374F6"/>
    <w:rsid w:val="00A41A39"/>
    <w:rsid w:val="00A46BF6"/>
    <w:rsid w:val="00A66FF8"/>
    <w:rsid w:val="00A703DA"/>
    <w:rsid w:val="00A8011D"/>
    <w:rsid w:val="00AA6779"/>
    <w:rsid w:val="00AB254C"/>
    <w:rsid w:val="00AC1609"/>
    <w:rsid w:val="00AC2FDF"/>
    <w:rsid w:val="00AD0224"/>
    <w:rsid w:val="00AE7D43"/>
    <w:rsid w:val="00B07986"/>
    <w:rsid w:val="00B222D0"/>
    <w:rsid w:val="00B23F32"/>
    <w:rsid w:val="00B245D0"/>
    <w:rsid w:val="00B24811"/>
    <w:rsid w:val="00B2519B"/>
    <w:rsid w:val="00B30B85"/>
    <w:rsid w:val="00B37087"/>
    <w:rsid w:val="00B65118"/>
    <w:rsid w:val="00B67705"/>
    <w:rsid w:val="00B7093C"/>
    <w:rsid w:val="00B870FB"/>
    <w:rsid w:val="00BB3A56"/>
    <w:rsid w:val="00BB5FA7"/>
    <w:rsid w:val="00BC6FB8"/>
    <w:rsid w:val="00BD7027"/>
    <w:rsid w:val="00BD7315"/>
    <w:rsid w:val="00BE1491"/>
    <w:rsid w:val="00BE22BB"/>
    <w:rsid w:val="00BE466E"/>
    <w:rsid w:val="00BE48E9"/>
    <w:rsid w:val="00BF37D5"/>
    <w:rsid w:val="00BF4AD5"/>
    <w:rsid w:val="00BF6CBD"/>
    <w:rsid w:val="00C04506"/>
    <w:rsid w:val="00C140E8"/>
    <w:rsid w:val="00C20A54"/>
    <w:rsid w:val="00C37706"/>
    <w:rsid w:val="00C40D05"/>
    <w:rsid w:val="00C52891"/>
    <w:rsid w:val="00C67C8C"/>
    <w:rsid w:val="00C73468"/>
    <w:rsid w:val="00C81FBB"/>
    <w:rsid w:val="00C82720"/>
    <w:rsid w:val="00C8613E"/>
    <w:rsid w:val="00C86F3A"/>
    <w:rsid w:val="00C87857"/>
    <w:rsid w:val="00C955A4"/>
    <w:rsid w:val="00C96EA3"/>
    <w:rsid w:val="00CA19E3"/>
    <w:rsid w:val="00CA4D6C"/>
    <w:rsid w:val="00CA62C7"/>
    <w:rsid w:val="00CA7319"/>
    <w:rsid w:val="00CC50C0"/>
    <w:rsid w:val="00CC6809"/>
    <w:rsid w:val="00CC6B92"/>
    <w:rsid w:val="00CD37A1"/>
    <w:rsid w:val="00CD700E"/>
    <w:rsid w:val="00CE2D03"/>
    <w:rsid w:val="00CE78EC"/>
    <w:rsid w:val="00CF4DDB"/>
    <w:rsid w:val="00CF59C3"/>
    <w:rsid w:val="00CF763E"/>
    <w:rsid w:val="00D06261"/>
    <w:rsid w:val="00D1270B"/>
    <w:rsid w:val="00D2725D"/>
    <w:rsid w:val="00D30F2B"/>
    <w:rsid w:val="00D30FB4"/>
    <w:rsid w:val="00D31F71"/>
    <w:rsid w:val="00D36E02"/>
    <w:rsid w:val="00D4138F"/>
    <w:rsid w:val="00D55806"/>
    <w:rsid w:val="00D67F99"/>
    <w:rsid w:val="00D71DF6"/>
    <w:rsid w:val="00D81195"/>
    <w:rsid w:val="00D811D4"/>
    <w:rsid w:val="00DA273E"/>
    <w:rsid w:val="00DB448B"/>
    <w:rsid w:val="00DB75D0"/>
    <w:rsid w:val="00DC28A0"/>
    <w:rsid w:val="00DC4634"/>
    <w:rsid w:val="00DC6132"/>
    <w:rsid w:val="00DD25D5"/>
    <w:rsid w:val="00DE1404"/>
    <w:rsid w:val="00DF00AC"/>
    <w:rsid w:val="00DF40DE"/>
    <w:rsid w:val="00E11EFC"/>
    <w:rsid w:val="00E12C96"/>
    <w:rsid w:val="00E2618A"/>
    <w:rsid w:val="00E30E5B"/>
    <w:rsid w:val="00E447F4"/>
    <w:rsid w:val="00E53E9E"/>
    <w:rsid w:val="00E63008"/>
    <w:rsid w:val="00E65B85"/>
    <w:rsid w:val="00E70C56"/>
    <w:rsid w:val="00E71885"/>
    <w:rsid w:val="00E734F0"/>
    <w:rsid w:val="00E7504B"/>
    <w:rsid w:val="00E7662A"/>
    <w:rsid w:val="00E84A2B"/>
    <w:rsid w:val="00EA4019"/>
    <w:rsid w:val="00EB16B5"/>
    <w:rsid w:val="00EB284D"/>
    <w:rsid w:val="00EB30F6"/>
    <w:rsid w:val="00EB3F2F"/>
    <w:rsid w:val="00EC505A"/>
    <w:rsid w:val="00EF5E66"/>
    <w:rsid w:val="00F006A2"/>
    <w:rsid w:val="00F04A45"/>
    <w:rsid w:val="00F063FA"/>
    <w:rsid w:val="00F131C4"/>
    <w:rsid w:val="00F229EC"/>
    <w:rsid w:val="00F37C0D"/>
    <w:rsid w:val="00F413C3"/>
    <w:rsid w:val="00F4786F"/>
    <w:rsid w:val="00F5386C"/>
    <w:rsid w:val="00F54F97"/>
    <w:rsid w:val="00F65387"/>
    <w:rsid w:val="00F930CC"/>
    <w:rsid w:val="00FA00B7"/>
    <w:rsid w:val="00FA6BBE"/>
    <w:rsid w:val="00FB0D22"/>
    <w:rsid w:val="00FB3C9F"/>
    <w:rsid w:val="00FB41D2"/>
    <w:rsid w:val="00FC54DE"/>
    <w:rsid w:val="00FD36DD"/>
    <w:rsid w:val="00FD5671"/>
    <w:rsid w:val="00F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E6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2C84"/>
    <w:rPr>
      <w:sz w:val="24"/>
      <w:szCs w:val="24"/>
    </w:rPr>
  </w:style>
  <w:style w:type="paragraph" w:styleId="1">
    <w:name w:val="heading 1"/>
    <w:basedOn w:val="a"/>
    <w:next w:val="a"/>
    <w:qFormat/>
    <w:rsid w:val="00A079E1"/>
    <w:pPr>
      <w:keepNext/>
      <w:outlineLvl w:val="0"/>
    </w:pPr>
    <w:rPr>
      <w:szCs w:val="20"/>
      <w:lang w:val="en-US"/>
    </w:rPr>
  </w:style>
  <w:style w:type="paragraph" w:styleId="3">
    <w:name w:val="heading 3"/>
    <w:basedOn w:val="a"/>
    <w:next w:val="a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079E1"/>
    <w:rPr>
      <w:szCs w:val="20"/>
      <w:lang w:val="en-US"/>
    </w:rPr>
  </w:style>
  <w:style w:type="paragraph" w:styleId="2">
    <w:name w:val="Body Text Indent 2"/>
    <w:basedOn w:val="a"/>
    <w:rsid w:val="00202EC1"/>
    <w:pPr>
      <w:spacing w:after="120" w:line="480" w:lineRule="auto"/>
      <w:ind w:left="283"/>
    </w:pPr>
  </w:style>
  <w:style w:type="paragraph" w:styleId="30">
    <w:name w:val="Body Text Indent 3"/>
    <w:basedOn w:val="a"/>
    <w:rsid w:val="00202EC1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DE1404"/>
    <w:pPr>
      <w:spacing w:after="120"/>
      <w:ind w:left="283"/>
    </w:pPr>
  </w:style>
  <w:style w:type="character" w:styleId="a5">
    <w:name w:val="Hyperlink"/>
    <w:basedOn w:val="a0"/>
    <w:rsid w:val="00205DC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5B85"/>
    <w:pPr>
      <w:ind w:left="720"/>
      <w:contextualSpacing/>
    </w:pPr>
  </w:style>
  <w:style w:type="paragraph" w:styleId="a7">
    <w:name w:val="Balloon Text"/>
    <w:basedOn w:val="a"/>
    <w:link w:val="Char"/>
    <w:rsid w:val="009C42D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9C42D7"/>
    <w:rPr>
      <w:rFonts w:ascii="Tahoma" w:hAnsi="Tahoma" w:cs="Tahoma"/>
      <w:sz w:val="16"/>
      <w:szCs w:val="16"/>
    </w:rPr>
  </w:style>
  <w:style w:type="paragraph" w:customStyle="1" w:styleId="Body">
    <w:name w:val="Body"/>
    <w:rsid w:val="00D71D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  <w:style w:type="numbering" w:customStyle="1" w:styleId="Numbered">
    <w:name w:val="Numbered"/>
    <w:rsid w:val="00D71DF6"/>
    <w:pPr>
      <w:numPr>
        <w:numId w:val="26"/>
      </w:numPr>
    </w:pPr>
  </w:style>
  <w:style w:type="numbering" w:customStyle="1" w:styleId="Bullet">
    <w:name w:val="Bullet"/>
    <w:rsid w:val="00D71DF6"/>
    <w:pPr>
      <w:numPr>
        <w:numId w:val="27"/>
      </w:numPr>
    </w:pPr>
  </w:style>
  <w:style w:type="character" w:customStyle="1" w:styleId="Hyperlink0">
    <w:name w:val="Hyperlink.0"/>
    <w:basedOn w:val="a5"/>
    <w:rsid w:val="00D71DF6"/>
    <w:rPr>
      <w:color w:val="0000FF"/>
      <w:u w:val="single"/>
    </w:rPr>
  </w:style>
  <w:style w:type="character" w:styleId="a8">
    <w:name w:val="FollowedHyperlink"/>
    <w:basedOn w:val="a0"/>
    <w:rsid w:val="00CF4D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2C84"/>
    <w:rPr>
      <w:sz w:val="24"/>
      <w:szCs w:val="24"/>
    </w:rPr>
  </w:style>
  <w:style w:type="paragraph" w:styleId="1">
    <w:name w:val="heading 1"/>
    <w:basedOn w:val="a"/>
    <w:next w:val="a"/>
    <w:qFormat/>
    <w:rsid w:val="00A079E1"/>
    <w:pPr>
      <w:keepNext/>
      <w:outlineLvl w:val="0"/>
    </w:pPr>
    <w:rPr>
      <w:szCs w:val="20"/>
      <w:lang w:val="en-US"/>
    </w:rPr>
  </w:style>
  <w:style w:type="paragraph" w:styleId="3">
    <w:name w:val="heading 3"/>
    <w:basedOn w:val="a"/>
    <w:next w:val="a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079E1"/>
    <w:rPr>
      <w:szCs w:val="20"/>
      <w:lang w:val="en-US"/>
    </w:rPr>
  </w:style>
  <w:style w:type="paragraph" w:styleId="2">
    <w:name w:val="Body Text Indent 2"/>
    <w:basedOn w:val="a"/>
    <w:rsid w:val="00202EC1"/>
    <w:pPr>
      <w:spacing w:after="120" w:line="480" w:lineRule="auto"/>
      <w:ind w:left="283"/>
    </w:pPr>
  </w:style>
  <w:style w:type="paragraph" w:styleId="30">
    <w:name w:val="Body Text Indent 3"/>
    <w:basedOn w:val="a"/>
    <w:rsid w:val="00202EC1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DE1404"/>
    <w:pPr>
      <w:spacing w:after="120"/>
      <w:ind w:left="283"/>
    </w:pPr>
  </w:style>
  <w:style w:type="character" w:styleId="a5">
    <w:name w:val="Hyperlink"/>
    <w:basedOn w:val="a0"/>
    <w:rsid w:val="00205DC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5B85"/>
    <w:pPr>
      <w:ind w:left="720"/>
      <w:contextualSpacing/>
    </w:pPr>
  </w:style>
  <w:style w:type="paragraph" w:styleId="a7">
    <w:name w:val="Balloon Text"/>
    <w:basedOn w:val="a"/>
    <w:link w:val="Char"/>
    <w:rsid w:val="009C42D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9C42D7"/>
    <w:rPr>
      <w:rFonts w:ascii="Tahoma" w:hAnsi="Tahoma" w:cs="Tahoma"/>
      <w:sz w:val="16"/>
      <w:szCs w:val="16"/>
    </w:rPr>
  </w:style>
  <w:style w:type="paragraph" w:customStyle="1" w:styleId="Body">
    <w:name w:val="Body"/>
    <w:rsid w:val="00D71D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  <w:style w:type="numbering" w:customStyle="1" w:styleId="Numbered">
    <w:name w:val="Numbered"/>
    <w:rsid w:val="00D71DF6"/>
    <w:pPr>
      <w:numPr>
        <w:numId w:val="26"/>
      </w:numPr>
    </w:pPr>
  </w:style>
  <w:style w:type="numbering" w:customStyle="1" w:styleId="Bullet">
    <w:name w:val="Bullet"/>
    <w:rsid w:val="00D71DF6"/>
    <w:pPr>
      <w:numPr>
        <w:numId w:val="27"/>
      </w:numPr>
    </w:pPr>
  </w:style>
  <w:style w:type="character" w:customStyle="1" w:styleId="Hyperlink0">
    <w:name w:val="Hyperlink.0"/>
    <w:basedOn w:val="a5"/>
    <w:rsid w:val="00D71DF6"/>
    <w:rPr>
      <w:color w:val="0000FF"/>
      <w:u w:val="single"/>
    </w:rPr>
  </w:style>
  <w:style w:type="character" w:styleId="a8">
    <w:name w:val="FollowedHyperlink"/>
    <w:basedOn w:val="a0"/>
    <w:rsid w:val="00CF4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titan.csit.rmit.edu.au/~e23700/Lab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func_string_explode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Zhu, Quan</cp:lastModifiedBy>
  <cp:revision>2</cp:revision>
  <cp:lastPrinted>2017-07-16T23:02:00Z</cp:lastPrinted>
  <dcterms:created xsi:type="dcterms:W3CDTF">2017-09-11T12:50:00Z</dcterms:created>
  <dcterms:modified xsi:type="dcterms:W3CDTF">2017-09-11T12:50:00Z</dcterms:modified>
</cp:coreProperties>
</file>